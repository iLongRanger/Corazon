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805" w:rsidRDefault="005B64EF">
      <w:pPr>
        <w:spacing w:before="6" w:line="140" w:lineRule="exact"/>
        <w:rPr>
          <w:sz w:val="14"/>
          <w:szCs w:val="14"/>
        </w:rPr>
      </w:pPr>
      <w:r>
        <w:pict>
          <v:group id="_x0000_s1027" style="position:absolute;margin-left:0;margin-top:0;width:594.95pt;height:153.05pt;z-index:-251658240;mso-position-horizontal-relative:page;mso-position-vertical-relative:page" coordsize="11899,30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-99;top:-176;width:12241;height:2454">
              <v:imagedata r:id="rId9" o:title=""/>
            </v:shape>
            <v:shape id="_x0000_s1028" type="#_x0000_t75" style="position:absolute;left:4761;top:1624;width:2160;height:1437">
              <v:imagedata r:id="rId10" o:title=""/>
            </v:shape>
            <w10:wrap anchorx="page" anchory="page"/>
          </v:group>
        </w:pict>
      </w:r>
    </w:p>
    <w:p w:rsidR="00057805" w:rsidRDefault="00057805">
      <w:pPr>
        <w:spacing w:line="200" w:lineRule="exact"/>
      </w:pPr>
    </w:p>
    <w:p w:rsidR="00057805" w:rsidRDefault="00057805">
      <w:pPr>
        <w:spacing w:line="200" w:lineRule="exact"/>
      </w:pPr>
    </w:p>
    <w:p w:rsidR="00057805" w:rsidRDefault="00057805">
      <w:pPr>
        <w:spacing w:line="200" w:lineRule="exact"/>
      </w:pPr>
    </w:p>
    <w:p w:rsidR="00057805" w:rsidRDefault="00057805">
      <w:pPr>
        <w:spacing w:line="200" w:lineRule="exact"/>
      </w:pPr>
    </w:p>
    <w:p w:rsidR="00057805" w:rsidRDefault="00057805">
      <w:pPr>
        <w:spacing w:line="200" w:lineRule="exact"/>
      </w:pPr>
    </w:p>
    <w:p w:rsidR="00057805" w:rsidRDefault="00057805">
      <w:pPr>
        <w:spacing w:line="200" w:lineRule="exact"/>
      </w:pPr>
    </w:p>
    <w:p w:rsidR="00057805" w:rsidRDefault="00057805">
      <w:pPr>
        <w:spacing w:line="200" w:lineRule="exact"/>
      </w:pPr>
    </w:p>
    <w:p w:rsidR="00DC4EED" w:rsidRDefault="00DC4EED" w:rsidP="00DC4EED">
      <w:pPr>
        <w:spacing w:before="1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</w:t>
      </w:r>
    </w:p>
    <w:p w:rsidR="00DC4EED" w:rsidRDefault="00DC4EED" w:rsidP="00DC4EED">
      <w:pPr>
        <w:spacing w:before="19"/>
        <w:rPr>
          <w:rFonts w:ascii="Calibri" w:eastAsia="Calibri" w:hAnsi="Calibri" w:cs="Calibri"/>
        </w:rPr>
      </w:pPr>
    </w:p>
    <w:p w:rsidR="00DC4EED" w:rsidRDefault="00DC4EED" w:rsidP="00DC4EED">
      <w:pPr>
        <w:spacing w:before="19"/>
        <w:rPr>
          <w:rFonts w:ascii="Calibri" w:eastAsia="Calibri" w:hAnsi="Calibri" w:cs="Calibri"/>
        </w:rPr>
      </w:pPr>
    </w:p>
    <w:p w:rsidR="00057805" w:rsidRDefault="002C6740" w:rsidP="00DC4EED">
      <w:pPr>
        <w:spacing w:before="19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January 9</w:t>
      </w:r>
      <w:r w:rsidR="00704000">
        <w:rPr>
          <w:rFonts w:ascii="Calibri" w:eastAsia="Calibri" w:hAnsi="Calibri" w:cs="Calibri"/>
        </w:rPr>
        <w:t>,</w:t>
      </w:r>
      <w:r w:rsidR="00704000"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2018</w:t>
      </w:r>
    </w:p>
    <w:p w:rsidR="00DC4EED" w:rsidRDefault="00DC4EED" w:rsidP="00DC4EED">
      <w:pPr>
        <w:spacing w:before="19"/>
        <w:rPr>
          <w:rFonts w:ascii="Calibri" w:eastAsia="Calibri" w:hAnsi="Calibri" w:cs="Calibri"/>
        </w:rPr>
      </w:pPr>
    </w:p>
    <w:p w:rsidR="00DC4EED" w:rsidRDefault="00DC4EED" w:rsidP="00B01701">
      <w:pPr>
        <w:spacing w:before="19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 w:rsidRPr="00DC4EED">
        <w:rPr>
          <w:rFonts w:ascii="Calibri" w:eastAsia="Calibri" w:hAnsi="Calibri" w:cs="Calibri"/>
          <w:b/>
        </w:rPr>
        <w:t>SALVADOR M. ENRIQUEZ</w:t>
      </w:r>
    </w:p>
    <w:p w:rsidR="00DC4EED" w:rsidRDefault="00DC4EED" w:rsidP="00B01701">
      <w:pPr>
        <w:spacing w:before="1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University President</w:t>
      </w:r>
    </w:p>
    <w:p w:rsidR="00DC4EED" w:rsidRDefault="00DC4EED" w:rsidP="00B01701">
      <w:pPr>
        <w:spacing w:before="1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Quezon City Polytechnic University</w:t>
      </w:r>
    </w:p>
    <w:p w:rsidR="00DC4EED" w:rsidRDefault="00DC4EED" w:rsidP="00B01701">
      <w:pPr>
        <w:spacing w:before="1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673 </w:t>
      </w:r>
      <w:proofErr w:type="spellStart"/>
      <w:r>
        <w:rPr>
          <w:rFonts w:ascii="Calibri" w:eastAsia="Calibri" w:hAnsi="Calibri" w:cs="Calibri"/>
        </w:rPr>
        <w:t>Quiri</w:t>
      </w:r>
      <w:bookmarkStart w:id="0" w:name="_GoBack"/>
      <w:bookmarkEnd w:id="0"/>
      <w:r>
        <w:rPr>
          <w:rFonts w:ascii="Calibri" w:eastAsia="Calibri" w:hAnsi="Calibri" w:cs="Calibri"/>
        </w:rPr>
        <w:t>no</w:t>
      </w:r>
      <w:proofErr w:type="spellEnd"/>
      <w:r>
        <w:rPr>
          <w:rFonts w:ascii="Calibri" w:eastAsia="Calibri" w:hAnsi="Calibri" w:cs="Calibri"/>
        </w:rPr>
        <w:t xml:space="preserve"> Hwy</w:t>
      </w:r>
    </w:p>
    <w:p w:rsidR="00DC4EED" w:rsidRDefault="00DC4EED" w:rsidP="00B01701">
      <w:pPr>
        <w:spacing w:before="1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San </w:t>
      </w:r>
      <w:proofErr w:type="spellStart"/>
      <w:r>
        <w:rPr>
          <w:rFonts w:ascii="Calibri" w:eastAsia="Calibri" w:hAnsi="Calibri" w:cs="Calibri"/>
        </w:rPr>
        <w:t>Borrolome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Novaliches</w:t>
      </w:r>
      <w:proofErr w:type="spellEnd"/>
    </w:p>
    <w:p w:rsidR="00DC4EED" w:rsidRDefault="00DC4EED" w:rsidP="00B01701">
      <w:pPr>
        <w:spacing w:before="1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Quezon City</w:t>
      </w:r>
      <w:r>
        <w:rPr>
          <w:rFonts w:ascii="Calibri" w:eastAsia="Calibri" w:hAnsi="Calibri" w:cs="Calibri"/>
        </w:rPr>
        <w:tab/>
      </w:r>
    </w:p>
    <w:p w:rsidR="00DC4EED" w:rsidRPr="00DC4EED" w:rsidRDefault="00DC4EED" w:rsidP="00B01701">
      <w:pPr>
        <w:spacing w:before="1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1116 Metro Manila</w:t>
      </w:r>
    </w:p>
    <w:p w:rsidR="00057805" w:rsidRDefault="00057805">
      <w:pPr>
        <w:spacing w:before="13" w:line="220" w:lineRule="exact"/>
        <w:rPr>
          <w:sz w:val="22"/>
          <w:szCs w:val="22"/>
        </w:rPr>
      </w:pPr>
    </w:p>
    <w:p w:rsidR="00DC4EED" w:rsidRDefault="00DC4EED">
      <w:pPr>
        <w:spacing w:before="10" w:line="20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Dear Mr. Enriquez,</w:t>
      </w:r>
    </w:p>
    <w:p w:rsidR="00DC4EED" w:rsidRDefault="00DC4EED">
      <w:pPr>
        <w:spacing w:before="10" w:line="200" w:lineRule="exact"/>
        <w:rPr>
          <w:rFonts w:ascii="Calibri" w:eastAsia="Calibri" w:hAnsi="Calibri" w:cs="Calibri"/>
        </w:rPr>
      </w:pPr>
    </w:p>
    <w:p w:rsidR="00DC4EED" w:rsidRDefault="00DC4EED" w:rsidP="00DC4EED">
      <w:pPr>
        <w:spacing w:before="10" w:line="200" w:lineRule="exact"/>
        <w:ind w:firstLine="6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Philippine Rugby Football Union would like to invite the Quezon City Polytechnic University Rugby Team to </w:t>
      </w:r>
    </w:p>
    <w:p w:rsidR="00057805" w:rsidRDefault="00DC4EED" w:rsidP="00DC4EED">
      <w:pPr>
        <w:spacing w:before="10" w:line="200" w:lineRule="exact"/>
        <w:ind w:left="667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1"/>
        </w:rPr>
        <w:t>t</w:t>
      </w:r>
      <w:r w:rsidR="00704000">
        <w:rPr>
          <w:rFonts w:ascii="Calibri" w:eastAsia="Calibri" w:hAnsi="Calibri" w:cs="Calibri"/>
          <w:spacing w:val="1"/>
        </w:rPr>
        <w:t>h</w:t>
      </w:r>
      <w:r w:rsidR="00704000">
        <w:rPr>
          <w:rFonts w:ascii="Calibri" w:eastAsia="Calibri" w:hAnsi="Calibri" w:cs="Calibri"/>
        </w:rPr>
        <w:t>e</w:t>
      </w:r>
      <w:proofErr w:type="gramEnd"/>
      <w:r w:rsidR="00704000">
        <w:rPr>
          <w:rFonts w:ascii="Calibri" w:eastAsia="Calibri" w:hAnsi="Calibri" w:cs="Calibri"/>
          <w:spacing w:val="-3"/>
        </w:rPr>
        <w:t xml:space="preserve"> </w:t>
      </w:r>
      <w:r w:rsidR="00704000">
        <w:rPr>
          <w:rFonts w:ascii="Calibri" w:eastAsia="Calibri" w:hAnsi="Calibri" w:cs="Calibri"/>
          <w:b/>
          <w:i/>
        </w:rPr>
        <w:t>20</w:t>
      </w:r>
      <w:r w:rsidR="00704000">
        <w:rPr>
          <w:rFonts w:ascii="Calibri" w:eastAsia="Calibri" w:hAnsi="Calibri" w:cs="Calibri"/>
          <w:b/>
          <w:i/>
          <w:spacing w:val="2"/>
        </w:rPr>
        <w:t>1</w:t>
      </w:r>
      <w:r w:rsidR="00704000">
        <w:rPr>
          <w:rFonts w:ascii="Calibri" w:eastAsia="Calibri" w:hAnsi="Calibri" w:cs="Calibri"/>
          <w:b/>
          <w:i/>
        </w:rPr>
        <w:t>8</w:t>
      </w:r>
      <w:r w:rsidR="00704000">
        <w:rPr>
          <w:rFonts w:ascii="Calibri" w:eastAsia="Calibri" w:hAnsi="Calibri" w:cs="Calibri"/>
          <w:b/>
          <w:i/>
          <w:spacing w:val="-3"/>
        </w:rPr>
        <w:t xml:space="preserve"> </w:t>
      </w:r>
      <w:r w:rsidR="00704000">
        <w:rPr>
          <w:rFonts w:ascii="Calibri" w:eastAsia="Calibri" w:hAnsi="Calibri" w:cs="Calibri"/>
          <w:b/>
          <w:i/>
          <w:spacing w:val="1"/>
        </w:rPr>
        <w:t>S</w:t>
      </w:r>
      <w:r w:rsidR="00704000">
        <w:rPr>
          <w:rFonts w:ascii="Calibri" w:eastAsia="Calibri" w:hAnsi="Calibri" w:cs="Calibri"/>
          <w:b/>
          <w:i/>
        </w:rPr>
        <w:t>PI</w:t>
      </w:r>
      <w:r w:rsidR="00704000">
        <w:rPr>
          <w:rFonts w:ascii="Calibri" w:eastAsia="Calibri" w:hAnsi="Calibri" w:cs="Calibri"/>
          <w:b/>
          <w:i/>
          <w:spacing w:val="-4"/>
        </w:rPr>
        <w:t xml:space="preserve"> </w:t>
      </w:r>
      <w:r w:rsidR="00704000">
        <w:rPr>
          <w:rFonts w:ascii="Calibri" w:eastAsia="Calibri" w:hAnsi="Calibri" w:cs="Calibri"/>
          <w:b/>
          <w:i/>
        </w:rPr>
        <w:t>15s</w:t>
      </w:r>
      <w:r w:rsidR="00704000">
        <w:rPr>
          <w:rFonts w:ascii="Calibri" w:eastAsia="Calibri" w:hAnsi="Calibri" w:cs="Calibri"/>
          <w:b/>
          <w:i/>
          <w:spacing w:val="-2"/>
        </w:rPr>
        <w:t xml:space="preserve"> </w:t>
      </w:r>
      <w:r w:rsidR="00704000">
        <w:rPr>
          <w:rFonts w:ascii="Calibri" w:eastAsia="Calibri" w:hAnsi="Calibri" w:cs="Calibri"/>
          <w:b/>
          <w:i/>
        </w:rPr>
        <w:t>L</w:t>
      </w:r>
      <w:r w:rsidR="00704000">
        <w:rPr>
          <w:rFonts w:ascii="Calibri" w:eastAsia="Calibri" w:hAnsi="Calibri" w:cs="Calibri"/>
          <w:b/>
          <w:i/>
          <w:spacing w:val="1"/>
        </w:rPr>
        <w:t>e</w:t>
      </w:r>
      <w:r w:rsidR="00704000">
        <w:rPr>
          <w:rFonts w:ascii="Calibri" w:eastAsia="Calibri" w:hAnsi="Calibri" w:cs="Calibri"/>
          <w:b/>
          <w:i/>
        </w:rPr>
        <w:t>a</w:t>
      </w:r>
      <w:r w:rsidR="00704000">
        <w:rPr>
          <w:rFonts w:ascii="Calibri" w:eastAsia="Calibri" w:hAnsi="Calibri" w:cs="Calibri"/>
          <w:b/>
          <w:i/>
          <w:spacing w:val="1"/>
        </w:rPr>
        <w:t>g</w:t>
      </w:r>
      <w:r w:rsidR="00704000">
        <w:rPr>
          <w:rFonts w:ascii="Calibri" w:eastAsia="Calibri" w:hAnsi="Calibri" w:cs="Calibri"/>
          <w:b/>
          <w:i/>
        </w:rPr>
        <w:t>ue</w:t>
      </w:r>
      <w:r>
        <w:rPr>
          <w:rFonts w:ascii="Calibri" w:eastAsia="Calibri" w:hAnsi="Calibri" w:cs="Calibri"/>
          <w:b/>
          <w:i/>
        </w:rPr>
        <w:t xml:space="preserve"> </w:t>
      </w:r>
      <w:r w:rsidRPr="00DC4EED">
        <w:rPr>
          <w:rFonts w:ascii="Calibri" w:eastAsia="Calibri" w:hAnsi="Calibri" w:cs="Calibri"/>
        </w:rPr>
        <w:t>that</w:t>
      </w:r>
      <w:r w:rsidR="00704000" w:rsidRPr="00DC4EED">
        <w:rPr>
          <w:rFonts w:ascii="Calibri" w:eastAsia="Calibri" w:hAnsi="Calibri" w:cs="Calibri"/>
          <w:spacing w:val="-4"/>
        </w:rPr>
        <w:t xml:space="preserve"> </w:t>
      </w:r>
      <w:r w:rsidR="00704000">
        <w:rPr>
          <w:rFonts w:ascii="Calibri" w:eastAsia="Calibri" w:hAnsi="Calibri" w:cs="Calibri"/>
          <w:spacing w:val="-1"/>
        </w:rPr>
        <w:t>w</w:t>
      </w:r>
      <w:r w:rsidR="00704000">
        <w:rPr>
          <w:rFonts w:ascii="Calibri" w:eastAsia="Calibri" w:hAnsi="Calibri" w:cs="Calibri"/>
          <w:spacing w:val="2"/>
        </w:rPr>
        <w:t>i</w:t>
      </w:r>
      <w:r w:rsidR="00704000">
        <w:rPr>
          <w:rFonts w:ascii="Calibri" w:eastAsia="Calibri" w:hAnsi="Calibri" w:cs="Calibri"/>
        </w:rPr>
        <w:t>ll</w:t>
      </w:r>
      <w:r w:rsidR="00704000">
        <w:rPr>
          <w:rFonts w:ascii="Calibri" w:eastAsia="Calibri" w:hAnsi="Calibri" w:cs="Calibri"/>
          <w:spacing w:val="-1"/>
        </w:rPr>
        <w:t xml:space="preserve"> s</w:t>
      </w:r>
      <w:r w:rsidR="00704000">
        <w:rPr>
          <w:rFonts w:ascii="Calibri" w:eastAsia="Calibri" w:hAnsi="Calibri" w:cs="Calibri"/>
        </w:rPr>
        <w:t>t</w:t>
      </w:r>
      <w:r w:rsidR="00704000">
        <w:rPr>
          <w:rFonts w:ascii="Calibri" w:eastAsia="Calibri" w:hAnsi="Calibri" w:cs="Calibri"/>
          <w:spacing w:val="1"/>
        </w:rPr>
        <w:t>a</w:t>
      </w:r>
      <w:r w:rsidR="00704000">
        <w:rPr>
          <w:rFonts w:ascii="Calibri" w:eastAsia="Calibri" w:hAnsi="Calibri" w:cs="Calibri"/>
        </w:rPr>
        <w:t>rt</w:t>
      </w:r>
      <w:r w:rsidR="00704000">
        <w:rPr>
          <w:rFonts w:ascii="Calibri" w:eastAsia="Calibri" w:hAnsi="Calibri" w:cs="Calibri"/>
          <w:spacing w:val="-3"/>
        </w:rPr>
        <w:t xml:space="preserve"> </w:t>
      </w:r>
      <w:r w:rsidR="00704000">
        <w:rPr>
          <w:rFonts w:ascii="Calibri" w:eastAsia="Calibri" w:hAnsi="Calibri" w:cs="Calibri"/>
        </w:rPr>
        <w:t>on</w:t>
      </w:r>
      <w:r w:rsidR="00704000">
        <w:rPr>
          <w:rFonts w:ascii="Calibri" w:eastAsia="Calibri" w:hAnsi="Calibri" w:cs="Calibri"/>
          <w:spacing w:val="-1"/>
        </w:rPr>
        <w:t xml:space="preserve"> </w:t>
      </w:r>
      <w:r w:rsidR="00704000">
        <w:rPr>
          <w:rFonts w:ascii="Calibri" w:eastAsia="Calibri" w:hAnsi="Calibri" w:cs="Calibri"/>
        </w:rPr>
        <w:t>S</w:t>
      </w:r>
      <w:r w:rsidR="00704000">
        <w:rPr>
          <w:rFonts w:ascii="Calibri" w:eastAsia="Calibri" w:hAnsi="Calibri" w:cs="Calibri"/>
          <w:spacing w:val="1"/>
        </w:rPr>
        <w:t>a</w:t>
      </w:r>
      <w:r w:rsidR="00704000">
        <w:rPr>
          <w:rFonts w:ascii="Calibri" w:eastAsia="Calibri" w:hAnsi="Calibri" w:cs="Calibri"/>
        </w:rPr>
        <w:t>t</w:t>
      </w:r>
      <w:r w:rsidR="00704000">
        <w:rPr>
          <w:rFonts w:ascii="Calibri" w:eastAsia="Calibri" w:hAnsi="Calibri" w:cs="Calibri"/>
          <w:spacing w:val="1"/>
        </w:rPr>
        <w:t>u</w:t>
      </w:r>
      <w:r w:rsidR="00704000">
        <w:rPr>
          <w:rFonts w:ascii="Calibri" w:eastAsia="Calibri" w:hAnsi="Calibri" w:cs="Calibri"/>
        </w:rPr>
        <w:t>r</w:t>
      </w:r>
      <w:r w:rsidR="00704000">
        <w:rPr>
          <w:rFonts w:ascii="Calibri" w:eastAsia="Calibri" w:hAnsi="Calibri" w:cs="Calibri"/>
          <w:spacing w:val="1"/>
        </w:rPr>
        <w:t>d</w:t>
      </w:r>
      <w:r w:rsidR="00704000">
        <w:rPr>
          <w:rFonts w:ascii="Calibri" w:eastAsia="Calibri" w:hAnsi="Calibri" w:cs="Calibri"/>
        </w:rPr>
        <w:t>ay</w:t>
      </w:r>
      <w:r w:rsidR="00704000">
        <w:rPr>
          <w:rFonts w:ascii="Calibri" w:eastAsia="Calibri" w:hAnsi="Calibri" w:cs="Calibri"/>
          <w:spacing w:val="-6"/>
        </w:rPr>
        <w:t xml:space="preserve"> </w:t>
      </w:r>
      <w:r w:rsidR="00704000">
        <w:rPr>
          <w:rFonts w:ascii="Calibri" w:eastAsia="Calibri" w:hAnsi="Calibri" w:cs="Calibri"/>
        </w:rPr>
        <w:t>1</w:t>
      </w:r>
      <w:r w:rsidR="00704000">
        <w:rPr>
          <w:rFonts w:ascii="Calibri" w:eastAsia="Calibri" w:hAnsi="Calibri" w:cs="Calibri"/>
          <w:spacing w:val="3"/>
        </w:rPr>
        <w:t>0</w:t>
      </w:r>
      <w:proofErr w:type="spellStart"/>
      <w:r w:rsidR="00704000">
        <w:rPr>
          <w:rFonts w:ascii="Calibri" w:eastAsia="Calibri" w:hAnsi="Calibri" w:cs="Calibri"/>
          <w:position w:val="10"/>
          <w:sz w:val="13"/>
          <w:szCs w:val="13"/>
        </w:rPr>
        <w:t>th</w:t>
      </w:r>
      <w:proofErr w:type="spellEnd"/>
      <w:r w:rsidR="00704000">
        <w:rPr>
          <w:rFonts w:ascii="Calibri" w:eastAsia="Calibri" w:hAnsi="Calibri" w:cs="Calibri"/>
          <w:spacing w:val="12"/>
          <w:position w:val="10"/>
          <w:sz w:val="13"/>
          <w:szCs w:val="13"/>
        </w:rPr>
        <w:t xml:space="preserve"> </w:t>
      </w:r>
      <w:r w:rsidR="00704000">
        <w:rPr>
          <w:rFonts w:ascii="Calibri" w:eastAsia="Calibri" w:hAnsi="Calibri" w:cs="Calibri"/>
        </w:rPr>
        <w:t>F</w:t>
      </w:r>
      <w:r w:rsidR="00704000">
        <w:rPr>
          <w:rFonts w:ascii="Calibri" w:eastAsia="Calibri" w:hAnsi="Calibri" w:cs="Calibri"/>
          <w:spacing w:val="-1"/>
        </w:rPr>
        <w:t>e</w:t>
      </w:r>
      <w:r w:rsidR="00704000">
        <w:rPr>
          <w:rFonts w:ascii="Calibri" w:eastAsia="Calibri" w:hAnsi="Calibri" w:cs="Calibri"/>
          <w:spacing w:val="1"/>
        </w:rPr>
        <w:t>b</w:t>
      </w:r>
      <w:r w:rsidR="00704000">
        <w:rPr>
          <w:rFonts w:ascii="Calibri" w:eastAsia="Calibri" w:hAnsi="Calibri" w:cs="Calibri"/>
        </w:rPr>
        <w:t>r</w:t>
      </w:r>
      <w:r w:rsidR="00704000">
        <w:rPr>
          <w:rFonts w:ascii="Calibri" w:eastAsia="Calibri" w:hAnsi="Calibri" w:cs="Calibri"/>
          <w:spacing w:val="1"/>
        </w:rPr>
        <w:t>u</w:t>
      </w:r>
      <w:r w:rsidR="00704000">
        <w:rPr>
          <w:rFonts w:ascii="Calibri" w:eastAsia="Calibri" w:hAnsi="Calibri" w:cs="Calibri"/>
        </w:rPr>
        <w:t>ary</w:t>
      </w:r>
      <w:r w:rsidR="00704000">
        <w:rPr>
          <w:rFonts w:ascii="Calibri" w:eastAsia="Calibri" w:hAnsi="Calibri" w:cs="Calibri"/>
          <w:spacing w:val="-5"/>
        </w:rPr>
        <w:t xml:space="preserve"> </w:t>
      </w:r>
      <w:r w:rsidR="00704000">
        <w:rPr>
          <w:rFonts w:ascii="Calibri" w:eastAsia="Calibri" w:hAnsi="Calibri" w:cs="Calibri"/>
        </w:rPr>
        <w:t>2018</w:t>
      </w:r>
      <w:r w:rsidR="00704000">
        <w:rPr>
          <w:rFonts w:ascii="Calibri" w:eastAsia="Calibri" w:hAnsi="Calibri" w:cs="Calibri"/>
          <w:spacing w:val="-4"/>
        </w:rPr>
        <w:t xml:space="preserve"> </w:t>
      </w:r>
      <w:r w:rsidR="00704000">
        <w:rPr>
          <w:rFonts w:ascii="Calibri" w:eastAsia="Calibri" w:hAnsi="Calibri" w:cs="Calibri"/>
        </w:rPr>
        <w:t>a</w:t>
      </w:r>
      <w:r w:rsidR="00704000">
        <w:rPr>
          <w:rFonts w:ascii="Calibri" w:eastAsia="Calibri" w:hAnsi="Calibri" w:cs="Calibri"/>
          <w:spacing w:val="1"/>
        </w:rPr>
        <w:t>n</w:t>
      </w:r>
      <w:r w:rsidR="00704000">
        <w:rPr>
          <w:rFonts w:ascii="Calibri" w:eastAsia="Calibri" w:hAnsi="Calibri" w:cs="Calibri"/>
        </w:rPr>
        <w:t>d</w:t>
      </w:r>
      <w:r w:rsidR="00704000">
        <w:rPr>
          <w:rFonts w:ascii="Calibri" w:eastAsia="Calibri" w:hAnsi="Calibri" w:cs="Calibri"/>
          <w:spacing w:val="-2"/>
        </w:rPr>
        <w:t xml:space="preserve"> </w:t>
      </w:r>
      <w:r w:rsidR="00704000">
        <w:rPr>
          <w:rFonts w:ascii="Calibri" w:eastAsia="Calibri" w:hAnsi="Calibri" w:cs="Calibri"/>
        </w:rPr>
        <w:t>will</w:t>
      </w:r>
      <w:r w:rsidR="00704000">
        <w:rPr>
          <w:rFonts w:ascii="Calibri" w:eastAsia="Calibri" w:hAnsi="Calibri" w:cs="Calibri"/>
          <w:spacing w:val="-3"/>
        </w:rPr>
        <w:t xml:space="preserve"> </w:t>
      </w:r>
      <w:r w:rsidR="00704000">
        <w:rPr>
          <w:rFonts w:ascii="Calibri" w:eastAsia="Calibri" w:hAnsi="Calibri" w:cs="Calibri"/>
        </w:rPr>
        <w:t>r</w:t>
      </w:r>
      <w:r w:rsidR="00704000">
        <w:rPr>
          <w:rFonts w:ascii="Calibri" w:eastAsia="Calibri" w:hAnsi="Calibri" w:cs="Calibri"/>
          <w:spacing w:val="1"/>
        </w:rPr>
        <w:t>u</w:t>
      </w:r>
      <w:r w:rsidR="00704000">
        <w:rPr>
          <w:rFonts w:ascii="Calibri" w:eastAsia="Calibri" w:hAnsi="Calibri" w:cs="Calibri"/>
        </w:rPr>
        <w:t>n</w:t>
      </w:r>
      <w:r w:rsidR="00704000">
        <w:rPr>
          <w:rFonts w:ascii="Calibri" w:eastAsia="Calibri" w:hAnsi="Calibri" w:cs="Calibri"/>
          <w:spacing w:val="-2"/>
        </w:rPr>
        <w:t xml:space="preserve"> </w:t>
      </w:r>
      <w:r w:rsidR="00704000">
        <w:rPr>
          <w:rFonts w:ascii="Calibri" w:eastAsia="Calibri" w:hAnsi="Calibri" w:cs="Calibri"/>
          <w:spacing w:val="1"/>
        </w:rPr>
        <w:t>th</w:t>
      </w:r>
      <w:r w:rsidR="00704000">
        <w:rPr>
          <w:rFonts w:ascii="Calibri" w:eastAsia="Calibri" w:hAnsi="Calibri" w:cs="Calibri"/>
        </w:rPr>
        <w:t>r</w:t>
      </w:r>
      <w:r w:rsidR="00704000">
        <w:rPr>
          <w:rFonts w:ascii="Calibri" w:eastAsia="Calibri" w:hAnsi="Calibri" w:cs="Calibri"/>
          <w:spacing w:val="1"/>
        </w:rPr>
        <w:t>ou</w:t>
      </w:r>
      <w:r w:rsidR="00704000">
        <w:rPr>
          <w:rFonts w:ascii="Calibri" w:eastAsia="Calibri" w:hAnsi="Calibri" w:cs="Calibri"/>
        </w:rPr>
        <w:t>gh</w:t>
      </w:r>
      <w:r w:rsidR="00704000">
        <w:rPr>
          <w:rFonts w:ascii="Calibri" w:eastAsia="Calibri" w:hAnsi="Calibri" w:cs="Calibri"/>
          <w:spacing w:val="-7"/>
        </w:rPr>
        <w:t xml:space="preserve"> </w:t>
      </w:r>
      <w:r w:rsidR="00704000">
        <w:rPr>
          <w:rFonts w:ascii="Calibri" w:eastAsia="Calibri" w:hAnsi="Calibri" w:cs="Calibri"/>
          <w:spacing w:val="-1"/>
        </w:rPr>
        <w:t>u</w:t>
      </w:r>
      <w:r w:rsidR="00704000">
        <w:rPr>
          <w:rFonts w:ascii="Calibri" w:eastAsia="Calibri" w:hAnsi="Calibri" w:cs="Calibri"/>
          <w:spacing w:val="1"/>
        </w:rPr>
        <w:t>n</w:t>
      </w:r>
      <w:r w:rsidR="00704000">
        <w:rPr>
          <w:rFonts w:ascii="Calibri" w:eastAsia="Calibri" w:hAnsi="Calibri" w:cs="Calibri"/>
        </w:rPr>
        <w:t>til</w:t>
      </w:r>
      <w:r w:rsidR="00704000">
        <w:rPr>
          <w:rFonts w:ascii="Calibri" w:eastAsia="Calibri" w:hAnsi="Calibri" w:cs="Calibri"/>
          <w:spacing w:val="-4"/>
        </w:rPr>
        <w:t xml:space="preserve"> </w:t>
      </w:r>
      <w:r w:rsidR="00704000">
        <w:rPr>
          <w:rFonts w:ascii="Calibri" w:eastAsia="Calibri" w:hAnsi="Calibri" w:cs="Calibri"/>
        </w:rPr>
        <w:t>Sa</w:t>
      </w:r>
      <w:r w:rsidR="00704000">
        <w:rPr>
          <w:rFonts w:ascii="Calibri" w:eastAsia="Calibri" w:hAnsi="Calibri" w:cs="Calibri"/>
          <w:spacing w:val="1"/>
        </w:rPr>
        <w:t>tu</w:t>
      </w:r>
      <w:r w:rsidR="00704000">
        <w:rPr>
          <w:rFonts w:ascii="Calibri" w:eastAsia="Calibri" w:hAnsi="Calibri" w:cs="Calibri"/>
        </w:rPr>
        <w:t>r</w:t>
      </w:r>
      <w:r w:rsidR="00704000">
        <w:rPr>
          <w:rFonts w:ascii="Calibri" w:eastAsia="Calibri" w:hAnsi="Calibri" w:cs="Calibri"/>
          <w:spacing w:val="1"/>
        </w:rPr>
        <w:t>d</w:t>
      </w:r>
      <w:r w:rsidR="00704000">
        <w:rPr>
          <w:rFonts w:ascii="Calibri" w:eastAsia="Calibri" w:hAnsi="Calibri" w:cs="Calibri"/>
        </w:rPr>
        <w:t>ay</w:t>
      </w:r>
      <w:r w:rsidR="00704000">
        <w:rPr>
          <w:rFonts w:ascii="Calibri" w:eastAsia="Calibri" w:hAnsi="Calibri" w:cs="Calibri"/>
          <w:spacing w:val="-1"/>
        </w:rPr>
        <w:t xml:space="preserve"> </w:t>
      </w:r>
      <w:r w:rsidR="00704000">
        <w:rPr>
          <w:rFonts w:ascii="Calibri" w:eastAsia="Calibri" w:hAnsi="Calibri" w:cs="Calibri"/>
        </w:rPr>
        <w:t>9th</w:t>
      </w:r>
      <w:r w:rsidR="00704000">
        <w:rPr>
          <w:rFonts w:ascii="Calibri" w:eastAsia="Calibri" w:hAnsi="Calibri" w:cs="Calibri"/>
          <w:spacing w:val="-2"/>
        </w:rPr>
        <w:t xml:space="preserve"> </w:t>
      </w:r>
      <w:r w:rsidR="00704000">
        <w:rPr>
          <w:rFonts w:ascii="Calibri" w:eastAsia="Calibri" w:hAnsi="Calibri" w:cs="Calibri"/>
        </w:rPr>
        <w:t>Ju</w:t>
      </w:r>
      <w:r w:rsidR="00704000">
        <w:rPr>
          <w:rFonts w:ascii="Calibri" w:eastAsia="Calibri" w:hAnsi="Calibri" w:cs="Calibri"/>
          <w:spacing w:val="1"/>
        </w:rPr>
        <w:t>n</w:t>
      </w:r>
      <w:r w:rsidR="00704000">
        <w:rPr>
          <w:rFonts w:ascii="Calibri" w:eastAsia="Calibri" w:hAnsi="Calibri" w:cs="Calibri"/>
        </w:rPr>
        <w:t>e.</w:t>
      </w:r>
      <w:r w:rsidR="00704000">
        <w:rPr>
          <w:rFonts w:ascii="Calibri" w:eastAsia="Calibri" w:hAnsi="Calibri" w:cs="Calibri"/>
          <w:spacing w:val="-3"/>
        </w:rPr>
        <w:t xml:space="preserve"> </w:t>
      </w:r>
      <w:r w:rsidR="00704000">
        <w:rPr>
          <w:rFonts w:ascii="Calibri" w:eastAsia="Calibri" w:hAnsi="Calibri" w:cs="Calibri"/>
          <w:spacing w:val="-1"/>
        </w:rPr>
        <w:t>T</w:t>
      </w:r>
      <w:r w:rsidR="00704000">
        <w:rPr>
          <w:rFonts w:ascii="Calibri" w:eastAsia="Calibri" w:hAnsi="Calibri" w:cs="Calibri"/>
          <w:spacing w:val="1"/>
        </w:rPr>
        <w:t>h</w:t>
      </w:r>
      <w:r w:rsidR="00704000">
        <w:rPr>
          <w:rFonts w:ascii="Calibri" w:eastAsia="Calibri" w:hAnsi="Calibri" w:cs="Calibri"/>
        </w:rPr>
        <w:t>is</w:t>
      </w:r>
      <w:r w:rsidR="00704000">
        <w:rPr>
          <w:rFonts w:ascii="Calibri" w:eastAsia="Calibri" w:hAnsi="Calibri" w:cs="Calibri"/>
          <w:spacing w:val="-4"/>
        </w:rPr>
        <w:t xml:space="preserve"> </w:t>
      </w:r>
      <w:r w:rsidR="00704000">
        <w:rPr>
          <w:rFonts w:ascii="Calibri" w:eastAsia="Calibri" w:hAnsi="Calibri" w:cs="Calibri"/>
        </w:rPr>
        <w:t>s</w:t>
      </w:r>
      <w:r w:rsidR="00704000">
        <w:rPr>
          <w:rFonts w:ascii="Calibri" w:eastAsia="Calibri" w:hAnsi="Calibri" w:cs="Calibri"/>
          <w:spacing w:val="1"/>
        </w:rPr>
        <w:t>e</w:t>
      </w:r>
      <w:r w:rsidR="00704000">
        <w:rPr>
          <w:rFonts w:ascii="Calibri" w:eastAsia="Calibri" w:hAnsi="Calibri" w:cs="Calibri"/>
        </w:rPr>
        <w:t>aso</w:t>
      </w:r>
      <w:r w:rsidR="00704000">
        <w:rPr>
          <w:rFonts w:ascii="Calibri" w:eastAsia="Calibri" w:hAnsi="Calibri" w:cs="Calibri"/>
          <w:spacing w:val="2"/>
        </w:rPr>
        <w:t>n</w:t>
      </w:r>
      <w:r w:rsidR="00704000">
        <w:rPr>
          <w:rFonts w:ascii="Calibri" w:eastAsia="Calibri" w:hAnsi="Calibri" w:cs="Calibri"/>
        </w:rPr>
        <w:t>, in</w:t>
      </w:r>
      <w:r w:rsidR="00704000">
        <w:rPr>
          <w:rFonts w:ascii="Calibri" w:eastAsia="Calibri" w:hAnsi="Calibri" w:cs="Calibri"/>
          <w:spacing w:val="-1"/>
        </w:rPr>
        <w:t xml:space="preserve"> </w:t>
      </w:r>
      <w:r w:rsidR="00704000">
        <w:rPr>
          <w:rFonts w:ascii="Calibri" w:eastAsia="Calibri" w:hAnsi="Calibri" w:cs="Calibri"/>
          <w:spacing w:val="1"/>
        </w:rPr>
        <w:t>add</w:t>
      </w:r>
      <w:r w:rsidR="00704000">
        <w:rPr>
          <w:rFonts w:ascii="Calibri" w:eastAsia="Calibri" w:hAnsi="Calibri" w:cs="Calibri"/>
        </w:rPr>
        <w:t>it</w:t>
      </w:r>
      <w:r w:rsidR="00704000">
        <w:rPr>
          <w:rFonts w:ascii="Calibri" w:eastAsia="Calibri" w:hAnsi="Calibri" w:cs="Calibri"/>
          <w:spacing w:val="2"/>
        </w:rPr>
        <w:t>i</w:t>
      </w:r>
      <w:r w:rsidR="00704000">
        <w:rPr>
          <w:rFonts w:ascii="Calibri" w:eastAsia="Calibri" w:hAnsi="Calibri" w:cs="Calibri"/>
          <w:spacing w:val="1"/>
        </w:rPr>
        <w:t>o</w:t>
      </w:r>
      <w:r w:rsidR="00704000">
        <w:rPr>
          <w:rFonts w:ascii="Calibri" w:eastAsia="Calibri" w:hAnsi="Calibri" w:cs="Calibri"/>
        </w:rPr>
        <w:t>n</w:t>
      </w:r>
      <w:r w:rsidR="00704000">
        <w:rPr>
          <w:rFonts w:ascii="Calibri" w:eastAsia="Calibri" w:hAnsi="Calibri" w:cs="Calibri"/>
          <w:spacing w:val="-6"/>
        </w:rPr>
        <w:t xml:space="preserve"> </w:t>
      </w:r>
      <w:r w:rsidR="00704000">
        <w:rPr>
          <w:rFonts w:ascii="Calibri" w:eastAsia="Calibri" w:hAnsi="Calibri" w:cs="Calibri"/>
        </w:rPr>
        <w:t>to</w:t>
      </w:r>
      <w:r w:rsidR="00704000">
        <w:rPr>
          <w:rFonts w:ascii="Calibri" w:eastAsia="Calibri" w:hAnsi="Calibri" w:cs="Calibri"/>
          <w:spacing w:val="-1"/>
        </w:rPr>
        <w:t xml:space="preserve"> t</w:t>
      </w:r>
      <w:r w:rsidR="00704000">
        <w:rPr>
          <w:rFonts w:ascii="Calibri" w:eastAsia="Calibri" w:hAnsi="Calibri" w:cs="Calibri"/>
          <w:spacing w:val="1"/>
        </w:rPr>
        <w:t>h</w:t>
      </w:r>
      <w:r w:rsidR="00704000">
        <w:rPr>
          <w:rFonts w:ascii="Calibri" w:eastAsia="Calibri" w:hAnsi="Calibri" w:cs="Calibri"/>
        </w:rPr>
        <w:t>e</w:t>
      </w:r>
      <w:r w:rsidR="00704000">
        <w:rPr>
          <w:rFonts w:ascii="Calibri" w:eastAsia="Calibri" w:hAnsi="Calibri" w:cs="Calibri"/>
          <w:spacing w:val="-4"/>
        </w:rPr>
        <w:t xml:space="preserve"> </w:t>
      </w:r>
      <w:r w:rsidR="00704000">
        <w:rPr>
          <w:rFonts w:ascii="Calibri" w:eastAsia="Calibri" w:hAnsi="Calibri" w:cs="Calibri"/>
          <w:spacing w:val="1"/>
        </w:rPr>
        <w:t>P</w:t>
      </w:r>
      <w:r w:rsidR="00704000">
        <w:rPr>
          <w:rFonts w:ascii="Calibri" w:eastAsia="Calibri" w:hAnsi="Calibri" w:cs="Calibri"/>
        </w:rPr>
        <w:t>r</w:t>
      </w:r>
      <w:r w:rsidR="00704000">
        <w:rPr>
          <w:rFonts w:ascii="Calibri" w:eastAsia="Calibri" w:hAnsi="Calibri" w:cs="Calibri"/>
          <w:spacing w:val="-1"/>
        </w:rPr>
        <w:t>em</w:t>
      </w:r>
      <w:r w:rsidR="00704000">
        <w:rPr>
          <w:rFonts w:ascii="Calibri" w:eastAsia="Calibri" w:hAnsi="Calibri" w:cs="Calibri"/>
          <w:spacing w:val="1"/>
        </w:rPr>
        <w:t>i</w:t>
      </w:r>
      <w:r w:rsidR="00704000">
        <w:rPr>
          <w:rFonts w:ascii="Calibri" w:eastAsia="Calibri" w:hAnsi="Calibri" w:cs="Calibri"/>
          <w:spacing w:val="-1"/>
        </w:rPr>
        <w:t>e</w:t>
      </w:r>
      <w:r w:rsidR="00704000">
        <w:rPr>
          <w:rFonts w:ascii="Calibri" w:eastAsia="Calibri" w:hAnsi="Calibri" w:cs="Calibri"/>
          <w:spacing w:val="2"/>
        </w:rPr>
        <w:t>r</w:t>
      </w:r>
      <w:r w:rsidR="00704000">
        <w:rPr>
          <w:rFonts w:ascii="Calibri" w:eastAsia="Calibri" w:hAnsi="Calibri" w:cs="Calibri"/>
          <w:spacing w:val="-1"/>
        </w:rPr>
        <w:t>s</w:t>
      </w:r>
      <w:r w:rsidR="00704000">
        <w:rPr>
          <w:rFonts w:ascii="Calibri" w:eastAsia="Calibri" w:hAnsi="Calibri" w:cs="Calibri"/>
          <w:spacing w:val="1"/>
        </w:rPr>
        <w:t>h</w:t>
      </w:r>
      <w:r w:rsidR="00704000">
        <w:rPr>
          <w:rFonts w:ascii="Calibri" w:eastAsia="Calibri" w:hAnsi="Calibri" w:cs="Calibri"/>
        </w:rPr>
        <w:t>i</w:t>
      </w:r>
      <w:r w:rsidR="00704000">
        <w:rPr>
          <w:rFonts w:ascii="Calibri" w:eastAsia="Calibri" w:hAnsi="Calibri" w:cs="Calibri"/>
          <w:spacing w:val="3"/>
        </w:rPr>
        <w:t>p</w:t>
      </w:r>
      <w:r w:rsidR="00704000">
        <w:rPr>
          <w:rFonts w:ascii="Calibri" w:eastAsia="Calibri" w:hAnsi="Calibri" w:cs="Calibri"/>
        </w:rPr>
        <w:t>,</w:t>
      </w:r>
      <w:r w:rsidR="00704000">
        <w:rPr>
          <w:rFonts w:ascii="Calibri" w:eastAsia="Calibri" w:hAnsi="Calibri" w:cs="Calibri"/>
          <w:spacing w:val="-10"/>
        </w:rPr>
        <w:t xml:space="preserve"> </w:t>
      </w:r>
      <w:r w:rsidR="00704000">
        <w:rPr>
          <w:rFonts w:ascii="Calibri" w:eastAsia="Calibri" w:hAnsi="Calibri" w:cs="Calibri"/>
        </w:rPr>
        <w:t>C</w:t>
      </w:r>
      <w:r w:rsidR="00704000">
        <w:rPr>
          <w:rFonts w:ascii="Calibri" w:eastAsia="Calibri" w:hAnsi="Calibri" w:cs="Calibri"/>
          <w:spacing w:val="1"/>
        </w:rPr>
        <w:t>h</w:t>
      </w:r>
      <w:r w:rsidR="00704000">
        <w:rPr>
          <w:rFonts w:ascii="Calibri" w:eastAsia="Calibri" w:hAnsi="Calibri" w:cs="Calibri"/>
        </w:rPr>
        <w:t>am</w:t>
      </w:r>
      <w:r w:rsidR="00704000">
        <w:rPr>
          <w:rFonts w:ascii="Calibri" w:eastAsia="Calibri" w:hAnsi="Calibri" w:cs="Calibri"/>
          <w:spacing w:val="1"/>
        </w:rPr>
        <w:t>p</w:t>
      </w:r>
      <w:r w:rsidR="00704000">
        <w:rPr>
          <w:rFonts w:ascii="Calibri" w:eastAsia="Calibri" w:hAnsi="Calibri" w:cs="Calibri"/>
        </w:rPr>
        <w:t>io</w:t>
      </w:r>
      <w:r w:rsidR="00704000">
        <w:rPr>
          <w:rFonts w:ascii="Calibri" w:eastAsia="Calibri" w:hAnsi="Calibri" w:cs="Calibri"/>
          <w:spacing w:val="1"/>
        </w:rPr>
        <w:t>n</w:t>
      </w:r>
      <w:r w:rsidR="00704000">
        <w:rPr>
          <w:rFonts w:ascii="Calibri" w:eastAsia="Calibri" w:hAnsi="Calibri" w:cs="Calibri"/>
          <w:spacing w:val="-1"/>
        </w:rPr>
        <w:t>s</w:t>
      </w:r>
      <w:r w:rsidR="00704000">
        <w:rPr>
          <w:rFonts w:ascii="Calibri" w:eastAsia="Calibri" w:hAnsi="Calibri" w:cs="Calibri"/>
          <w:spacing w:val="1"/>
        </w:rPr>
        <w:t>h</w:t>
      </w:r>
      <w:r w:rsidR="00704000">
        <w:rPr>
          <w:rFonts w:ascii="Calibri" w:eastAsia="Calibri" w:hAnsi="Calibri" w:cs="Calibri"/>
        </w:rPr>
        <w:t>ip</w:t>
      </w:r>
      <w:r w:rsidR="00704000">
        <w:rPr>
          <w:rFonts w:ascii="Calibri" w:eastAsia="Calibri" w:hAnsi="Calibri" w:cs="Calibri"/>
          <w:spacing w:val="-12"/>
        </w:rPr>
        <w:t xml:space="preserve"> </w:t>
      </w:r>
      <w:r w:rsidR="00704000">
        <w:rPr>
          <w:rFonts w:ascii="Calibri" w:eastAsia="Calibri" w:hAnsi="Calibri" w:cs="Calibri"/>
          <w:spacing w:val="1"/>
        </w:rPr>
        <w:t>an</w:t>
      </w:r>
      <w:r w:rsidR="00704000">
        <w:rPr>
          <w:rFonts w:ascii="Calibri" w:eastAsia="Calibri" w:hAnsi="Calibri" w:cs="Calibri"/>
        </w:rPr>
        <w:t>d</w:t>
      </w:r>
      <w:r w:rsidR="00704000">
        <w:rPr>
          <w:rFonts w:ascii="Calibri" w:eastAsia="Calibri" w:hAnsi="Calibri" w:cs="Calibri"/>
          <w:spacing w:val="-2"/>
        </w:rPr>
        <w:t xml:space="preserve"> </w:t>
      </w:r>
      <w:r w:rsidR="00704000">
        <w:rPr>
          <w:rFonts w:ascii="Calibri" w:eastAsia="Calibri" w:hAnsi="Calibri" w:cs="Calibri"/>
          <w:spacing w:val="1"/>
        </w:rPr>
        <w:t>W</w:t>
      </w:r>
      <w:r w:rsidR="00704000">
        <w:rPr>
          <w:rFonts w:ascii="Calibri" w:eastAsia="Calibri" w:hAnsi="Calibri" w:cs="Calibri"/>
        </w:rPr>
        <w:t>o</w:t>
      </w:r>
      <w:r w:rsidR="00704000">
        <w:rPr>
          <w:rFonts w:ascii="Calibri" w:eastAsia="Calibri" w:hAnsi="Calibri" w:cs="Calibri"/>
          <w:spacing w:val="-1"/>
        </w:rPr>
        <w:t>me</w:t>
      </w:r>
      <w:r w:rsidR="00704000">
        <w:rPr>
          <w:rFonts w:ascii="Calibri" w:eastAsia="Calibri" w:hAnsi="Calibri" w:cs="Calibri"/>
          <w:spacing w:val="1"/>
        </w:rPr>
        <w:t>n</w:t>
      </w:r>
      <w:r w:rsidR="00704000">
        <w:rPr>
          <w:rFonts w:ascii="Calibri" w:eastAsia="Calibri" w:hAnsi="Calibri" w:cs="Calibri"/>
        </w:rPr>
        <w:t>’s</w:t>
      </w:r>
      <w:r w:rsidR="00704000">
        <w:rPr>
          <w:rFonts w:ascii="Calibri" w:eastAsia="Calibri" w:hAnsi="Calibri" w:cs="Calibri"/>
          <w:spacing w:val="-6"/>
        </w:rPr>
        <w:t xml:space="preserve"> </w:t>
      </w:r>
      <w:r w:rsidR="00704000">
        <w:rPr>
          <w:rFonts w:ascii="Calibri" w:eastAsia="Calibri" w:hAnsi="Calibri" w:cs="Calibri"/>
          <w:spacing w:val="1"/>
        </w:rPr>
        <w:t>d</w:t>
      </w:r>
      <w:r w:rsidR="00704000">
        <w:rPr>
          <w:rFonts w:ascii="Calibri" w:eastAsia="Calibri" w:hAnsi="Calibri" w:cs="Calibri"/>
        </w:rPr>
        <w:t>i</w:t>
      </w:r>
      <w:r w:rsidR="00704000">
        <w:rPr>
          <w:rFonts w:ascii="Calibri" w:eastAsia="Calibri" w:hAnsi="Calibri" w:cs="Calibri"/>
          <w:spacing w:val="-1"/>
        </w:rPr>
        <w:t>v</w:t>
      </w:r>
      <w:r w:rsidR="00704000">
        <w:rPr>
          <w:rFonts w:ascii="Calibri" w:eastAsia="Calibri" w:hAnsi="Calibri" w:cs="Calibri"/>
        </w:rPr>
        <w:t>i</w:t>
      </w:r>
      <w:r w:rsidR="00704000">
        <w:rPr>
          <w:rFonts w:ascii="Calibri" w:eastAsia="Calibri" w:hAnsi="Calibri" w:cs="Calibri"/>
          <w:spacing w:val="-1"/>
        </w:rPr>
        <w:t>s</w:t>
      </w:r>
      <w:r w:rsidR="00704000">
        <w:rPr>
          <w:rFonts w:ascii="Calibri" w:eastAsia="Calibri" w:hAnsi="Calibri" w:cs="Calibri"/>
        </w:rPr>
        <w:t>io</w:t>
      </w:r>
      <w:r w:rsidR="00704000">
        <w:rPr>
          <w:rFonts w:ascii="Calibri" w:eastAsia="Calibri" w:hAnsi="Calibri" w:cs="Calibri"/>
          <w:spacing w:val="4"/>
        </w:rPr>
        <w:t>n</w:t>
      </w:r>
      <w:r w:rsidR="00704000">
        <w:rPr>
          <w:rFonts w:ascii="Calibri" w:eastAsia="Calibri" w:hAnsi="Calibri" w:cs="Calibri"/>
          <w:spacing w:val="-1"/>
        </w:rPr>
        <w:t>s</w:t>
      </w:r>
      <w:r w:rsidR="00704000">
        <w:rPr>
          <w:rFonts w:ascii="Calibri" w:eastAsia="Calibri" w:hAnsi="Calibri" w:cs="Calibri"/>
        </w:rPr>
        <w:t>,</w:t>
      </w:r>
      <w:r w:rsidR="00704000">
        <w:rPr>
          <w:rFonts w:ascii="Calibri" w:eastAsia="Calibri" w:hAnsi="Calibri" w:cs="Calibri"/>
          <w:spacing w:val="-1"/>
        </w:rPr>
        <w:t xml:space="preserve"> </w:t>
      </w:r>
      <w:r w:rsidR="00704000">
        <w:rPr>
          <w:rFonts w:ascii="Calibri" w:eastAsia="Calibri" w:hAnsi="Calibri" w:cs="Calibri"/>
        </w:rPr>
        <w:t>t</w:t>
      </w:r>
      <w:r w:rsidR="00704000">
        <w:rPr>
          <w:rFonts w:ascii="Calibri" w:eastAsia="Calibri" w:hAnsi="Calibri" w:cs="Calibri"/>
          <w:spacing w:val="1"/>
        </w:rPr>
        <w:t>h</w:t>
      </w:r>
      <w:r w:rsidR="00704000">
        <w:rPr>
          <w:rFonts w:ascii="Calibri" w:eastAsia="Calibri" w:hAnsi="Calibri" w:cs="Calibri"/>
        </w:rPr>
        <w:t>e</w:t>
      </w:r>
      <w:r w:rsidR="00704000">
        <w:rPr>
          <w:rFonts w:ascii="Calibri" w:eastAsia="Calibri" w:hAnsi="Calibri" w:cs="Calibri"/>
          <w:spacing w:val="-3"/>
        </w:rPr>
        <w:t xml:space="preserve"> </w:t>
      </w:r>
      <w:r w:rsidR="00704000">
        <w:rPr>
          <w:rFonts w:ascii="Calibri" w:eastAsia="Calibri" w:hAnsi="Calibri" w:cs="Calibri"/>
        </w:rPr>
        <w:t>PRFU</w:t>
      </w:r>
      <w:r w:rsidR="00704000">
        <w:rPr>
          <w:rFonts w:ascii="Calibri" w:eastAsia="Calibri" w:hAnsi="Calibri" w:cs="Calibri"/>
          <w:spacing w:val="-2"/>
        </w:rPr>
        <w:t xml:space="preserve"> </w:t>
      </w:r>
      <w:r w:rsidR="00704000">
        <w:rPr>
          <w:rFonts w:ascii="Calibri" w:eastAsia="Calibri" w:hAnsi="Calibri" w:cs="Calibri"/>
          <w:spacing w:val="-1"/>
        </w:rPr>
        <w:t>w</w:t>
      </w:r>
      <w:r w:rsidR="00704000">
        <w:rPr>
          <w:rFonts w:ascii="Calibri" w:eastAsia="Calibri" w:hAnsi="Calibri" w:cs="Calibri"/>
        </w:rPr>
        <w:t>ill</w:t>
      </w:r>
      <w:r w:rsidR="00704000">
        <w:rPr>
          <w:rFonts w:ascii="Calibri" w:eastAsia="Calibri" w:hAnsi="Calibri" w:cs="Calibri"/>
          <w:spacing w:val="-3"/>
        </w:rPr>
        <w:t xml:space="preserve"> </w:t>
      </w:r>
      <w:r w:rsidR="00704000">
        <w:rPr>
          <w:rFonts w:ascii="Calibri" w:eastAsia="Calibri" w:hAnsi="Calibri" w:cs="Calibri"/>
          <w:spacing w:val="1"/>
        </w:rPr>
        <w:t>b</w:t>
      </w:r>
      <w:r w:rsidR="00704000">
        <w:rPr>
          <w:rFonts w:ascii="Calibri" w:eastAsia="Calibri" w:hAnsi="Calibri" w:cs="Calibri"/>
        </w:rPr>
        <w:t>e</w:t>
      </w:r>
      <w:r w:rsidR="00704000">
        <w:rPr>
          <w:rFonts w:ascii="Calibri" w:eastAsia="Calibri" w:hAnsi="Calibri" w:cs="Calibri"/>
          <w:spacing w:val="-2"/>
        </w:rPr>
        <w:t xml:space="preserve"> </w:t>
      </w:r>
      <w:r w:rsidR="00704000">
        <w:rPr>
          <w:rFonts w:ascii="Calibri" w:eastAsia="Calibri" w:hAnsi="Calibri" w:cs="Calibri"/>
        </w:rPr>
        <w:t>i</w:t>
      </w:r>
      <w:r w:rsidR="00704000">
        <w:rPr>
          <w:rFonts w:ascii="Calibri" w:eastAsia="Calibri" w:hAnsi="Calibri" w:cs="Calibri"/>
          <w:spacing w:val="1"/>
        </w:rPr>
        <w:t>n</w:t>
      </w:r>
      <w:r w:rsidR="00704000">
        <w:rPr>
          <w:rFonts w:ascii="Calibri" w:eastAsia="Calibri" w:hAnsi="Calibri" w:cs="Calibri"/>
          <w:spacing w:val="3"/>
        </w:rPr>
        <w:t>t</w:t>
      </w:r>
      <w:r w:rsidR="00704000">
        <w:rPr>
          <w:rFonts w:ascii="Calibri" w:eastAsia="Calibri" w:hAnsi="Calibri" w:cs="Calibri"/>
        </w:rPr>
        <w:t>r</w:t>
      </w:r>
      <w:r w:rsidR="00704000">
        <w:rPr>
          <w:rFonts w:ascii="Calibri" w:eastAsia="Calibri" w:hAnsi="Calibri" w:cs="Calibri"/>
          <w:spacing w:val="1"/>
        </w:rPr>
        <w:t>odu</w:t>
      </w:r>
      <w:r w:rsidR="00704000">
        <w:rPr>
          <w:rFonts w:ascii="Calibri" w:eastAsia="Calibri" w:hAnsi="Calibri" w:cs="Calibri"/>
        </w:rPr>
        <w:t>cing</w:t>
      </w:r>
      <w:r w:rsidR="00704000">
        <w:rPr>
          <w:rFonts w:ascii="Calibri" w:eastAsia="Calibri" w:hAnsi="Calibri" w:cs="Calibri"/>
          <w:spacing w:val="-8"/>
        </w:rPr>
        <w:t xml:space="preserve"> </w:t>
      </w:r>
      <w:r w:rsidR="00704000">
        <w:rPr>
          <w:rFonts w:ascii="Calibri" w:eastAsia="Calibri" w:hAnsi="Calibri" w:cs="Calibri"/>
          <w:spacing w:val="2"/>
        </w:rPr>
        <w:t>a</w:t>
      </w:r>
      <w:r w:rsidR="00704000">
        <w:rPr>
          <w:rFonts w:ascii="Calibri" w:eastAsia="Calibri" w:hAnsi="Calibri" w:cs="Calibri"/>
        </w:rPr>
        <w:t xml:space="preserve">n </w:t>
      </w:r>
      <w:r w:rsidR="00704000">
        <w:rPr>
          <w:rFonts w:ascii="Calibri" w:eastAsia="Calibri" w:hAnsi="Calibri" w:cs="Calibri"/>
          <w:spacing w:val="-1"/>
        </w:rPr>
        <w:t>U</w:t>
      </w:r>
      <w:r w:rsidR="00704000">
        <w:rPr>
          <w:rFonts w:ascii="Calibri" w:eastAsia="Calibri" w:hAnsi="Calibri" w:cs="Calibri"/>
          <w:spacing w:val="1"/>
        </w:rPr>
        <w:t>nd</w:t>
      </w:r>
      <w:r w:rsidR="00704000">
        <w:rPr>
          <w:rFonts w:ascii="Calibri" w:eastAsia="Calibri" w:hAnsi="Calibri" w:cs="Calibri"/>
          <w:spacing w:val="-1"/>
        </w:rPr>
        <w:t>e</w:t>
      </w:r>
      <w:r w:rsidR="00704000">
        <w:rPr>
          <w:rFonts w:ascii="Calibri" w:eastAsia="Calibri" w:hAnsi="Calibri" w:cs="Calibri"/>
        </w:rPr>
        <w:t>r</w:t>
      </w:r>
      <w:r w:rsidR="00704000">
        <w:rPr>
          <w:rFonts w:ascii="Calibri" w:eastAsia="Calibri" w:hAnsi="Calibri" w:cs="Calibri"/>
          <w:spacing w:val="-4"/>
        </w:rPr>
        <w:t xml:space="preserve"> </w:t>
      </w:r>
      <w:r w:rsidR="00704000">
        <w:rPr>
          <w:rFonts w:ascii="Calibri" w:eastAsia="Calibri" w:hAnsi="Calibri" w:cs="Calibri"/>
        </w:rPr>
        <w:t>19s</w:t>
      </w:r>
      <w:r w:rsidR="00704000">
        <w:rPr>
          <w:rFonts w:ascii="Calibri" w:eastAsia="Calibri" w:hAnsi="Calibri" w:cs="Calibri"/>
          <w:spacing w:val="-5"/>
        </w:rPr>
        <w:t xml:space="preserve"> </w:t>
      </w:r>
      <w:r w:rsidR="00704000">
        <w:rPr>
          <w:rFonts w:ascii="Calibri" w:eastAsia="Calibri" w:hAnsi="Calibri" w:cs="Calibri"/>
        </w:rPr>
        <w:t>Col</w:t>
      </w:r>
      <w:r w:rsidR="00704000">
        <w:rPr>
          <w:rFonts w:ascii="Calibri" w:eastAsia="Calibri" w:hAnsi="Calibri" w:cs="Calibri"/>
          <w:spacing w:val="2"/>
        </w:rPr>
        <w:t>t</w:t>
      </w:r>
      <w:r w:rsidR="00704000">
        <w:rPr>
          <w:rFonts w:ascii="Calibri" w:eastAsia="Calibri" w:hAnsi="Calibri" w:cs="Calibri"/>
        </w:rPr>
        <w:t>s Di</w:t>
      </w:r>
      <w:r w:rsidR="00704000">
        <w:rPr>
          <w:rFonts w:ascii="Calibri" w:eastAsia="Calibri" w:hAnsi="Calibri" w:cs="Calibri"/>
          <w:spacing w:val="-1"/>
        </w:rPr>
        <w:t>v</w:t>
      </w:r>
      <w:r w:rsidR="00704000">
        <w:rPr>
          <w:rFonts w:ascii="Calibri" w:eastAsia="Calibri" w:hAnsi="Calibri" w:cs="Calibri"/>
          <w:spacing w:val="2"/>
        </w:rPr>
        <w:t>i</w:t>
      </w:r>
      <w:r w:rsidR="00704000">
        <w:rPr>
          <w:rFonts w:ascii="Calibri" w:eastAsia="Calibri" w:hAnsi="Calibri" w:cs="Calibri"/>
          <w:spacing w:val="-1"/>
        </w:rPr>
        <w:t>s</w:t>
      </w:r>
      <w:r w:rsidR="00704000">
        <w:rPr>
          <w:rFonts w:ascii="Calibri" w:eastAsia="Calibri" w:hAnsi="Calibri" w:cs="Calibri"/>
        </w:rPr>
        <w:t>ion</w:t>
      </w:r>
      <w:r w:rsidR="00704000">
        <w:rPr>
          <w:rFonts w:ascii="Calibri" w:eastAsia="Calibri" w:hAnsi="Calibri" w:cs="Calibri"/>
          <w:spacing w:val="-5"/>
        </w:rPr>
        <w:t xml:space="preserve"> </w:t>
      </w:r>
      <w:r w:rsidR="00704000">
        <w:rPr>
          <w:rFonts w:ascii="Calibri" w:eastAsia="Calibri" w:hAnsi="Calibri" w:cs="Calibri"/>
          <w:spacing w:val="1"/>
        </w:rPr>
        <w:t>t</w:t>
      </w:r>
      <w:r w:rsidR="00704000">
        <w:rPr>
          <w:rFonts w:ascii="Calibri" w:eastAsia="Calibri" w:hAnsi="Calibri" w:cs="Calibri"/>
        </w:rPr>
        <w:t>o t</w:t>
      </w:r>
      <w:r w:rsidR="00704000">
        <w:rPr>
          <w:rFonts w:ascii="Calibri" w:eastAsia="Calibri" w:hAnsi="Calibri" w:cs="Calibri"/>
          <w:spacing w:val="1"/>
        </w:rPr>
        <w:t>h</w:t>
      </w:r>
      <w:r w:rsidR="00704000">
        <w:rPr>
          <w:rFonts w:ascii="Calibri" w:eastAsia="Calibri" w:hAnsi="Calibri" w:cs="Calibri"/>
        </w:rPr>
        <w:t>e</w:t>
      </w:r>
      <w:r w:rsidR="00704000">
        <w:rPr>
          <w:rFonts w:ascii="Calibri" w:eastAsia="Calibri" w:hAnsi="Calibri" w:cs="Calibri"/>
          <w:spacing w:val="-3"/>
        </w:rPr>
        <w:t xml:space="preserve"> </w:t>
      </w:r>
      <w:r w:rsidR="00704000">
        <w:rPr>
          <w:rFonts w:ascii="Calibri" w:eastAsia="Calibri" w:hAnsi="Calibri" w:cs="Calibri"/>
          <w:b/>
          <w:i/>
          <w:spacing w:val="1"/>
        </w:rPr>
        <w:t>S</w:t>
      </w:r>
      <w:r w:rsidR="00704000">
        <w:rPr>
          <w:rFonts w:ascii="Calibri" w:eastAsia="Calibri" w:hAnsi="Calibri" w:cs="Calibri"/>
          <w:b/>
          <w:i/>
        </w:rPr>
        <w:t>PI</w:t>
      </w:r>
      <w:r w:rsidR="00704000">
        <w:rPr>
          <w:rFonts w:ascii="Calibri" w:eastAsia="Calibri" w:hAnsi="Calibri" w:cs="Calibri"/>
          <w:b/>
          <w:i/>
          <w:spacing w:val="-4"/>
        </w:rPr>
        <w:t xml:space="preserve"> </w:t>
      </w:r>
      <w:r w:rsidR="00704000">
        <w:rPr>
          <w:rFonts w:ascii="Calibri" w:eastAsia="Calibri" w:hAnsi="Calibri" w:cs="Calibri"/>
          <w:b/>
          <w:i/>
        </w:rPr>
        <w:t>15s</w:t>
      </w:r>
      <w:r w:rsidR="00704000">
        <w:rPr>
          <w:rFonts w:ascii="Calibri" w:eastAsia="Calibri" w:hAnsi="Calibri" w:cs="Calibri"/>
          <w:b/>
          <w:i/>
          <w:spacing w:val="-2"/>
        </w:rPr>
        <w:t xml:space="preserve"> </w:t>
      </w:r>
      <w:r w:rsidR="00704000">
        <w:rPr>
          <w:rFonts w:ascii="Calibri" w:eastAsia="Calibri" w:hAnsi="Calibri" w:cs="Calibri"/>
          <w:b/>
          <w:i/>
        </w:rPr>
        <w:t>L</w:t>
      </w:r>
      <w:r w:rsidR="00704000">
        <w:rPr>
          <w:rFonts w:ascii="Calibri" w:eastAsia="Calibri" w:hAnsi="Calibri" w:cs="Calibri"/>
          <w:b/>
          <w:i/>
          <w:spacing w:val="1"/>
        </w:rPr>
        <w:t>e</w:t>
      </w:r>
      <w:r w:rsidR="00704000">
        <w:rPr>
          <w:rFonts w:ascii="Calibri" w:eastAsia="Calibri" w:hAnsi="Calibri" w:cs="Calibri"/>
          <w:b/>
          <w:i/>
        </w:rPr>
        <w:t>a</w:t>
      </w:r>
      <w:r w:rsidR="00704000">
        <w:rPr>
          <w:rFonts w:ascii="Calibri" w:eastAsia="Calibri" w:hAnsi="Calibri" w:cs="Calibri"/>
          <w:b/>
          <w:i/>
          <w:spacing w:val="1"/>
        </w:rPr>
        <w:t>g</w:t>
      </w:r>
      <w:r w:rsidR="00704000">
        <w:rPr>
          <w:rFonts w:ascii="Calibri" w:eastAsia="Calibri" w:hAnsi="Calibri" w:cs="Calibri"/>
          <w:b/>
          <w:i/>
        </w:rPr>
        <w:t>u</w:t>
      </w:r>
      <w:r w:rsidR="00704000">
        <w:rPr>
          <w:rFonts w:ascii="Calibri" w:eastAsia="Calibri" w:hAnsi="Calibri" w:cs="Calibri"/>
          <w:b/>
          <w:i/>
          <w:spacing w:val="4"/>
        </w:rPr>
        <w:t>e</w:t>
      </w:r>
      <w:r w:rsidR="00704000">
        <w:rPr>
          <w:rFonts w:ascii="Calibri" w:eastAsia="Calibri" w:hAnsi="Calibri" w:cs="Calibri"/>
        </w:rPr>
        <w:t>.</w:t>
      </w:r>
      <w:r w:rsidR="00704000">
        <w:rPr>
          <w:rFonts w:ascii="Calibri" w:eastAsia="Calibri" w:hAnsi="Calibri" w:cs="Calibri"/>
          <w:spacing w:val="-5"/>
        </w:rPr>
        <w:t xml:space="preserve"> </w:t>
      </w:r>
      <w:r w:rsidR="00704000">
        <w:rPr>
          <w:rFonts w:ascii="Calibri" w:eastAsia="Calibri" w:hAnsi="Calibri" w:cs="Calibri"/>
          <w:spacing w:val="1"/>
        </w:rPr>
        <w:t>E</w:t>
      </w:r>
      <w:r w:rsidR="00704000">
        <w:rPr>
          <w:rFonts w:ascii="Calibri" w:eastAsia="Calibri" w:hAnsi="Calibri" w:cs="Calibri"/>
        </w:rPr>
        <w:t>ach</w:t>
      </w:r>
      <w:r w:rsidR="00704000">
        <w:rPr>
          <w:rFonts w:ascii="Calibri" w:eastAsia="Calibri" w:hAnsi="Calibri" w:cs="Calibri"/>
          <w:spacing w:val="-3"/>
        </w:rPr>
        <w:t xml:space="preserve"> </w:t>
      </w:r>
      <w:r w:rsidR="00704000">
        <w:rPr>
          <w:rFonts w:ascii="Calibri" w:eastAsia="Calibri" w:hAnsi="Calibri" w:cs="Calibri"/>
        </w:rPr>
        <w:t>ma</w:t>
      </w:r>
      <w:r w:rsidR="00704000">
        <w:rPr>
          <w:rFonts w:ascii="Calibri" w:eastAsia="Calibri" w:hAnsi="Calibri" w:cs="Calibri"/>
          <w:spacing w:val="1"/>
        </w:rPr>
        <w:t>t</w:t>
      </w:r>
      <w:r w:rsidR="00704000">
        <w:rPr>
          <w:rFonts w:ascii="Calibri" w:eastAsia="Calibri" w:hAnsi="Calibri" w:cs="Calibri"/>
        </w:rPr>
        <w:t>ch</w:t>
      </w:r>
      <w:r w:rsidR="00704000">
        <w:rPr>
          <w:rFonts w:ascii="Calibri" w:eastAsia="Calibri" w:hAnsi="Calibri" w:cs="Calibri"/>
          <w:spacing w:val="-5"/>
        </w:rPr>
        <w:t xml:space="preserve"> </w:t>
      </w:r>
      <w:r w:rsidR="00704000">
        <w:rPr>
          <w:rFonts w:ascii="Calibri" w:eastAsia="Calibri" w:hAnsi="Calibri" w:cs="Calibri"/>
          <w:spacing w:val="1"/>
        </w:rPr>
        <w:t>d</w:t>
      </w:r>
      <w:r w:rsidR="00704000">
        <w:rPr>
          <w:rFonts w:ascii="Calibri" w:eastAsia="Calibri" w:hAnsi="Calibri" w:cs="Calibri"/>
        </w:rPr>
        <w:t>ay</w:t>
      </w:r>
      <w:r w:rsidR="00704000">
        <w:rPr>
          <w:rFonts w:ascii="Calibri" w:eastAsia="Calibri" w:hAnsi="Calibri" w:cs="Calibri"/>
          <w:spacing w:val="-2"/>
        </w:rPr>
        <w:t xml:space="preserve"> </w:t>
      </w:r>
      <w:r w:rsidR="00704000">
        <w:rPr>
          <w:rFonts w:ascii="Calibri" w:eastAsia="Calibri" w:hAnsi="Calibri" w:cs="Calibri"/>
        </w:rPr>
        <w:t>will</w:t>
      </w:r>
      <w:r w:rsidR="00704000">
        <w:rPr>
          <w:rFonts w:ascii="Calibri" w:eastAsia="Calibri" w:hAnsi="Calibri" w:cs="Calibri"/>
          <w:spacing w:val="-1"/>
        </w:rPr>
        <w:t xml:space="preserve"> </w:t>
      </w:r>
      <w:r w:rsidR="00704000">
        <w:rPr>
          <w:rFonts w:ascii="Calibri" w:eastAsia="Calibri" w:hAnsi="Calibri" w:cs="Calibri"/>
        </w:rPr>
        <w:t>co</w:t>
      </w:r>
      <w:r w:rsidR="00704000">
        <w:rPr>
          <w:rFonts w:ascii="Calibri" w:eastAsia="Calibri" w:hAnsi="Calibri" w:cs="Calibri"/>
          <w:spacing w:val="1"/>
        </w:rPr>
        <w:t>n</w:t>
      </w:r>
      <w:r w:rsidR="00704000">
        <w:rPr>
          <w:rFonts w:ascii="Calibri" w:eastAsia="Calibri" w:hAnsi="Calibri" w:cs="Calibri"/>
          <w:spacing w:val="-1"/>
        </w:rPr>
        <w:t>s</w:t>
      </w:r>
      <w:r w:rsidR="00704000">
        <w:rPr>
          <w:rFonts w:ascii="Calibri" w:eastAsia="Calibri" w:hAnsi="Calibri" w:cs="Calibri"/>
        </w:rPr>
        <w:t>i</w:t>
      </w:r>
      <w:r w:rsidR="00704000">
        <w:rPr>
          <w:rFonts w:ascii="Calibri" w:eastAsia="Calibri" w:hAnsi="Calibri" w:cs="Calibri"/>
          <w:spacing w:val="-1"/>
        </w:rPr>
        <w:t>s</w:t>
      </w:r>
      <w:r w:rsidR="00704000">
        <w:rPr>
          <w:rFonts w:ascii="Calibri" w:eastAsia="Calibri" w:hAnsi="Calibri" w:cs="Calibri"/>
        </w:rPr>
        <w:t>t</w:t>
      </w:r>
      <w:r w:rsidR="00704000">
        <w:rPr>
          <w:rFonts w:ascii="Calibri" w:eastAsia="Calibri" w:hAnsi="Calibri" w:cs="Calibri"/>
          <w:spacing w:val="-3"/>
        </w:rPr>
        <w:t xml:space="preserve"> </w:t>
      </w:r>
      <w:r w:rsidR="00704000">
        <w:rPr>
          <w:rFonts w:ascii="Calibri" w:eastAsia="Calibri" w:hAnsi="Calibri" w:cs="Calibri"/>
        </w:rPr>
        <w:t>of</w:t>
      </w:r>
      <w:r w:rsidR="00704000">
        <w:rPr>
          <w:rFonts w:ascii="Calibri" w:eastAsia="Calibri" w:hAnsi="Calibri" w:cs="Calibri"/>
          <w:spacing w:val="-2"/>
        </w:rPr>
        <w:t xml:space="preserve"> </w:t>
      </w:r>
      <w:r w:rsidR="00704000">
        <w:rPr>
          <w:rFonts w:ascii="Calibri" w:eastAsia="Calibri" w:hAnsi="Calibri" w:cs="Calibri"/>
        </w:rPr>
        <w:t>3</w:t>
      </w:r>
      <w:r w:rsidR="00704000">
        <w:rPr>
          <w:rFonts w:ascii="Calibri" w:eastAsia="Calibri" w:hAnsi="Calibri" w:cs="Calibri"/>
          <w:spacing w:val="-1"/>
        </w:rPr>
        <w:t xml:space="preserve"> </w:t>
      </w:r>
      <w:r w:rsidR="00704000">
        <w:rPr>
          <w:rFonts w:ascii="Calibri" w:eastAsia="Calibri" w:hAnsi="Calibri" w:cs="Calibri"/>
        </w:rPr>
        <w:t>full</w:t>
      </w:r>
      <w:r w:rsidR="00704000">
        <w:rPr>
          <w:rFonts w:ascii="Calibri" w:eastAsia="Calibri" w:hAnsi="Calibri" w:cs="Calibri"/>
          <w:spacing w:val="-3"/>
        </w:rPr>
        <w:t xml:space="preserve"> </w:t>
      </w:r>
      <w:r w:rsidR="00704000">
        <w:rPr>
          <w:rFonts w:ascii="Calibri" w:eastAsia="Calibri" w:hAnsi="Calibri" w:cs="Calibri"/>
        </w:rPr>
        <w:t>ga</w:t>
      </w:r>
      <w:r w:rsidR="00704000">
        <w:rPr>
          <w:rFonts w:ascii="Calibri" w:eastAsia="Calibri" w:hAnsi="Calibri" w:cs="Calibri"/>
          <w:spacing w:val="2"/>
        </w:rPr>
        <w:t>m</w:t>
      </w:r>
      <w:r w:rsidR="00704000">
        <w:rPr>
          <w:rFonts w:ascii="Calibri" w:eastAsia="Calibri" w:hAnsi="Calibri" w:cs="Calibri"/>
          <w:spacing w:val="-1"/>
        </w:rPr>
        <w:t>e</w:t>
      </w:r>
      <w:r w:rsidR="00704000">
        <w:rPr>
          <w:rFonts w:ascii="Calibri" w:eastAsia="Calibri" w:hAnsi="Calibri" w:cs="Calibri"/>
        </w:rPr>
        <w:t>s</w:t>
      </w:r>
      <w:r w:rsidR="00704000">
        <w:rPr>
          <w:rFonts w:ascii="Calibri" w:eastAsia="Calibri" w:hAnsi="Calibri" w:cs="Calibri"/>
          <w:spacing w:val="-3"/>
        </w:rPr>
        <w:t xml:space="preserve"> </w:t>
      </w:r>
      <w:r w:rsidR="00704000">
        <w:rPr>
          <w:rFonts w:ascii="Calibri" w:eastAsia="Calibri" w:hAnsi="Calibri" w:cs="Calibri"/>
          <w:spacing w:val="-1"/>
        </w:rPr>
        <w:t>e</w:t>
      </w:r>
      <w:r w:rsidR="00704000">
        <w:rPr>
          <w:rFonts w:ascii="Calibri" w:eastAsia="Calibri" w:hAnsi="Calibri" w:cs="Calibri"/>
        </w:rPr>
        <w:t>ach</w:t>
      </w:r>
      <w:r w:rsidR="00704000">
        <w:rPr>
          <w:rFonts w:ascii="Calibri" w:eastAsia="Calibri" w:hAnsi="Calibri" w:cs="Calibri"/>
          <w:spacing w:val="-3"/>
        </w:rPr>
        <w:t xml:space="preserve"> </w:t>
      </w:r>
      <w:r w:rsidR="00704000">
        <w:rPr>
          <w:rFonts w:ascii="Calibri" w:eastAsia="Calibri" w:hAnsi="Calibri" w:cs="Calibri"/>
        </w:rPr>
        <w:t>S</w:t>
      </w:r>
      <w:r w:rsidR="00704000">
        <w:rPr>
          <w:rFonts w:ascii="Calibri" w:eastAsia="Calibri" w:hAnsi="Calibri" w:cs="Calibri"/>
          <w:spacing w:val="1"/>
        </w:rPr>
        <w:t>a</w:t>
      </w:r>
      <w:r w:rsidR="00704000">
        <w:rPr>
          <w:rFonts w:ascii="Calibri" w:eastAsia="Calibri" w:hAnsi="Calibri" w:cs="Calibri"/>
        </w:rPr>
        <w:t>t</w:t>
      </w:r>
      <w:r w:rsidR="00704000">
        <w:rPr>
          <w:rFonts w:ascii="Calibri" w:eastAsia="Calibri" w:hAnsi="Calibri" w:cs="Calibri"/>
          <w:spacing w:val="1"/>
        </w:rPr>
        <w:t>u</w:t>
      </w:r>
      <w:r w:rsidR="00704000">
        <w:rPr>
          <w:rFonts w:ascii="Calibri" w:eastAsia="Calibri" w:hAnsi="Calibri" w:cs="Calibri"/>
        </w:rPr>
        <w:t>r</w:t>
      </w:r>
      <w:r w:rsidR="00704000">
        <w:rPr>
          <w:rFonts w:ascii="Calibri" w:eastAsia="Calibri" w:hAnsi="Calibri" w:cs="Calibri"/>
          <w:spacing w:val="1"/>
        </w:rPr>
        <w:t>d</w:t>
      </w:r>
      <w:r w:rsidR="00704000">
        <w:rPr>
          <w:rFonts w:ascii="Calibri" w:eastAsia="Calibri" w:hAnsi="Calibri" w:cs="Calibri"/>
        </w:rPr>
        <w:t>ay</w:t>
      </w:r>
      <w:r w:rsidR="00704000">
        <w:rPr>
          <w:rFonts w:ascii="Calibri" w:eastAsia="Calibri" w:hAnsi="Calibri" w:cs="Calibri"/>
          <w:spacing w:val="-6"/>
        </w:rPr>
        <w:t xml:space="preserve"> </w:t>
      </w:r>
      <w:r w:rsidR="00704000">
        <w:rPr>
          <w:rFonts w:ascii="Calibri" w:eastAsia="Calibri" w:hAnsi="Calibri" w:cs="Calibri"/>
          <w:spacing w:val="1"/>
        </w:rPr>
        <w:t>a</w:t>
      </w:r>
      <w:r w:rsidR="00704000">
        <w:rPr>
          <w:rFonts w:ascii="Calibri" w:eastAsia="Calibri" w:hAnsi="Calibri" w:cs="Calibri"/>
        </w:rPr>
        <w:t>t</w:t>
      </w:r>
      <w:r w:rsidR="00704000">
        <w:rPr>
          <w:rFonts w:ascii="Calibri" w:eastAsia="Calibri" w:hAnsi="Calibri" w:cs="Calibri"/>
          <w:spacing w:val="-1"/>
        </w:rPr>
        <w:t xml:space="preserve"> </w:t>
      </w:r>
      <w:r w:rsidR="00704000">
        <w:rPr>
          <w:rFonts w:ascii="Calibri" w:eastAsia="Calibri" w:hAnsi="Calibri" w:cs="Calibri"/>
        </w:rPr>
        <w:t>12n</w:t>
      </w:r>
      <w:r w:rsidR="00704000">
        <w:rPr>
          <w:rFonts w:ascii="Calibri" w:eastAsia="Calibri" w:hAnsi="Calibri" w:cs="Calibri"/>
          <w:spacing w:val="1"/>
        </w:rPr>
        <w:t>n</w:t>
      </w:r>
      <w:r w:rsidR="00704000">
        <w:rPr>
          <w:rFonts w:ascii="Calibri" w:eastAsia="Calibri" w:hAnsi="Calibri" w:cs="Calibri"/>
        </w:rPr>
        <w:t>,</w:t>
      </w:r>
      <w:r w:rsidR="00704000">
        <w:rPr>
          <w:rFonts w:ascii="Calibri" w:eastAsia="Calibri" w:hAnsi="Calibri" w:cs="Calibri"/>
          <w:spacing w:val="-5"/>
        </w:rPr>
        <w:t xml:space="preserve"> </w:t>
      </w:r>
      <w:r w:rsidR="00704000">
        <w:rPr>
          <w:rFonts w:ascii="Calibri" w:eastAsia="Calibri" w:hAnsi="Calibri" w:cs="Calibri"/>
        </w:rPr>
        <w:t>2</w:t>
      </w:r>
      <w:r w:rsidR="00704000">
        <w:rPr>
          <w:rFonts w:ascii="Calibri" w:eastAsia="Calibri" w:hAnsi="Calibri" w:cs="Calibri"/>
          <w:spacing w:val="1"/>
        </w:rPr>
        <w:t>p</w:t>
      </w:r>
      <w:r w:rsidR="00704000">
        <w:rPr>
          <w:rFonts w:ascii="Calibri" w:eastAsia="Calibri" w:hAnsi="Calibri" w:cs="Calibri"/>
          <w:spacing w:val="-1"/>
        </w:rPr>
        <w:t>m</w:t>
      </w:r>
      <w:r w:rsidR="00704000">
        <w:rPr>
          <w:rFonts w:ascii="Calibri" w:eastAsia="Calibri" w:hAnsi="Calibri" w:cs="Calibri"/>
        </w:rPr>
        <w:t>,</w:t>
      </w:r>
      <w:r w:rsidR="00704000">
        <w:rPr>
          <w:rFonts w:ascii="Calibri" w:eastAsia="Calibri" w:hAnsi="Calibri" w:cs="Calibri"/>
          <w:spacing w:val="-4"/>
        </w:rPr>
        <w:t xml:space="preserve"> </w:t>
      </w:r>
      <w:r w:rsidR="00704000">
        <w:rPr>
          <w:rFonts w:ascii="Calibri" w:eastAsia="Calibri" w:hAnsi="Calibri" w:cs="Calibri"/>
          <w:spacing w:val="1"/>
        </w:rPr>
        <w:t>an</w:t>
      </w:r>
      <w:r w:rsidR="00704000">
        <w:rPr>
          <w:rFonts w:ascii="Calibri" w:eastAsia="Calibri" w:hAnsi="Calibri" w:cs="Calibri"/>
        </w:rPr>
        <w:t>d</w:t>
      </w:r>
      <w:r w:rsidR="00704000">
        <w:rPr>
          <w:rFonts w:ascii="Calibri" w:eastAsia="Calibri" w:hAnsi="Calibri" w:cs="Calibri"/>
          <w:spacing w:val="-2"/>
        </w:rPr>
        <w:t xml:space="preserve"> </w:t>
      </w:r>
      <w:r w:rsidR="00704000">
        <w:rPr>
          <w:rFonts w:ascii="Calibri" w:eastAsia="Calibri" w:hAnsi="Calibri" w:cs="Calibri"/>
        </w:rPr>
        <w:t>4</w:t>
      </w:r>
      <w:r w:rsidR="00704000">
        <w:rPr>
          <w:rFonts w:ascii="Calibri" w:eastAsia="Calibri" w:hAnsi="Calibri" w:cs="Calibri"/>
          <w:spacing w:val="1"/>
        </w:rPr>
        <w:t>p</w:t>
      </w:r>
      <w:r w:rsidR="00704000">
        <w:rPr>
          <w:rFonts w:ascii="Calibri" w:eastAsia="Calibri" w:hAnsi="Calibri" w:cs="Calibri"/>
          <w:spacing w:val="-1"/>
        </w:rPr>
        <w:t>m</w:t>
      </w:r>
      <w:r w:rsidR="00704000">
        <w:rPr>
          <w:rFonts w:ascii="Calibri" w:eastAsia="Calibri" w:hAnsi="Calibri" w:cs="Calibri"/>
        </w:rPr>
        <w:t>.</w:t>
      </w:r>
    </w:p>
    <w:p w:rsidR="00057805" w:rsidRDefault="00057805" w:rsidP="00DC4EED">
      <w:pPr>
        <w:spacing w:before="2" w:line="240" w:lineRule="exact"/>
        <w:jc w:val="both"/>
        <w:rPr>
          <w:sz w:val="24"/>
          <w:szCs w:val="24"/>
        </w:rPr>
      </w:pPr>
    </w:p>
    <w:p w:rsidR="00057805" w:rsidRDefault="00704000">
      <w:pPr>
        <w:ind w:left="667" w:right="685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ip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x 40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nu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(5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Mi</w:t>
      </w:r>
      <w:r>
        <w:rPr>
          <w:rFonts w:ascii="Calibri" w:eastAsia="Calibri" w:hAnsi="Calibri" w:cs="Calibri"/>
          <w:spacing w:val="1"/>
        </w:rPr>
        <w:t>nu</w:t>
      </w:r>
      <w:r>
        <w:rPr>
          <w:rFonts w:ascii="Calibri" w:eastAsia="Calibri" w:hAnsi="Calibri" w:cs="Calibri"/>
        </w:rPr>
        <w:t>tes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3"/>
        </w:rPr>
        <w:t>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me</w:t>
      </w:r>
      <w:r>
        <w:rPr>
          <w:rFonts w:ascii="Calibri" w:eastAsia="Calibri" w:hAnsi="Calibri" w:cs="Calibri"/>
        </w:rPr>
        <w:t>) Ch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io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ip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x 35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nu</w:t>
      </w:r>
      <w:r>
        <w:rPr>
          <w:rFonts w:ascii="Calibri" w:eastAsia="Calibri" w:hAnsi="Calibri" w:cs="Calibri"/>
        </w:rPr>
        <w:t>tes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(5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Mi</w:t>
      </w:r>
      <w:r>
        <w:rPr>
          <w:rFonts w:ascii="Calibri" w:eastAsia="Calibri" w:hAnsi="Calibri" w:cs="Calibri"/>
          <w:spacing w:val="1"/>
        </w:rPr>
        <w:t>nu</w:t>
      </w:r>
      <w:r>
        <w:rPr>
          <w:rFonts w:ascii="Calibri" w:eastAsia="Calibri" w:hAnsi="Calibri" w:cs="Calibri"/>
        </w:rPr>
        <w:t>tes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alf</w:t>
      </w:r>
      <w:r>
        <w:rPr>
          <w:rFonts w:ascii="Calibri" w:eastAsia="Calibri" w:hAnsi="Calibri" w:cs="Calibri"/>
          <w:spacing w:val="-1"/>
        </w:rPr>
        <w:t xml:space="preserve"> T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me</w:t>
      </w:r>
      <w:r>
        <w:rPr>
          <w:rFonts w:ascii="Calibri" w:eastAsia="Calibri" w:hAnsi="Calibri" w:cs="Calibri"/>
        </w:rPr>
        <w:t>) 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35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nu</w:t>
      </w:r>
      <w:r>
        <w:rPr>
          <w:rFonts w:ascii="Calibri" w:eastAsia="Calibri" w:hAnsi="Calibri" w:cs="Calibri"/>
        </w:rPr>
        <w:t>tes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(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Mi</w:t>
      </w:r>
      <w:r>
        <w:rPr>
          <w:rFonts w:ascii="Calibri" w:eastAsia="Calibri" w:hAnsi="Calibri" w:cs="Calibri"/>
          <w:spacing w:val="1"/>
        </w:rPr>
        <w:t>nu</w:t>
      </w:r>
      <w:r>
        <w:rPr>
          <w:rFonts w:ascii="Calibri" w:eastAsia="Calibri" w:hAnsi="Calibri" w:cs="Calibri"/>
        </w:rPr>
        <w:t>tes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alf</w:t>
      </w:r>
      <w:r>
        <w:rPr>
          <w:rFonts w:ascii="Calibri" w:eastAsia="Calibri" w:hAnsi="Calibri" w:cs="Calibri"/>
          <w:spacing w:val="-1"/>
        </w:rPr>
        <w:t xml:space="preserve"> 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)</w:t>
      </w:r>
    </w:p>
    <w:p w:rsidR="00057805" w:rsidRDefault="00704000">
      <w:pPr>
        <w:spacing w:line="240" w:lineRule="exact"/>
        <w:ind w:left="6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Colts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(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2"/>
        </w:rPr>
        <w:t>9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x </w:t>
      </w:r>
      <w:r>
        <w:rPr>
          <w:rFonts w:ascii="Calibri" w:eastAsia="Calibri" w:hAnsi="Calibri" w:cs="Calibri"/>
          <w:spacing w:val="2"/>
        </w:rPr>
        <w:t>3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min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(5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Mi</w:t>
      </w:r>
      <w:r>
        <w:rPr>
          <w:rFonts w:ascii="Calibri" w:eastAsia="Calibri" w:hAnsi="Calibri" w:cs="Calibri"/>
          <w:spacing w:val="1"/>
        </w:rPr>
        <w:t>nu</w:t>
      </w:r>
      <w:r>
        <w:rPr>
          <w:rFonts w:ascii="Calibri" w:eastAsia="Calibri" w:hAnsi="Calibri" w:cs="Calibri"/>
        </w:rPr>
        <w:t>tes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3"/>
        </w:rPr>
        <w:t>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me</w:t>
      </w:r>
      <w:r>
        <w:rPr>
          <w:rFonts w:ascii="Calibri" w:eastAsia="Calibri" w:hAnsi="Calibri" w:cs="Calibri"/>
        </w:rPr>
        <w:t>)</w:t>
      </w:r>
    </w:p>
    <w:p w:rsidR="00057805" w:rsidRDefault="00057805">
      <w:pPr>
        <w:spacing w:before="3" w:line="240" w:lineRule="exact"/>
        <w:rPr>
          <w:sz w:val="24"/>
          <w:szCs w:val="24"/>
        </w:rPr>
      </w:pPr>
    </w:p>
    <w:p w:rsidR="00057805" w:rsidRDefault="00704000">
      <w:pPr>
        <w:spacing w:line="479" w:lineRule="auto"/>
        <w:ind w:left="667" w:right="291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spacing w:val="1"/>
        </w:rPr>
        <w:t>B</w:t>
      </w:r>
      <w:r>
        <w:rPr>
          <w:rFonts w:ascii="Calibri" w:eastAsia="Calibri" w:hAnsi="Calibri" w:cs="Calibri"/>
          <w:b/>
          <w:i/>
        </w:rPr>
        <w:t>a</w:t>
      </w:r>
      <w:r>
        <w:rPr>
          <w:rFonts w:ascii="Calibri" w:eastAsia="Calibri" w:hAnsi="Calibri" w:cs="Calibri"/>
          <w:b/>
          <w:i/>
          <w:spacing w:val="1"/>
        </w:rPr>
        <w:t>s</w:t>
      </w:r>
      <w:r>
        <w:rPr>
          <w:rFonts w:ascii="Calibri" w:eastAsia="Calibri" w:hAnsi="Calibri" w:cs="Calibri"/>
          <w:b/>
          <w:i/>
        </w:rPr>
        <w:t>ed</w:t>
      </w:r>
      <w:r>
        <w:rPr>
          <w:rFonts w:ascii="Calibri" w:eastAsia="Calibri" w:hAnsi="Calibri" w:cs="Calibri"/>
          <w:b/>
          <w:i/>
          <w:spacing w:val="-4"/>
        </w:rPr>
        <w:t xml:space="preserve"> </w:t>
      </w:r>
      <w:r>
        <w:rPr>
          <w:rFonts w:ascii="Calibri" w:eastAsia="Calibri" w:hAnsi="Calibri" w:cs="Calibri"/>
          <w:b/>
          <w:i/>
          <w:spacing w:val="1"/>
        </w:rPr>
        <w:t>o</w:t>
      </w:r>
      <w:r>
        <w:rPr>
          <w:rFonts w:ascii="Calibri" w:eastAsia="Calibri" w:hAnsi="Calibri" w:cs="Calibri"/>
          <w:b/>
          <w:i/>
        </w:rPr>
        <w:t>n</w:t>
      </w:r>
      <w:r>
        <w:rPr>
          <w:rFonts w:ascii="Calibri" w:eastAsia="Calibri" w:hAnsi="Calibri" w:cs="Calibri"/>
          <w:b/>
          <w:i/>
          <w:spacing w:val="-2"/>
        </w:rPr>
        <w:t xml:space="preserve"> </w:t>
      </w:r>
      <w:r>
        <w:rPr>
          <w:rFonts w:ascii="Calibri" w:eastAsia="Calibri" w:hAnsi="Calibri" w:cs="Calibri"/>
          <w:b/>
          <w:i/>
        </w:rPr>
        <w:t>2017</w:t>
      </w:r>
      <w:r>
        <w:rPr>
          <w:rFonts w:ascii="Calibri" w:eastAsia="Calibri" w:hAnsi="Calibri" w:cs="Calibri"/>
          <w:b/>
          <w:i/>
          <w:spacing w:val="-2"/>
        </w:rPr>
        <w:t xml:space="preserve"> </w:t>
      </w:r>
      <w:r>
        <w:rPr>
          <w:rFonts w:ascii="Calibri" w:eastAsia="Calibri" w:hAnsi="Calibri" w:cs="Calibri"/>
          <w:b/>
          <w:i/>
        </w:rPr>
        <w:t>re</w:t>
      </w:r>
      <w:r>
        <w:rPr>
          <w:rFonts w:ascii="Calibri" w:eastAsia="Calibri" w:hAnsi="Calibri" w:cs="Calibri"/>
          <w:b/>
          <w:i/>
          <w:spacing w:val="1"/>
        </w:rPr>
        <w:t>s</w:t>
      </w:r>
      <w:r>
        <w:rPr>
          <w:rFonts w:ascii="Calibri" w:eastAsia="Calibri" w:hAnsi="Calibri" w:cs="Calibri"/>
          <w:b/>
          <w:i/>
        </w:rPr>
        <w:t>u</w:t>
      </w:r>
      <w:r>
        <w:rPr>
          <w:rFonts w:ascii="Calibri" w:eastAsia="Calibri" w:hAnsi="Calibri" w:cs="Calibri"/>
          <w:b/>
          <w:i/>
          <w:spacing w:val="-1"/>
        </w:rPr>
        <w:t>l</w:t>
      </w:r>
      <w:r>
        <w:rPr>
          <w:rFonts w:ascii="Calibri" w:eastAsia="Calibri" w:hAnsi="Calibri" w:cs="Calibri"/>
          <w:b/>
          <w:i/>
        </w:rPr>
        <w:t>ts</w:t>
      </w:r>
      <w:r>
        <w:rPr>
          <w:rFonts w:ascii="Calibri" w:eastAsia="Calibri" w:hAnsi="Calibri" w:cs="Calibri"/>
          <w:b/>
          <w:i/>
          <w:spacing w:val="-4"/>
        </w:rPr>
        <w:t xml:space="preserve"> </w:t>
      </w:r>
      <w:r>
        <w:rPr>
          <w:rFonts w:ascii="Calibri" w:eastAsia="Calibri" w:hAnsi="Calibri" w:cs="Calibri"/>
          <w:b/>
          <w:i/>
          <w:spacing w:val="1"/>
        </w:rPr>
        <w:t>a</w:t>
      </w:r>
      <w:r>
        <w:rPr>
          <w:rFonts w:ascii="Calibri" w:eastAsia="Calibri" w:hAnsi="Calibri" w:cs="Calibri"/>
          <w:b/>
          <w:i/>
        </w:rPr>
        <w:t>nd</w:t>
      </w:r>
      <w:r>
        <w:rPr>
          <w:rFonts w:ascii="Calibri" w:eastAsia="Calibri" w:hAnsi="Calibri" w:cs="Calibri"/>
          <w:b/>
          <w:i/>
          <w:spacing w:val="-2"/>
        </w:rPr>
        <w:t xml:space="preserve"> </w:t>
      </w:r>
      <w:r>
        <w:rPr>
          <w:rFonts w:ascii="Calibri" w:eastAsia="Calibri" w:hAnsi="Calibri" w:cs="Calibri"/>
          <w:b/>
          <w:i/>
          <w:spacing w:val="1"/>
        </w:rPr>
        <w:t>s</w:t>
      </w:r>
      <w:r>
        <w:rPr>
          <w:rFonts w:ascii="Calibri" w:eastAsia="Calibri" w:hAnsi="Calibri" w:cs="Calibri"/>
          <w:b/>
          <w:i/>
          <w:spacing w:val="-2"/>
        </w:rPr>
        <w:t>t</w:t>
      </w:r>
      <w:r>
        <w:rPr>
          <w:rFonts w:ascii="Calibri" w:eastAsia="Calibri" w:hAnsi="Calibri" w:cs="Calibri"/>
          <w:b/>
          <w:i/>
        </w:rPr>
        <w:t>a</w:t>
      </w:r>
      <w:r>
        <w:rPr>
          <w:rFonts w:ascii="Calibri" w:eastAsia="Calibri" w:hAnsi="Calibri" w:cs="Calibri"/>
          <w:b/>
          <w:i/>
          <w:spacing w:val="1"/>
        </w:rPr>
        <w:t>n</w:t>
      </w:r>
      <w:r>
        <w:rPr>
          <w:rFonts w:ascii="Calibri" w:eastAsia="Calibri" w:hAnsi="Calibri" w:cs="Calibri"/>
          <w:b/>
          <w:i/>
        </w:rPr>
        <w:t>dings</w:t>
      </w:r>
      <w:r>
        <w:rPr>
          <w:rFonts w:ascii="Calibri" w:eastAsia="Calibri" w:hAnsi="Calibri" w:cs="Calibri"/>
          <w:b/>
          <w:i/>
          <w:spacing w:val="-7"/>
        </w:rPr>
        <w:t xml:space="preserve"> </w:t>
      </w:r>
      <w:r>
        <w:rPr>
          <w:rFonts w:ascii="Calibri" w:eastAsia="Calibri" w:hAnsi="Calibri" w:cs="Calibri"/>
          <w:b/>
          <w:i/>
          <w:spacing w:val="1"/>
        </w:rPr>
        <w:t>t</w:t>
      </w:r>
      <w:r>
        <w:rPr>
          <w:rFonts w:ascii="Calibri" w:eastAsia="Calibri" w:hAnsi="Calibri" w:cs="Calibri"/>
          <w:b/>
          <w:i/>
        </w:rPr>
        <w:t>he</w:t>
      </w:r>
      <w:r>
        <w:rPr>
          <w:rFonts w:ascii="Calibri" w:eastAsia="Calibri" w:hAnsi="Calibri" w:cs="Calibri"/>
          <w:b/>
          <w:i/>
          <w:spacing w:val="-2"/>
        </w:rPr>
        <w:t xml:space="preserve"> </w:t>
      </w:r>
      <w:r>
        <w:rPr>
          <w:rFonts w:ascii="Calibri" w:eastAsia="Calibri" w:hAnsi="Calibri" w:cs="Calibri"/>
          <w:b/>
          <w:i/>
        </w:rPr>
        <w:t>PRFU</w:t>
      </w:r>
      <w:r>
        <w:rPr>
          <w:rFonts w:ascii="Calibri" w:eastAsia="Calibri" w:hAnsi="Calibri" w:cs="Calibri"/>
          <w:b/>
          <w:i/>
          <w:spacing w:val="-4"/>
        </w:rPr>
        <w:t xml:space="preserve"> </w:t>
      </w:r>
      <w:r>
        <w:rPr>
          <w:rFonts w:ascii="Calibri" w:eastAsia="Calibri" w:hAnsi="Calibri" w:cs="Calibri"/>
          <w:b/>
          <w:i/>
          <w:spacing w:val="1"/>
        </w:rPr>
        <w:t>h</w:t>
      </w:r>
      <w:r>
        <w:rPr>
          <w:rFonts w:ascii="Calibri" w:eastAsia="Calibri" w:hAnsi="Calibri" w:cs="Calibri"/>
          <w:b/>
          <w:i/>
        </w:rPr>
        <w:t>ave</w:t>
      </w:r>
      <w:r>
        <w:rPr>
          <w:rFonts w:ascii="Calibri" w:eastAsia="Calibri" w:hAnsi="Calibri" w:cs="Calibri"/>
          <w:b/>
          <w:i/>
          <w:spacing w:val="-3"/>
        </w:rPr>
        <w:t xml:space="preserve"> </w:t>
      </w:r>
      <w:r>
        <w:rPr>
          <w:rFonts w:ascii="Calibri" w:eastAsia="Calibri" w:hAnsi="Calibri" w:cs="Calibri"/>
          <w:b/>
          <w:i/>
        </w:rPr>
        <w:t>nom</w:t>
      </w:r>
      <w:r>
        <w:rPr>
          <w:rFonts w:ascii="Calibri" w:eastAsia="Calibri" w:hAnsi="Calibri" w:cs="Calibri"/>
          <w:b/>
          <w:i/>
          <w:spacing w:val="1"/>
        </w:rPr>
        <w:t>i</w:t>
      </w:r>
      <w:r>
        <w:rPr>
          <w:rFonts w:ascii="Calibri" w:eastAsia="Calibri" w:hAnsi="Calibri" w:cs="Calibri"/>
          <w:b/>
          <w:i/>
        </w:rPr>
        <w:t>na</w:t>
      </w:r>
      <w:r>
        <w:rPr>
          <w:rFonts w:ascii="Calibri" w:eastAsia="Calibri" w:hAnsi="Calibri" w:cs="Calibri"/>
          <w:b/>
          <w:i/>
          <w:spacing w:val="1"/>
        </w:rPr>
        <w:t>t</w:t>
      </w:r>
      <w:r>
        <w:rPr>
          <w:rFonts w:ascii="Calibri" w:eastAsia="Calibri" w:hAnsi="Calibri" w:cs="Calibri"/>
          <w:b/>
          <w:i/>
        </w:rPr>
        <w:t>ed</w:t>
      </w:r>
      <w:r>
        <w:rPr>
          <w:rFonts w:ascii="Calibri" w:eastAsia="Calibri" w:hAnsi="Calibri" w:cs="Calibri"/>
          <w:b/>
          <w:i/>
          <w:spacing w:val="-8"/>
        </w:rPr>
        <w:t xml:space="preserve"> </w:t>
      </w:r>
      <w:r>
        <w:rPr>
          <w:rFonts w:ascii="Calibri" w:eastAsia="Calibri" w:hAnsi="Calibri" w:cs="Calibri"/>
          <w:b/>
          <w:i/>
          <w:spacing w:val="1"/>
        </w:rPr>
        <w:t>t</w:t>
      </w:r>
      <w:r>
        <w:rPr>
          <w:rFonts w:ascii="Calibri" w:eastAsia="Calibri" w:hAnsi="Calibri" w:cs="Calibri"/>
          <w:b/>
          <w:i/>
        </w:rPr>
        <w:t>he</w:t>
      </w:r>
      <w:r>
        <w:rPr>
          <w:rFonts w:ascii="Calibri" w:eastAsia="Calibri" w:hAnsi="Calibri" w:cs="Calibri"/>
          <w:b/>
          <w:i/>
          <w:spacing w:val="-2"/>
        </w:rPr>
        <w:t xml:space="preserve"> </w:t>
      </w:r>
      <w:r>
        <w:rPr>
          <w:rFonts w:ascii="Calibri" w:eastAsia="Calibri" w:hAnsi="Calibri" w:cs="Calibri"/>
          <w:b/>
          <w:i/>
        </w:rPr>
        <w:t>fo</w:t>
      </w:r>
      <w:r>
        <w:rPr>
          <w:rFonts w:ascii="Calibri" w:eastAsia="Calibri" w:hAnsi="Calibri" w:cs="Calibri"/>
          <w:b/>
          <w:i/>
          <w:spacing w:val="-1"/>
        </w:rPr>
        <w:t>ll</w:t>
      </w:r>
      <w:r>
        <w:rPr>
          <w:rFonts w:ascii="Calibri" w:eastAsia="Calibri" w:hAnsi="Calibri" w:cs="Calibri"/>
          <w:b/>
          <w:i/>
        </w:rPr>
        <w:t>ow</w:t>
      </w:r>
      <w:r>
        <w:rPr>
          <w:rFonts w:ascii="Calibri" w:eastAsia="Calibri" w:hAnsi="Calibri" w:cs="Calibri"/>
          <w:b/>
          <w:i/>
          <w:spacing w:val="-1"/>
        </w:rPr>
        <w:t>i</w:t>
      </w:r>
      <w:r>
        <w:rPr>
          <w:rFonts w:ascii="Calibri" w:eastAsia="Calibri" w:hAnsi="Calibri" w:cs="Calibri"/>
          <w:b/>
          <w:i/>
        </w:rPr>
        <w:t>ng</w:t>
      </w:r>
      <w:r>
        <w:rPr>
          <w:rFonts w:ascii="Calibri" w:eastAsia="Calibri" w:hAnsi="Calibri" w:cs="Calibri"/>
          <w:b/>
          <w:i/>
          <w:spacing w:val="-7"/>
        </w:rPr>
        <w:t xml:space="preserve"> </w:t>
      </w:r>
      <w:r>
        <w:rPr>
          <w:rFonts w:ascii="Calibri" w:eastAsia="Calibri" w:hAnsi="Calibri" w:cs="Calibri"/>
          <w:b/>
          <w:i/>
        </w:rPr>
        <w:t>t</w:t>
      </w:r>
      <w:r>
        <w:rPr>
          <w:rFonts w:ascii="Calibri" w:eastAsia="Calibri" w:hAnsi="Calibri" w:cs="Calibri"/>
          <w:b/>
          <w:i/>
          <w:spacing w:val="1"/>
        </w:rPr>
        <w:t>e</w:t>
      </w:r>
      <w:r>
        <w:rPr>
          <w:rFonts w:ascii="Calibri" w:eastAsia="Calibri" w:hAnsi="Calibri" w:cs="Calibri"/>
          <w:b/>
          <w:i/>
        </w:rPr>
        <w:t>a</w:t>
      </w:r>
      <w:r>
        <w:rPr>
          <w:rFonts w:ascii="Calibri" w:eastAsia="Calibri" w:hAnsi="Calibri" w:cs="Calibri"/>
          <w:b/>
          <w:i/>
          <w:spacing w:val="1"/>
        </w:rPr>
        <w:t>m</w:t>
      </w:r>
      <w:r>
        <w:rPr>
          <w:rFonts w:ascii="Calibri" w:eastAsia="Calibri" w:hAnsi="Calibri" w:cs="Calibri"/>
          <w:b/>
          <w:i/>
        </w:rPr>
        <w:t>s</w:t>
      </w:r>
      <w:r>
        <w:rPr>
          <w:rFonts w:ascii="Calibri" w:eastAsia="Calibri" w:hAnsi="Calibri" w:cs="Calibri"/>
          <w:b/>
          <w:i/>
          <w:spacing w:val="-5"/>
        </w:rPr>
        <w:t xml:space="preserve"> </w:t>
      </w:r>
      <w:r>
        <w:rPr>
          <w:rFonts w:ascii="Calibri" w:eastAsia="Calibri" w:hAnsi="Calibri" w:cs="Calibri"/>
          <w:b/>
          <w:i/>
        </w:rPr>
        <w:t>in</w:t>
      </w:r>
      <w:r>
        <w:rPr>
          <w:rFonts w:ascii="Calibri" w:eastAsia="Calibri" w:hAnsi="Calibri" w:cs="Calibri"/>
          <w:b/>
          <w:i/>
          <w:spacing w:val="1"/>
        </w:rPr>
        <w:t xml:space="preserve"> </w:t>
      </w:r>
      <w:r>
        <w:rPr>
          <w:rFonts w:ascii="Calibri" w:eastAsia="Calibri" w:hAnsi="Calibri" w:cs="Calibri"/>
          <w:b/>
          <w:i/>
        </w:rPr>
        <w:t>e</w:t>
      </w:r>
      <w:r>
        <w:rPr>
          <w:rFonts w:ascii="Calibri" w:eastAsia="Calibri" w:hAnsi="Calibri" w:cs="Calibri"/>
          <w:b/>
          <w:i/>
          <w:spacing w:val="1"/>
        </w:rPr>
        <w:t>a</w:t>
      </w:r>
      <w:r>
        <w:rPr>
          <w:rFonts w:ascii="Calibri" w:eastAsia="Calibri" w:hAnsi="Calibri" w:cs="Calibri"/>
          <w:b/>
          <w:i/>
        </w:rPr>
        <w:t>ch</w:t>
      </w:r>
      <w:r>
        <w:rPr>
          <w:rFonts w:ascii="Calibri" w:eastAsia="Calibri" w:hAnsi="Calibri" w:cs="Calibri"/>
          <w:b/>
          <w:i/>
          <w:spacing w:val="-4"/>
        </w:rPr>
        <w:t xml:space="preserve"> </w:t>
      </w:r>
      <w:r>
        <w:rPr>
          <w:rFonts w:ascii="Calibri" w:eastAsia="Calibri" w:hAnsi="Calibri" w:cs="Calibri"/>
          <w:b/>
          <w:i/>
        </w:rPr>
        <w:t>div</w:t>
      </w:r>
      <w:r>
        <w:rPr>
          <w:rFonts w:ascii="Calibri" w:eastAsia="Calibri" w:hAnsi="Calibri" w:cs="Calibri"/>
          <w:b/>
          <w:i/>
          <w:spacing w:val="-1"/>
        </w:rPr>
        <w:t>i</w:t>
      </w:r>
      <w:r>
        <w:rPr>
          <w:rFonts w:ascii="Calibri" w:eastAsia="Calibri" w:hAnsi="Calibri" w:cs="Calibri"/>
          <w:b/>
          <w:i/>
          <w:spacing w:val="1"/>
        </w:rPr>
        <w:t>s</w:t>
      </w:r>
      <w:r>
        <w:rPr>
          <w:rFonts w:ascii="Calibri" w:eastAsia="Calibri" w:hAnsi="Calibri" w:cs="Calibri"/>
          <w:b/>
          <w:i/>
          <w:spacing w:val="-1"/>
        </w:rPr>
        <w:t>i</w:t>
      </w:r>
      <w:r>
        <w:rPr>
          <w:rFonts w:ascii="Calibri" w:eastAsia="Calibri" w:hAnsi="Calibri" w:cs="Calibri"/>
          <w:b/>
          <w:i/>
        </w:rPr>
        <w:t>on: P</w:t>
      </w:r>
      <w:r>
        <w:rPr>
          <w:rFonts w:ascii="Calibri" w:eastAsia="Calibri" w:hAnsi="Calibri" w:cs="Calibri"/>
          <w:b/>
          <w:i/>
          <w:spacing w:val="-1"/>
        </w:rPr>
        <w:t>r</w:t>
      </w:r>
      <w:r>
        <w:rPr>
          <w:rFonts w:ascii="Calibri" w:eastAsia="Calibri" w:hAnsi="Calibri" w:cs="Calibri"/>
          <w:b/>
          <w:i/>
        </w:rPr>
        <w:t>e</w:t>
      </w:r>
      <w:r>
        <w:rPr>
          <w:rFonts w:ascii="Calibri" w:eastAsia="Calibri" w:hAnsi="Calibri" w:cs="Calibri"/>
          <w:b/>
          <w:i/>
          <w:spacing w:val="1"/>
        </w:rPr>
        <w:t>m</w:t>
      </w:r>
      <w:r>
        <w:rPr>
          <w:rFonts w:ascii="Calibri" w:eastAsia="Calibri" w:hAnsi="Calibri" w:cs="Calibri"/>
          <w:b/>
          <w:i/>
          <w:spacing w:val="-1"/>
        </w:rPr>
        <w:t>i</w:t>
      </w:r>
      <w:r>
        <w:rPr>
          <w:rFonts w:ascii="Calibri" w:eastAsia="Calibri" w:hAnsi="Calibri" w:cs="Calibri"/>
          <w:b/>
          <w:i/>
        </w:rPr>
        <w:t>er</w:t>
      </w:r>
      <w:r>
        <w:rPr>
          <w:rFonts w:ascii="Calibri" w:eastAsia="Calibri" w:hAnsi="Calibri" w:cs="Calibri"/>
          <w:b/>
          <w:i/>
          <w:spacing w:val="1"/>
        </w:rPr>
        <w:t>s</w:t>
      </w:r>
      <w:r>
        <w:rPr>
          <w:rFonts w:ascii="Calibri" w:eastAsia="Calibri" w:hAnsi="Calibri" w:cs="Calibri"/>
          <w:b/>
          <w:i/>
          <w:spacing w:val="3"/>
        </w:rPr>
        <w:t>h</w:t>
      </w:r>
      <w:r>
        <w:rPr>
          <w:rFonts w:ascii="Calibri" w:eastAsia="Calibri" w:hAnsi="Calibri" w:cs="Calibri"/>
          <w:b/>
          <w:i/>
          <w:spacing w:val="-1"/>
        </w:rPr>
        <w:t>i</w:t>
      </w:r>
      <w:r>
        <w:rPr>
          <w:rFonts w:ascii="Calibri" w:eastAsia="Calibri" w:hAnsi="Calibri" w:cs="Calibri"/>
          <w:b/>
          <w:i/>
        </w:rPr>
        <w:t>p</w:t>
      </w:r>
      <w:r>
        <w:rPr>
          <w:rFonts w:ascii="Calibri" w:eastAsia="Calibri" w:hAnsi="Calibri" w:cs="Calibri"/>
          <w:b/>
          <w:i/>
          <w:spacing w:val="-8"/>
        </w:rPr>
        <w:t xml:space="preserve"> </w:t>
      </w:r>
      <w:r>
        <w:rPr>
          <w:rFonts w:ascii="Calibri" w:eastAsia="Calibri" w:hAnsi="Calibri" w:cs="Calibri"/>
          <w:b/>
          <w:i/>
          <w:spacing w:val="-1"/>
        </w:rPr>
        <w:t>D</w:t>
      </w:r>
      <w:r>
        <w:rPr>
          <w:rFonts w:ascii="Calibri" w:eastAsia="Calibri" w:hAnsi="Calibri" w:cs="Calibri"/>
          <w:b/>
          <w:i/>
          <w:spacing w:val="1"/>
        </w:rPr>
        <w:t>i</w:t>
      </w:r>
      <w:r>
        <w:rPr>
          <w:rFonts w:ascii="Calibri" w:eastAsia="Calibri" w:hAnsi="Calibri" w:cs="Calibri"/>
          <w:b/>
          <w:i/>
        </w:rPr>
        <w:t>v</w:t>
      </w:r>
      <w:r>
        <w:rPr>
          <w:rFonts w:ascii="Calibri" w:eastAsia="Calibri" w:hAnsi="Calibri" w:cs="Calibri"/>
          <w:b/>
          <w:i/>
          <w:spacing w:val="-1"/>
        </w:rPr>
        <w:t>i</w:t>
      </w:r>
      <w:r>
        <w:rPr>
          <w:rFonts w:ascii="Calibri" w:eastAsia="Calibri" w:hAnsi="Calibri" w:cs="Calibri"/>
          <w:b/>
          <w:i/>
          <w:spacing w:val="1"/>
        </w:rPr>
        <w:t>s</w:t>
      </w:r>
      <w:r>
        <w:rPr>
          <w:rFonts w:ascii="Calibri" w:eastAsia="Calibri" w:hAnsi="Calibri" w:cs="Calibri"/>
          <w:b/>
          <w:i/>
          <w:spacing w:val="-1"/>
        </w:rPr>
        <w:t>i</w:t>
      </w:r>
      <w:r>
        <w:rPr>
          <w:rFonts w:ascii="Calibri" w:eastAsia="Calibri" w:hAnsi="Calibri" w:cs="Calibri"/>
          <w:b/>
          <w:i/>
        </w:rPr>
        <w:t>o</w:t>
      </w:r>
      <w:r>
        <w:rPr>
          <w:rFonts w:ascii="Calibri" w:eastAsia="Calibri" w:hAnsi="Calibri" w:cs="Calibri"/>
          <w:b/>
          <w:i/>
          <w:spacing w:val="3"/>
        </w:rPr>
        <w:t>n</w:t>
      </w:r>
      <w:r>
        <w:rPr>
          <w:rFonts w:ascii="Calibri" w:eastAsia="Calibri" w:hAnsi="Calibri" w:cs="Calibri"/>
        </w:rPr>
        <w:t>:</w:t>
      </w:r>
    </w:p>
    <w:p w:rsidR="00057805" w:rsidRDefault="00704000">
      <w:pPr>
        <w:spacing w:before="2"/>
        <w:ind w:left="10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  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</w:rPr>
        <w:t>Ma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ila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oma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s</w:t>
      </w:r>
    </w:p>
    <w:p w:rsidR="00057805" w:rsidRDefault="00704000">
      <w:pPr>
        <w:ind w:left="10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  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agles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F</w:t>
      </w:r>
      <w:r>
        <w:rPr>
          <w:rFonts w:ascii="Calibri" w:eastAsia="Calibri" w:hAnsi="Calibri" w:cs="Calibri"/>
        </w:rPr>
        <w:t>C</w:t>
      </w:r>
    </w:p>
    <w:p w:rsidR="00057805" w:rsidRDefault="00704000">
      <w:pPr>
        <w:spacing w:line="240" w:lineRule="exact"/>
        <w:ind w:left="102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 xml:space="preserve">3.   </w:t>
      </w:r>
      <w:r>
        <w:rPr>
          <w:rFonts w:ascii="Calibri" w:eastAsia="Calibri" w:hAnsi="Calibri" w:cs="Calibri"/>
          <w:spacing w:val="2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Sa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K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position w:val="1"/>
        </w:rPr>
        <w:t>ight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Fr</w:t>
      </w:r>
      <w:r>
        <w:rPr>
          <w:rFonts w:ascii="Calibri" w:eastAsia="Calibri" w:hAnsi="Calibri" w:cs="Calibri"/>
          <w:spacing w:val="1"/>
          <w:position w:val="1"/>
        </w:rPr>
        <w:t>an</w:t>
      </w:r>
      <w:r>
        <w:rPr>
          <w:rFonts w:ascii="Calibri" w:eastAsia="Calibri" w:hAnsi="Calibri" w:cs="Calibri"/>
          <w:position w:val="1"/>
        </w:rPr>
        <w:t>k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Ma</w:t>
      </w:r>
      <w:r>
        <w:rPr>
          <w:rFonts w:ascii="Calibri" w:eastAsia="Calibri" w:hAnsi="Calibri" w:cs="Calibri"/>
          <w:spacing w:val="-1"/>
          <w:position w:val="1"/>
        </w:rPr>
        <w:t>ve</w:t>
      </w:r>
      <w:r>
        <w:rPr>
          <w:rFonts w:ascii="Calibri" w:eastAsia="Calibri" w:hAnsi="Calibri" w:cs="Calibri"/>
          <w:spacing w:val="2"/>
          <w:position w:val="1"/>
        </w:rPr>
        <w:t>r</w:t>
      </w:r>
      <w:r>
        <w:rPr>
          <w:rFonts w:ascii="Calibri" w:eastAsia="Calibri" w:hAnsi="Calibri" w:cs="Calibri"/>
          <w:position w:val="1"/>
        </w:rPr>
        <w:t>ic</w:t>
      </w:r>
      <w:r>
        <w:rPr>
          <w:rFonts w:ascii="Calibri" w:eastAsia="Calibri" w:hAnsi="Calibri" w:cs="Calibri"/>
          <w:spacing w:val="2"/>
          <w:position w:val="1"/>
        </w:rPr>
        <w:t>k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‘A’</w:t>
      </w:r>
    </w:p>
    <w:p w:rsidR="00057805" w:rsidRDefault="00704000">
      <w:pPr>
        <w:ind w:left="10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  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</w:rPr>
        <w:t>Mak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Chie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‘</w:t>
      </w:r>
      <w:r>
        <w:rPr>
          <w:rFonts w:ascii="Calibri" w:eastAsia="Calibri" w:hAnsi="Calibri" w:cs="Calibri"/>
        </w:rPr>
        <w:t>A’</w:t>
      </w:r>
    </w:p>
    <w:p w:rsidR="00057805" w:rsidRDefault="00057805">
      <w:pPr>
        <w:spacing w:before="5" w:line="240" w:lineRule="exact"/>
        <w:rPr>
          <w:sz w:val="24"/>
          <w:szCs w:val="24"/>
        </w:rPr>
      </w:pPr>
    </w:p>
    <w:p w:rsidR="00057805" w:rsidRDefault="00704000">
      <w:pPr>
        <w:ind w:left="6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Ch</w:t>
      </w:r>
      <w:r>
        <w:rPr>
          <w:rFonts w:ascii="Calibri" w:eastAsia="Calibri" w:hAnsi="Calibri" w:cs="Calibri"/>
          <w:b/>
          <w:i/>
          <w:spacing w:val="1"/>
        </w:rPr>
        <w:t>a</w:t>
      </w:r>
      <w:r>
        <w:rPr>
          <w:rFonts w:ascii="Calibri" w:eastAsia="Calibri" w:hAnsi="Calibri" w:cs="Calibri"/>
          <w:b/>
          <w:i/>
        </w:rPr>
        <w:t>mpion</w:t>
      </w:r>
      <w:r>
        <w:rPr>
          <w:rFonts w:ascii="Calibri" w:eastAsia="Calibri" w:hAnsi="Calibri" w:cs="Calibri"/>
          <w:b/>
          <w:i/>
          <w:spacing w:val="1"/>
        </w:rPr>
        <w:t>s</w:t>
      </w:r>
      <w:r>
        <w:rPr>
          <w:rFonts w:ascii="Calibri" w:eastAsia="Calibri" w:hAnsi="Calibri" w:cs="Calibri"/>
          <w:b/>
          <w:i/>
        </w:rPr>
        <w:t>h</w:t>
      </w:r>
      <w:r>
        <w:rPr>
          <w:rFonts w:ascii="Calibri" w:eastAsia="Calibri" w:hAnsi="Calibri" w:cs="Calibri"/>
          <w:b/>
          <w:i/>
          <w:spacing w:val="-1"/>
        </w:rPr>
        <w:t>i</w:t>
      </w:r>
      <w:r>
        <w:rPr>
          <w:rFonts w:ascii="Calibri" w:eastAsia="Calibri" w:hAnsi="Calibri" w:cs="Calibri"/>
          <w:b/>
          <w:i/>
        </w:rPr>
        <w:t>p</w:t>
      </w:r>
    </w:p>
    <w:p w:rsidR="00057805" w:rsidRDefault="00057805">
      <w:pPr>
        <w:spacing w:before="3" w:line="240" w:lineRule="exact"/>
        <w:rPr>
          <w:sz w:val="24"/>
          <w:szCs w:val="24"/>
        </w:rPr>
      </w:pPr>
    </w:p>
    <w:p w:rsidR="00057805" w:rsidRDefault="00704000">
      <w:pPr>
        <w:ind w:left="10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  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agles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F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s</w:t>
      </w:r>
      <w:proofErr w:type="spellEnd"/>
    </w:p>
    <w:p w:rsidR="00057805" w:rsidRDefault="00704000">
      <w:pPr>
        <w:ind w:left="10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  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ark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Je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/ Ma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ila</w:t>
      </w:r>
      <w:r>
        <w:rPr>
          <w:rFonts w:ascii="Calibri" w:eastAsia="Calibri" w:hAnsi="Calibri" w:cs="Calibri"/>
          <w:spacing w:val="-5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s</w:t>
      </w:r>
      <w:proofErr w:type="spellEnd"/>
    </w:p>
    <w:p w:rsidR="00057805" w:rsidRDefault="00704000">
      <w:pPr>
        <w:spacing w:line="240" w:lineRule="exact"/>
        <w:ind w:left="102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 xml:space="preserve">3.   </w:t>
      </w:r>
      <w:r>
        <w:rPr>
          <w:rFonts w:ascii="Calibri" w:eastAsia="Calibri" w:hAnsi="Calibri" w:cs="Calibri"/>
          <w:spacing w:val="2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Ma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position w:val="1"/>
        </w:rPr>
        <w:t>ila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</w:rPr>
        <w:t>Cara</w:t>
      </w:r>
      <w:r>
        <w:rPr>
          <w:rFonts w:ascii="Calibri" w:eastAsia="Calibri" w:hAnsi="Calibri" w:cs="Calibri"/>
          <w:spacing w:val="1"/>
          <w:position w:val="1"/>
        </w:rPr>
        <w:t>b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s</w:t>
      </w:r>
      <w:proofErr w:type="spellEnd"/>
    </w:p>
    <w:p w:rsidR="00057805" w:rsidRDefault="00704000">
      <w:pPr>
        <w:ind w:left="10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  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</w:rPr>
        <w:t>Mak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Chie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‘</w:t>
      </w:r>
      <w:r>
        <w:rPr>
          <w:rFonts w:ascii="Calibri" w:eastAsia="Calibri" w:hAnsi="Calibri" w:cs="Calibri"/>
        </w:rPr>
        <w:t>B’</w:t>
      </w:r>
    </w:p>
    <w:p w:rsidR="00057805" w:rsidRDefault="00704000">
      <w:pPr>
        <w:ind w:left="10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  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Sharks</w:t>
      </w:r>
    </w:p>
    <w:p w:rsidR="00057805" w:rsidRDefault="00704000">
      <w:pPr>
        <w:ind w:left="10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   </w:t>
      </w:r>
      <w:r>
        <w:rPr>
          <w:rFonts w:ascii="Calibri" w:eastAsia="Calibri" w:hAnsi="Calibri" w:cs="Calibri"/>
          <w:spacing w:val="27"/>
        </w:rPr>
        <w:t xml:space="preserve"> </w:t>
      </w:r>
      <w:proofErr w:type="spellStart"/>
      <w:r>
        <w:rPr>
          <w:rFonts w:ascii="Calibri" w:eastAsia="Calibri" w:hAnsi="Calibri" w:cs="Calibri"/>
        </w:rPr>
        <w:t>Albay</w:t>
      </w:r>
      <w:proofErr w:type="spellEnd"/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lca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s</w:t>
      </w:r>
    </w:p>
    <w:p w:rsidR="00057805" w:rsidRDefault="00704000">
      <w:pPr>
        <w:spacing w:line="240" w:lineRule="exact"/>
        <w:ind w:left="102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 xml:space="preserve">7.   </w:t>
      </w:r>
      <w:r>
        <w:rPr>
          <w:rFonts w:ascii="Calibri" w:eastAsia="Calibri" w:hAnsi="Calibri" w:cs="Calibri"/>
          <w:spacing w:val="2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Q</w:t>
      </w:r>
      <w:r>
        <w:rPr>
          <w:rFonts w:ascii="Calibri" w:eastAsia="Calibri" w:hAnsi="Calibri" w:cs="Calibri"/>
          <w:spacing w:val="1"/>
          <w:position w:val="1"/>
        </w:rPr>
        <w:t>u</w:t>
      </w:r>
      <w:r>
        <w:rPr>
          <w:rFonts w:ascii="Calibri" w:eastAsia="Calibri" w:hAnsi="Calibri" w:cs="Calibri"/>
          <w:spacing w:val="-1"/>
          <w:position w:val="1"/>
        </w:rPr>
        <w:t>e</w:t>
      </w:r>
      <w:r>
        <w:rPr>
          <w:rFonts w:ascii="Calibri" w:eastAsia="Calibri" w:hAnsi="Calibri" w:cs="Calibri"/>
          <w:position w:val="1"/>
        </w:rPr>
        <w:t>z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City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P</w:t>
      </w:r>
      <w:r>
        <w:rPr>
          <w:rFonts w:ascii="Calibri" w:eastAsia="Calibri" w:hAnsi="Calibri" w:cs="Calibri"/>
          <w:position w:val="1"/>
        </w:rPr>
        <w:t>ol</w:t>
      </w:r>
      <w:r>
        <w:rPr>
          <w:rFonts w:ascii="Calibri" w:eastAsia="Calibri" w:hAnsi="Calibri" w:cs="Calibri"/>
          <w:spacing w:val="1"/>
          <w:position w:val="1"/>
        </w:rPr>
        <w:t>y</w:t>
      </w:r>
      <w:r>
        <w:rPr>
          <w:rFonts w:ascii="Calibri" w:eastAsia="Calibri" w:hAnsi="Calibri" w:cs="Calibri"/>
          <w:position w:val="1"/>
        </w:rPr>
        <w:t>tech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position w:val="1"/>
        </w:rPr>
        <w:t>ic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Uni</w:t>
      </w:r>
      <w:r>
        <w:rPr>
          <w:rFonts w:ascii="Calibri" w:eastAsia="Calibri" w:hAnsi="Calibri" w:cs="Calibri"/>
          <w:spacing w:val="1"/>
          <w:position w:val="1"/>
        </w:rPr>
        <w:t>v</w:t>
      </w:r>
      <w:r>
        <w:rPr>
          <w:rFonts w:ascii="Calibri" w:eastAsia="Calibri" w:hAnsi="Calibri" w:cs="Calibri"/>
          <w:spacing w:val="-1"/>
          <w:position w:val="1"/>
        </w:rPr>
        <w:t>e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1"/>
          <w:position w:val="1"/>
        </w:rPr>
        <w:t>s</w:t>
      </w:r>
      <w:r>
        <w:rPr>
          <w:rFonts w:ascii="Calibri" w:eastAsia="Calibri" w:hAnsi="Calibri" w:cs="Calibri"/>
          <w:position w:val="1"/>
        </w:rPr>
        <w:t>ity</w:t>
      </w:r>
    </w:p>
    <w:p w:rsidR="00057805" w:rsidRDefault="00704000">
      <w:pPr>
        <w:ind w:left="10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8.   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BA</w:t>
      </w:r>
    </w:p>
    <w:p w:rsidR="00057805" w:rsidRDefault="00057805">
      <w:pPr>
        <w:spacing w:before="5" w:line="240" w:lineRule="exact"/>
        <w:rPr>
          <w:sz w:val="24"/>
          <w:szCs w:val="24"/>
        </w:rPr>
      </w:pPr>
    </w:p>
    <w:p w:rsidR="00057805" w:rsidRDefault="00704000">
      <w:pPr>
        <w:ind w:left="6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spacing w:val="-1"/>
        </w:rPr>
        <w:t>W</w:t>
      </w:r>
      <w:r>
        <w:rPr>
          <w:rFonts w:ascii="Calibri" w:eastAsia="Calibri" w:hAnsi="Calibri" w:cs="Calibri"/>
          <w:b/>
          <w:i/>
        </w:rPr>
        <w:t>ome</w:t>
      </w:r>
      <w:r>
        <w:rPr>
          <w:rFonts w:ascii="Calibri" w:eastAsia="Calibri" w:hAnsi="Calibri" w:cs="Calibri"/>
          <w:b/>
          <w:i/>
          <w:spacing w:val="1"/>
        </w:rPr>
        <w:t>n</w:t>
      </w:r>
      <w:r>
        <w:rPr>
          <w:rFonts w:ascii="Calibri" w:eastAsia="Calibri" w:hAnsi="Calibri" w:cs="Calibri"/>
          <w:b/>
          <w:i/>
          <w:spacing w:val="-1"/>
        </w:rPr>
        <w:t>’</w:t>
      </w:r>
      <w:r>
        <w:rPr>
          <w:rFonts w:ascii="Calibri" w:eastAsia="Calibri" w:hAnsi="Calibri" w:cs="Calibri"/>
          <w:b/>
          <w:i/>
        </w:rPr>
        <w:t>s</w:t>
      </w:r>
      <w:r>
        <w:rPr>
          <w:rFonts w:ascii="Calibri" w:eastAsia="Calibri" w:hAnsi="Calibri" w:cs="Calibri"/>
          <w:b/>
          <w:i/>
          <w:spacing w:val="-6"/>
        </w:rPr>
        <w:t xml:space="preserve"> </w:t>
      </w:r>
      <w:r>
        <w:rPr>
          <w:rFonts w:ascii="Calibri" w:eastAsia="Calibri" w:hAnsi="Calibri" w:cs="Calibri"/>
          <w:b/>
          <w:i/>
          <w:spacing w:val="2"/>
        </w:rPr>
        <w:t>D</w:t>
      </w:r>
      <w:r>
        <w:rPr>
          <w:rFonts w:ascii="Calibri" w:eastAsia="Calibri" w:hAnsi="Calibri" w:cs="Calibri"/>
          <w:b/>
          <w:i/>
          <w:spacing w:val="-1"/>
        </w:rPr>
        <w:t>i</w:t>
      </w:r>
      <w:r>
        <w:rPr>
          <w:rFonts w:ascii="Calibri" w:eastAsia="Calibri" w:hAnsi="Calibri" w:cs="Calibri"/>
          <w:b/>
          <w:i/>
        </w:rPr>
        <w:t>v</w:t>
      </w:r>
      <w:r>
        <w:rPr>
          <w:rFonts w:ascii="Calibri" w:eastAsia="Calibri" w:hAnsi="Calibri" w:cs="Calibri"/>
          <w:b/>
          <w:i/>
          <w:spacing w:val="-1"/>
        </w:rPr>
        <w:t>i</w:t>
      </w:r>
      <w:r>
        <w:rPr>
          <w:rFonts w:ascii="Calibri" w:eastAsia="Calibri" w:hAnsi="Calibri" w:cs="Calibri"/>
          <w:b/>
          <w:i/>
          <w:spacing w:val="1"/>
        </w:rPr>
        <w:t>s</w:t>
      </w:r>
      <w:r>
        <w:rPr>
          <w:rFonts w:ascii="Calibri" w:eastAsia="Calibri" w:hAnsi="Calibri" w:cs="Calibri"/>
          <w:b/>
          <w:i/>
          <w:spacing w:val="-1"/>
        </w:rPr>
        <w:t>i</w:t>
      </w:r>
      <w:r>
        <w:rPr>
          <w:rFonts w:ascii="Calibri" w:eastAsia="Calibri" w:hAnsi="Calibri" w:cs="Calibri"/>
          <w:b/>
          <w:i/>
        </w:rPr>
        <w:t>on:</w:t>
      </w:r>
    </w:p>
    <w:p w:rsidR="00057805" w:rsidRDefault="00057805">
      <w:pPr>
        <w:spacing w:before="3" w:line="240" w:lineRule="exact"/>
        <w:rPr>
          <w:sz w:val="24"/>
          <w:szCs w:val="24"/>
        </w:rPr>
      </w:pPr>
    </w:p>
    <w:p w:rsidR="00057805" w:rsidRDefault="00704000">
      <w:pPr>
        <w:ind w:left="10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  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agles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F</w:t>
      </w:r>
      <w:r>
        <w:rPr>
          <w:rFonts w:ascii="Calibri" w:eastAsia="Calibri" w:hAnsi="Calibri" w:cs="Calibri"/>
        </w:rPr>
        <w:t>C</w:t>
      </w:r>
    </w:p>
    <w:p w:rsidR="00057805" w:rsidRDefault="00704000">
      <w:pPr>
        <w:ind w:left="10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  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</w:rPr>
        <w:t>Sa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ight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1"/>
        </w:rPr>
        <w:t>an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ad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Ma</w:t>
      </w:r>
      <w:r>
        <w:rPr>
          <w:rFonts w:ascii="Calibri" w:eastAsia="Calibri" w:hAnsi="Calibri" w:cs="Calibri"/>
          <w:spacing w:val="-1"/>
        </w:rPr>
        <w:t>ve</w:t>
      </w:r>
      <w:r>
        <w:rPr>
          <w:rFonts w:ascii="Calibri" w:eastAsia="Calibri" w:hAnsi="Calibri" w:cs="Calibri"/>
        </w:rPr>
        <w:t>ricks</w:t>
      </w:r>
    </w:p>
    <w:p w:rsidR="00057805" w:rsidRDefault="00704000">
      <w:pPr>
        <w:spacing w:line="240" w:lineRule="exact"/>
        <w:ind w:left="102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 xml:space="preserve">3.   </w:t>
      </w:r>
      <w:r>
        <w:rPr>
          <w:rFonts w:ascii="Calibri" w:eastAsia="Calibri" w:hAnsi="Calibri" w:cs="Calibri"/>
          <w:spacing w:val="2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Mak</w:t>
      </w:r>
      <w:r>
        <w:rPr>
          <w:rFonts w:ascii="Calibri" w:eastAsia="Calibri" w:hAnsi="Calibri" w:cs="Calibri"/>
          <w:spacing w:val="1"/>
          <w:position w:val="1"/>
        </w:rPr>
        <w:t>a</w:t>
      </w:r>
      <w:r>
        <w:rPr>
          <w:rFonts w:ascii="Calibri" w:eastAsia="Calibri" w:hAnsi="Calibri" w:cs="Calibri"/>
          <w:position w:val="1"/>
        </w:rPr>
        <w:t>ti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1"/>
          <w:position w:val="1"/>
        </w:rPr>
        <w:t>ad</w:t>
      </w:r>
      <w:r>
        <w:rPr>
          <w:rFonts w:ascii="Calibri" w:eastAsia="Calibri" w:hAnsi="Calibri" w:cs="Calibri"/>
          <w:position w:val="1"/>
        </w:rPr>
        <w:t>y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h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ef</w:t>
      </w:r>
      <w:r>
        <w:rPr>
          <w:rFonts w:ascii="Calibri" w:eastAsia="Calibri" w:hAnsi="Calibri" w:cs="Calibri"/>
          <w:position w:val="1"/>
        </w:rPr>
        <w:t>s</w:t>
      </w:r>
    </w:p>
    <w:p w:rsidR="00057805" w:rsidRDefault="00704000">
      <w:pPr>
        <w:ind w:left="10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  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</w:rPr>
        <w:t>Miriam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Co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2"/>
        </w:rPr>
        <w:t>g</w:t>
      </w:r>
      <w:r>
        <w:rPr>
          <w:rFonts w:ascii="Calibri" w:eastAsia="Calibri" w:hAnsi="Calibri" w:cs="Calibri"/>
        </w:rPr>
        <w:t>e</w:t>
      </w:r>
    </w:p>
    <w:p w:rsidR="00057805" w:rsidRDefault="00704000">
      <w:pPr>
        <w:spacing w:before="1"/>
        <w:ind w:left="10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  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City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ol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tech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Uni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ity</w:t>
      </w:r>
    </w:p>
    <w:p w:rsidR="00057805" w:rsidRDefault="00057805">
      <w:pPr>
        <w:spacing w:before="3" w:line="240" w:lineRule="exact"/>
        <w:rPr>
          <w:sz w:val="24"/>
          <w:szCs w:val="24"/>
        </w:rPr>
      </w:pPr>
    </w:p>
    <w:p w:rsidR="00057805" w:rsidRDefault="00704000">
      <w:pPr>
        <w:ind w:left="667" w:right="128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Colts</w:t>
      </w:r>
      <w:r>
        <w:rPr>
          <w:rFonts w:ascii="Calibri" w:eastAsia="Calibri" w:hAnsi="Calibri" w:cs="Calibri"/>
          <w:b/>
          <w:i/>
          <w:spacing w:val="-3"/>
        </w:rPr>
        <w:t xml:space="preserve"> </w:t>
      </w:r>
      <w:r>
        <w:rPr>
          <w:rFonts w:ascii="Calibri" w:eastAsia="Calibri" w:hAnsi="Calibri" w:cs="Calibri"/>
          <w:b/>
          <w:i/>
          <w:spacing w:val="-1"/>
        </w:rPr>
        <w:t>Di</w:t>
      </w:r>
      <w:r>
        <w:rPr>
          <w:rFonts w:ascii="Calibri" w:eastAsia="Calibri" w:hAnsi="Calibri" w:cs="Calibri"/>
          <w:b/>
          <w:i/>
          <w:spacing w:val="2"/>
        </w:rPr>
        <w:t>v</w:t>
      </w:r>
      <w:r>
        <w:rPr>
          <w:rFonts w:ascii="Calibri" w:eastAsia="Calibri" w:hAnsi="Calibri" w:cs="Calibri"/>
          <w:b/>
          <w:i/>
          <w:spacing w:val="-1"/>
        </w:rPr>
        <w:t>i</w:t>
      </w:r>
      <w:r>
        <w:rPr>
          <w:rFonts w:ascii="Calibri" w:eastAsia="Calibri" w:hAnsi="Calibri" w:cs="Calibri"/>
          <w:b/>
          <w:i/>
          <w:spacing w:val="1"/>
        </w:rPr>
        <w:t>s</w:t>
      </w:r>
      <w:r>
        <w:rPr>
          <w:rFonts w:ascii="Calibri" w:eastAsia="Calibri" w:hAnsi="Calibri" w:cs="Calibri"/>
          <w:b/>
          <w:i/>
          <w:spacing w:val="-1"/>
        </w:rPr>
        <w:t>i</w:t>
      </w:r>
      <w:r>
        <w:rPr>
          <w:rFonts w:ascii="Calibri" w:eastAsia="Calibri" w:hAnsi="Calibri" w:cs="Calibri"/>
          <w:b/>
          <w:i/>
        </w:rPr>
        <w:t>on:</w:t>
      </w:r>
      <w:r>
        <w:rPr>
          <w:rFonts w:ascii="Calibri" w:eastAsia="Calibri" w:hAnsi="Calibri" w:cs="Calibri"/>
          <w:b/>
          <w:i/>
          <w:spacing w:val="-5"/>
        </w:rPr>
        <w:t xml:space="preserve"> </w:t>
      </w:r>
      <w:r>
        <w:rPr>
          <w:rFonts w:ascii="Calibri" w:eastAsia="Calibri" w:hAnsi="Calibri" w:cs="Calibri"/>
          <w:i/>
          <w:spacing w:val="1"/>
        </w:rPr>
        <w:t>No</w:t>
      </w:r>
      <w:r>
        <w:rPr>
          <w:rFonts w:ascii="Calibri" w:eastAsia="Calibri" w:hAnsi="Calibri" w:cs="Calibri"/>
          <w:i/>
        </w:rPr>
        <w:t>te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</w:rPr>
        <w:t>y</w:t>
      </w:r>
      <w:r>
        <w:rPr>
          <w:rFonts w:ascii="Calibri" w:eastAsia="Calibri" w:hAnsi="Calibri" w:cs="Calibri"/>
          <w:i/>
          <w:spacing w:val="1"/>
        </w:rPr>
        <w:t>o</w:t>
      </w:r>
      <w:r>
        <w:rPr>
          <w:rFonts w:ascii="Calibri" w:eastAsia="Calibri" w:hAnsi="Calibri" w:cs="Calibri"/>
          <w:i/>
        </w:rPr>
        <w:t>u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  <w:spacing w:val="1"/>
        </w:rPr>
        <w:t>mu</w:t>
      </w:r>
      <w:r>
        <w:rPr>
          <w:rFonts w:ascii="Calibri" w:eastAsia="Calibri" w:hAnsi="Calibri" w:cs="Calibri"/>
          <w:i/>
          <w:spacing w:val="-1"/>
        </w:rPr>
        <w:t>s</w:t>
      </w:r>
      <w:r>
        <w:rPr>
          <w:rFonts w:ascii="Calibri" w:eastAsia="Calibri" w:hAnsi="Calibri" w:cs="Calibri"/>
          <w:i/>
        </w:rPr>
        <w:t>t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  <w:spacing w:val="1"/>
        </w:rPr>
        <w:t>b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  <w:spacing w:val="1"/>
        </w:rPr>
        <w:t>a</w:t>
      </w:r>
      <w:r>
        <w:rPr>
          <w:rFonts w:ascii="Calibri" w:eastAsia="Calibri" w:hAnsi="Calibri" w:cs="Calibri"/>
          <w:i/>
        </w:rPr>
        <w:t>t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</w:rPr>
        <w:t>le</w:t>
      </w:r>
      <w:r>
        <w:rPr>
          <w:rFonts w:ascii="Calibri" w:eastAsia="Calibri" w:hAnsi="Calibri" w:cs="Calibri"/>
          <w:i/>
          <w:spacing w:val="1"/>
        </w:rPr>
        <w:t>a</w:t>
      </w:r>
      <w:r>
        <w:rPr>
          <w:rFonts w:ascii="Calibri" w:eastAsia="Calibri" w:hAnsi="Calibri" w:cs="Calibri"/>
          <w:i/>
          <w:spacing w:val="-1"/>
        </w:rPr>
        <w:t>s</w:t>
      </w:r>
      <w:r>
        <w:rPr>
          <w:rFonts w:ascii="Calibri" w:eastAsia="Calibri" w:hAnsi="Calibri" w:cs="Calibri"/>
          <w:i/>
        </w:rPr>
        <w:t>t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</w:rPr>
        <w:t>17,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</w:rPr>
        <w:t>18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  <w:spacing w:val="1"/>
        </w:rPr>
        <w:t>o</w:t>
      </w:r>
      <w:r>
        <w:rPr>
          <w:rFonts w:ascii="Calibri" w:eastAsia="Calibri" w:hAnsi="Calibri" w:cs="Calibri"/>
          <w:i/>
        </w:rPr>
        <w:t>r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</w:rPr>
        <w:t>19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</w:rPr>
        <w:t>in 20</w:t>
      </w:r>
      <w:r>
        <w:rPr>
          <w:rFonts w:ascii="Calibri" w:eastAsia="Calibri" w:hAnsi="Calibri" w:cs="Calibri"/>
          <w:i/>
          <w:spacing w:val="2"/>
        </w:rPr>
        <w:t>1</w:t>
      </w:r>
      <w:r>
        <w:rPr>
          <w:rFonts w:ascii="Calibri" w:eastAsia="Calibri" w:hAnsi="Calibri" w:cs="Calibri"/>
          <w:i/>
        </w:rPr>
        <w:t>8</w:t>
      </w:r>
      <w:r>
        <w:rPr>
          <w:rFonts w:ascii="Calibri" w:eastAsia="Calibri" w:hAnsi="Calibri" w:cs="Calibri"/>
          <w:i/>
          <w:spacing w:val="-4"/>
        </w:rPr>
        <w:t xml:space="preserve"> </w:t>
      </w:r>
      <w:r>
        <w:rPr>
          <w:rFonts w:ascii="Calibri" w:eastAsia="Calibri" w:hAnsi="Calibri" w:cs="Calibri"/>
          <w:i/>
          <w:spacing w:val="1"/>
        </w:rPr>
        <w:t>t</w:t>
      </w:r>
      <w:r>
        <w:rPr>
          <w:rFonts w:ascii="Calibri" w:eastAsia="Calibri" w:hAnsi="Calibri" w:cs="Calibri"/>
          <w:i/>
        </w:rPr>
        <w:t>o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  <w:spacing w:val="1"/>
        </w:rPr>
        <w:t>q</w:t>
      </w:r>
      <w:r>
        <w:rPr>
          <w:rFonts w:ascii="Calibri" w:eastAsia="Calibri" w:hAnsi="Calibri" w:cs="Calibri"/>
          <w:i/>
          <w:spacing w:val="3"/>
        </w:rPr>
        <w:t>u</w:t>
      </w:r>
      <w:r>
        <w:rPr>
          <w:rFonts w:ascii="Calibri" w:eastAsia="Calibri" w:hAnsi="Calibri" w:cs="Calibri"/>
          <w:i/>
          <w:spacing w:val="1"/>
        </w:rPr>
        <w:t>a</w:t>
      </w:r>
      <w:r>
        <w:rPr>
          <w:rFonts w:ascii="Calibri" w:eastAsia="Calibri" w:hAnsi="Calibri" w:cs="Calibri"/>
          <w:i/>
        </w:rPr>
        <w:t>li</w:t>
      </w:r>
      <w:r>
        <w:rPr>
          <w:rFonts w:ascii="Calibri" w:eastAsia="Calibri" w:hAnsi="Calibri" w:cs="Calibri"/>
          <w:i/>
          <w:spacing w:val="-1"/>
        </w:rPr>
        <w:t>f</w:t>
      </w:r>
      <w:r>
        <w:rPr>
          <w:rFonts w:ascii="Calibri" w:eastAsia="Calibri" w:hAnsi="Calibri" w:cs="Calibri"/>
          <w:i/>
        </w:rPr>
        <w:t>y</w:t>
      </w:r>
      <w:r>
        <w:rPr>
          <w:rFonts w:ascii="Calibri" w:eastAsia="Calibri" w:hAnsi="Calibri" w:cs="Calibri"/>
          <w:i/>
          <w:spacing w:val="-5"/>
        </w:rPr>
        <w:t xml:space="preserve"> </w:t>
      </w:r>
      <w:r>
        <w:rPr>
          <w:rFonts w:ascii="Calibri" w:eastAsia="Calibri" w:hAnsi="Calibri" w:cs="Calibri"/>
          <w:i/>
          <w:spacing w:val="1"/>
        </w:rPr>
        <w:t>t</w:t>
      </w:r>
      <w:r>
        <w:rPr>
          <w:rFonts w:ascii="Calibri" w:eastAsia="Calibri" w:hAnsi="Calibri" w:cs="Calibri"/>
          <w:i/>
        </w:rPr>
        <w:t>o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  <w:spacing w:val="1"/>
        </w:rPr>
        <w:t>p</w:t>
      </w:r>
      <w:r>
        <w:rPr>
          <w:rFonts w:ascii="Calibri" w:eastAsia="Calibri" w:hAnsi="Calibri" w:cs="Calibri"/>
          <w:i/>
        </w:rPr>
        <w:t>lay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</w:rPr>
        <w:t>in t</w:t>
      </w:r>
      <w:r>
        <w:rPr>
          <w:rFonts w:ascii="Calibri" w:eastAsia="Calibri" w:hAnsi="Calibri" w:cs="Calibri"/>
          <w:i/>
          <w:spacing w:val="1"/>
        </w:rPr>
        <w:t>h</w:t>
      </w:r>
      <w:r>
        <w:rPr>
          <w:rFonts w:ascii="Calibri" w:eastAsia="Calibri" w:hAnsi="Calibri" w:cs="Calibri"/>
          <w:i/>
        </w:rPr>
        <w:t>is</w:t>
      </w:r>
      <w:r>
        <w:rPr>
          <w:rFonts w:ascii="Calibri" w:eastAsia="Calibri" w:hAnsi="Calibri" w:cs="Calibri"/>
          <w:i/>
          <w:spacing w:val="-4"/>
        </w:rPr>
        <w:t xml:space="preserve"> </w:t>
      </w:r>
      <w:r>
        <w:rPr>
          <w:rFonts w:ascii="Calibri" w:eastAsia="Calibri" w:hAnsi="Calibri" w:cs="Calibri"/>
          <w:i/>
          <w:spacing w:val="1"/>
        </w:rPr>
        <w:t>d</w:t>
      </w:r>
      <w:r>
        <w:rPr>
          <w:rFonts w:ascii="Calibri" w:eastAsia="Calibri" w:hAnsi="Calibri" w:cs="Calibri"/>
          <w:i/>
        </w:rPr>
        <w:t>ivi</w:t>
      </w:r>
      <w:r>
        <w:rPr>
          <w:rFonts w:ascii="Calibri" w:eastAsia="Calibri" w:hAnsi="Calibri" w:cs="Calibri"/>
          <w:i/>
          <w:spacing w:val="-1"/>
        </w:rPr>
        <w:t>s</w:t>
      </w:r>
      <w:r>
        <w:rPr>
          <w:rFonts w:ascii="Calibri" w:eastAsia="Calibri" w:hAnsi="Calibri" w:cs="Calibri"/>
          <w:i/>
        </w:rPr>
        <w:t>i</w:t>
      </w:r>
      <w:r>
        <w:rPr>
          <w:rFonts w:ascii="Calibri" w:eastAsia="Calibri" w:hAnsi="Calibri" w:cs="Calibri"/>
          <w:i/>
          <w:spacing w:val="1"/>
        </w:rPr>
        <w:t>o</w:t>
      </w:r>
      <w:r>
        <w:rPr>
          <w:rFonts w:ascii="Calibri" w:eastAsia="Calibri" w:hAnsi="Calibri" w:cs="Calibri"/>
          <w:i/>
        </w:rPr>
        <w:t>n</w:t>
      </w:r>
      <w:r>
        <w:rPr>
          <w:rFonts w:ascii="Calibri" w:eastAsia="Calibri" w:hAnsi="Calibri" w:cs="Calibri"/>
          <w:i/>
          <w:spacing w:val="-6"/>
        </w:rPr>
        <w:t xml:space="preserve"> </w:t>
      </w:r>
      <w:r>
        <w:rPr>
          <w:rFonts w:ascii="Calibri" w:eastAsia="Calibri" w:hAnsi="Calibri" w:cs="Calibri"/>
          <w:i/>
        </w:rPr>
        <w:t>(</w:t>
      </w:r>
      <w:proofErr w:type="spellStart"/>
      <w:r>
        <w:rPr>
          <w:rFonts w:ascii="Calibri" w:eastAsia="Calibri" w:hAnsi="Calibri" w:cs="Calibri"/>
          <w:i/>
        </w:rPr>
        <w:t>i.e</w:t>
      </w:r>
      <w:proofErr w:type="spellEnd"/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  <w:spacing w:val="1"/>
        </w:rPr>
        <w:t>bo</w:t>
      </w:r>
      <w:r>
        <w:rPr>
          <w:rFonts w:ascii="Calibri" w:eastAsia="Calibri" w:hAnsi="Calibri" w:cs="Calibri"/>
          <w:i/>
          <w:spacing w:val="-1"/>
        </w:rPr>
        <w:t>r</w:t>
      </w:r>
      <w:r>
        <w:rPr>
          <w:rFonts w:ascii="Calibri" w:eastAsia="Calibri" w:hAnsi="Calibri" w:cs="Calibri"/>
          <w:i/>
        </w:rPr>
        <w:t>n</w:t>
      </w:r>
      <w:r>
        <w:rPr>
          <w:rFonts w:ascii="Calibri" w:eastAsia="Calibri" w:hAnsi="Calibri" w:cs="Calibri"/>
          <w:i/>
          <w:spacing w:val="-4"/>
        </w:rPr>
        <w:t xml:space="preserve"> </w:t>
      </w:r>
      <w:r>
        <w:rPr>
          <w:rFonts w:ascii="Calibri" w:eastAsia="Calibri" w:hAnsi="Calibri" w:cs="Calibri"/>
          <w:i/>
        </w:rPr>
        <w:t>in</w:t>
      </w:r>
      <w:r>
        <w:rPr>
          <w:rFonts w:ascii="Calibri" w:eastAsia="Calibri" w:hAnsi="Calibri" w:cs="Calibri"/>
          <w:i/>
          <w:spacing w:val="4"/>
        </w:rPr>
        <w:t xml:space="preserve"> </w:t>
      </w:r>
      <w:r>
        <w:rPr>
          <w:rFonts w:ascii="Calibri" w:eastAsia="Calibri" w:hAnsi="Calibri" w:cs="Calibri"/>
          <w:i/>
        </w:rPr>
        <w:t>200</w:t>
      </w:r>
      <w:r>
        <w:rPr>
          <w:rFonts w:ascii="Calibri" w:eastAsia="Calibri" w:hAnsi="Calibri" w:cs="Calibri"/>
          <w:i/>
          <w:spacing w:val="-1"/>
        </w:rPr>
        <w:t>1</w:t>
      </w:r>
      <w:r>
        <w:rPr>
          <w:rFonts w:ascii="Calibri" w:eastAsia="Calibri" w:hAnsi="Calibri" w:cs="Calibri"/>
          <w:i/>
        </w:rPr>
        <w:t>,</w:t>
      </w:r>
      <w:r>
        <w:rPr>
          <w:rFonts w:ascii="Calibri" w:eastAsia="Calibri" w:hAnsi="Calibri" w:cs="Calibri"/>
          <w:i/>
          <w:spacing w:val="-5"/>
        </w:rPr>
        <w:t xml:space="preserve"> </w:t>
      </w:r>
      <w:r>
        <w:rPr>
          <w:rFonts w:ascii="Calibri" w:eastAsia="Calibri" w:hAnsi="Calibri" w:cs="Calibri"/>
          <w:i/>
        </w:rPr>
        <w:t>2000,</w:t>
      </w:r>
      <w:r>
        <w:rPr>
          <w:rFonts w:ascii="Calibri" w:eastAsia="Calibri" w:hAnsi="Calibri" w:cs="Calibri"/>
          <w:i/>
          <w:spacing w:val="-4"/>
        </w:rPr>
        <w:t xml:space="preserve"> </w:t>
      </w:r>
      <w:r>
        <w:rPr>
          <w:rFonts w:ascii="Calibri" w:eastAsia="Calibri" w:hAnsi="Calibri" w:cs="Calibri"/>
          <w:i/>
        </w:rPr>
        <w:t>1</w:t>
      </w:r>
      <w:r>
        <w:rPr>
          <w:rFonts w:ascii="Calibri" w:eastAsia="Calibri" w:hAnsi="Calibri" w:cs="Calibri"/>
          <w:i/>
          <w:spacing w:val="2"/>
        </w:rPr>
        <w:t>9</w:t>
      </w:r>
      <w:r>
        <w:rPr>
          <w:rFonts w:ascii="Calibri" w:eastAsia="Calibri" w:hAnsi="Calibri" w:cs="Calibri"/>
          <w:i/>
        </w:rPr>
        <w:t xml:space="preserve">99 </w:t>
      </w:r>
      <w:r>
        <w:rPr>
          <w:rFonts w:ascii="Calibri" w:eastAsia="Calibri" w:hAnsi="Calibri" w:cs="Calibri"/>
          <w:i/>
          <w:spacing w:val="1"/>
        </w:rPr>
        <w:t>on</w:t>
      </w:r>
      <w:r>
        <w:rPr>
          <w:rFonts w:ascii="Calibri" w:eastAsia="Calibri" w:hAnsi="Calibri" w:cs="Calibri"/>
          <w:i/>
        </w:rPr>
        <w:t>ly)</w:t>
      </w:r>
    </w:p>
    <w:p w:rsidR="00057805" w:rsidRDefault="00057805">
      <w:pPr>
        <w:spacing w:before="2" w:line="240" w:lineRule="exact"/>
        <w:rPr>
          <w:sz w:val="24"/>
          <w:szCs w:val="24"/>
        </w:rPr>
      </w:pPr>
    </w:p>
    <w:p w:rsidR="00057805" w:rsidRDefault="00704000">
      <w:pPr>
        <w:ind w:left="10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  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agles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F</w:t>
      </w:r>
      <w:r>
        <w:rPr>
          <w:rFonts w:ascii="Calibri" w:eastAsia="Calibri" w:hAnsi="Calibri" w:cs="Calibri"/>
        </w:rPr>
        <w:t>C</w:t>
      </w:r>
    </w:p>
    <w:p w:rsidR="00057805" w:rsidRDefault="00704000">
      <w:pPr>
        <w:ind w:left="10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  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ark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Je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</w:rPr>
        <w:t>s</w:t>
      </w:r>
    </w:p>
    <w:p w:rsidR="00057805" w:rsidRDefault="00704000">
      <w:pPr>
        <w:ind w:left="1027"/>
        <w:rPr>
          <w:rFonts w:ascii="Calibri" w:eastAsia="Calibri" w:hAnsi="Calibri" w:cs="Calibri"/>
        </w:rPr>
        <w:sectPr w:rsidR="00057805" w:rsidSect="00DC4EED">
          <w:footerReference w:type="default" r:id="rId11"/>
          <w:pgSz w:w="11900" w:h="16860"/>
          <w:pgMar w:top="720" w:right="720" w:bottom="720" w:left="720" w:header="0" w:footer="1078" w:gutter="0"/>
          <w:cols w:space="720"/>
          <w:docGrid w:linePitch="272"/>
        </w:sectPr>
      </w:pPr>
      <w:r>
        <w:rPr>
          <w:rFonts w:ascii="Calibri" w:eastAsia="Calibri" w:hAnsi="Calibri" w:cs="Calibri"/>
        </w:rPr>
        <w:t xml:space="preserve">3.   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</w:rPr>
        <w:t>Sa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ight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1"/>
        </w:rPr>
        <w:t>an</w:t>
      </w:r>
      <w:r>
        <w:rPr>
          <w:rFonts w:ascii="Calibri" w:eastAsia="Calibri" w:hAnsi="Calibri" w:cs="Calibri"/>
        </w:rPr>
        <w:t>k</w:t>
      </w:r>
    </w:p>
    <w:p w:rsidR="00057805" w:rsidRDefault="00057805">
      <w:pPr>
        <w:spacing w:before="4" w:line="160" w:lineRule="exact"/>
        <w:rPr>
          <w:sz w:val="17"/>
          <w:szCs w:val="17"/>
        </w:rPr>
      </w:pPr>
    </w:p>
    <w:p w:rsidR="00057805" w:rsidRDefault="00704000">
      <w:pPr>
        <w:ind w:left="667" w:right="122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pacing w:val="-1"/>
          <w:u w:val="single" w:color="000000"/>
        </w:rPr>
        <w:t>Al</w:t>
      </w:r>
      <w:r>
        <w:rPr>
          <w:rFonts w:ascii="Calibri" w:eastAsia="Calibri" w:hAnsi="Calibri" w:cs="Calibri"/>
          <w:b/>
          <w:u w:val="single" w:color="000000"/>
        </w:rPr>
        <w:t>l</w:t>
      </w:r>
      <w:r>
        <w:rPr>
          <w:rFonts w:ascii="Calibri" w:eastAsia="Calibri" w:hAnsi="Calibri" w:cs="Calibri"/>
          <w:b/>
          <w:spacing w:val="-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u w:val="single" w:color="000000"/>
        </w:rPr>
        <w:t>t</w:t>
      </w:r>
      <w:r>
        <w:rPr>
          <w:rFonts w:ascii="Calibri" w:eastAsia="Calibri" w:hAnsi="Calibri" w:cs="Calibri"/>
          <w:b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u w:val="single" w:color="000000"/>
        </w:rPr>
        <w:t>am</w:t>
      </w:r>
      <w:r>
        <w:rPr>
          <w:rFonts w:ascii="Calibri" w:eastAsia="Calibri" w:hAnsi="Calibri" w:cs="Calibri"/>
          <w:b/>
          <w:u w:val="single" w:color="000000"/>
        </w:rPr>
        <w:t>s</w:t>
      </w:r>
      <w:r>
        <w:rPr>
          <w:rFonts w:ascii="Calibri" w:eastAsia="Calibri" w:hAnsi="Calibri" w:cs="Calibri"/>
          <w:b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u w:val="single" w:color="000000"/>
        </w:rPr>
        <w:t>n</w:t>
      </w:r>
      <w:r>
        <w:rPr>
          <w:rFonts w:ascii="Calibri" w:eastAsia="Calibri" w:hAnsi="Calibri" w:cs="Calibri"/>
          <w:b/>
          <w:u w:val="single" w:color="000000"/>
        </w:rPr>
        <w:t>eed</w:t>
      </w:r>
      <w:r>
        <w:rPr>
          <w:rFonts w:ascii="Calibri" w:eastAsia="Calibri" w:hAnsi="Calibri" w:cs="Calibri"/>
          <w:b/>
          <w:spacing w:val="-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u w:val="single" w:color="000000"/>
        </w:rPr>
        <w:t>t</w:t>
      </w:r>
      <w:r>
        <w:rPr>
          <w:rFonts w:ascii="Calibri" w:eastAsia="Calibri" w:hAnsi="Calibri" w:cs="Calibri"/>
          <w:b/>
          <w:u w:val="single" w:color="000000"/>
        </w:rPr>
        <w:t>o</w:t>
      </w:r>
      <w:r>
        <w:rPr>
          <w:rFonts w:ascii="Calibri" w:eastAsia="Calibri" w:hAnsi="Calibri" w:cs="Calibri"/>
          <w:b/>
          <w:spacing w:val="-1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2"/>
          <w:u w:val="single" w:color="000000"/>
        </w:rPr>
        <w:t>r</w:t>
      </w:r>
      <w:r>
        <w:rPr>
          <w:rFonts w:ascii="Calibri" w:eastAsia="Calibri" w:hAnsi="Calibri" w:cs="Calibri"/>
          <w:b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u w:val="single" w:color="000000"/>
        </w:rPr>
        <w:t>gi</w:t>
      </w:r>
      <w:r>
        <w:rPr>
          <w:rFonts w:ascii="Calibri" w:eastAsia="Calibri" w:hAnsi="Calibri" w:cs="Calibri"/>
          <w:b/>
          <w:u w:val="single" w:color="000000"/>
        </w:rPr>
        <w:t>st</w:t>
      </w:r>
      <w:r>
        <w:rPr>
          <w:rFonts w:ascii="Calibri" w:eastAsia="Calibri" w:hAnsi="Calibri" w:cs="Calibri"/>
          <w:b/>
          <w:spacing w:val="1"/>
          <w:u w:val="single" w:color="000000"/>
        </w:rPr>
        <w:t>e</w:t>
      </w:r>
      <w:r>
        <w:rPr>
          <w:rFonts w:ascii="Calibri" w:eastAsia="Calibri" w:hAnsi="Calibri" w:cs="Calibri"/>
          <w:b/>
          <w:u w:val="single" w:color="000000"/>
        </w:rPr>
        <w:t>r</w:t>
      </w:r>
      <w:r>
        <w:rPr>
          <w:rFonts w:ascii="Calibri" w:eastAsia="Calibri" w:hAnsi="Calibri" w:cs="Calibri"/>
          <w:b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b/>
          <w:u w:val="single" w:color="000000"/>
        </w:rPr>
        <w:t>f</w:t>
      </w:r>
      <w:r>
        <w:rPr>
          <w:rFonts w:ascii="Calibri" w:eastAsia="Calibri" w:hAnsi="Calibri" w:cs="Calibri"/>
          <w:b/>
          <w:spacing w:val="1"/>
          <w:u w:val="single" w:color="000000"/>
        </w:rPr>
        <w:t>o</w:t>
      </w:r>
      <w:r>
        <w:rPr>
          <w:rFonts w:ascii="Calibri" w:eastAsia="Calibri" w:hAnsi="Calibri" w:cs="Calibri"/>
          <w:b/>
          <w:u w:val="single" w:color="000000"/>
        </w:rPr>
        <w:t>r</w:t>
      </w:r>
      <w:r>
        <w:rPr>
          <w:rFonts w:ascii="Calibri" w:eastAsia="Calibri" w:hAnsi="Calibri" w:cs="Calibri"/>
          <w:b/>
          <w:spacing w:val="-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u w:val="single" w:color="000000"/>
        </w:rPr>
        <w:t>th</w:t>
      </w:r>
      <w:r>
        <w:rPr>
          <w:rFonts w:ascii="Calibri" w:eastAsia="Calibri" w:hAnsi="Calibri" w:cs="Calibri"/>
          <w:b/>
          <w:u w:val="single" w:color="000000"/>
        </w:rPr>
        <w:t>e</w:t>
      </w:r>
      <w:r>
        <w:rPr>
          <w:rFonts w:ascii="Calibri" w:eastAsia="Calibri" w:hAnsi="Calibri" w:cs="Calibri"/>
          <w:b/>
          <w:spacing w:val="-3"/>
          <w:u w:val="single" w:color="000000"/>
        </w:rPr>
        <w:t xml:space="preserve"> </w:t>
      </w:r>
      <w:r>
        <w:rPr>
          <w:rFonts w:ascii="Calibri" w:eastAsia="Calibri" w:hAnsi="Calibri" w:cs="Calibri"/>
          <w:b/>
          <w:u w:val="single" w:color="000000"/>
        </w:rPr>
        <w:t xml:space="preserve">2018 </w:t>
      </w:r>
      <w:r>
        <w:rPr>
          <w:rFonts w:ascii="Calibri" w:eastAsia="Calibri" w:hAnsi="Calibri" w:cs="Calibri"/>
          <w:b/>
          <w:spacing w:val="-1"/>
          <w:u w:val="single" w:color="000000"/>
        </w:rPr>
        <w:t>S</w:t>
      </w:r>
      <w:r>
        <w:rPr>
          <w:rFonts w:ascii="Calibri" w:eastAsia="Calibri" w:hAnsi="Calibri" w:cs="Calibri"/>
          <w:b/>
          <w:u w:val="single" w:color="000000"/>
        </w:rPr>
        <w:t>PI</w:t>
      </w:r>
      <w:r>
        <w:rPr>
          <w:rFonts w:ascii="Calibri" w:eastAsia="Calibri" w:hAnsi="Calibri" w:cs="Calibri"/>
          <w:b/>
          <w:spacing w:val="-4"/>
          <w:u w:val="single" w:color="000000"/>
        </w:rPr>
        <w:t xml:space="preserve"> </w:t>
      </w:r>
      <w:r>
        <w:rPr>
          <w:rFonts w:ascii="Calibri" w:eastAsia="Calibri" w:hAnsi="Calibri" w:cs="Calibri"/>
          <w:b/>
          <w:u w:val="single" w:color="000000"/>
        </w:rPr>
        <w:t>1</w:t>
      </w:r>
      <w:r>
        <w:rPr>
          <w:rFonts w:ascii="Calibri" w:eastAsia="Calibri" w:hAnsi="Calibri" w:cs="Calibri"/>
          <w:b/>
          <w:spacing w:val="2"/>
          <w:u w:val="single" w:color="000000"/>
        </w:rPr>
        <w:t>5</w:t>
      </w:r>
      <w:r>
        <w:rPr>
          <w:rFonts w:ascii="Calibri" w:eastAsia="Calibri" w:hAnsi="Calibri" w:cs="Calibri"/>
          <w:b/>
          <w:u w:val="single" w:color="000000"/>
        </w:rPr>
        <w:t>s</w:t>
      </w:r>
      <w:r>
        <w:rPr>
          <w:rFonts w:ascii="Calibri" w:eastAsia="Calibri" w:hAnsi="Calibri" w:cs="Calibri"/>
          <w:b/>
          <w:spacing w:val="-3"/>
          <w:u w:val="single" w:color="000000"/>
        </w:rPr>
        <w:t xml:space="preserve"> </w:t>
      </w:r>
      <w:r>
        <w:rPr>
          <w:rFonts w:ascii="Calibri" w:eastAsia="Calibri" w:hAnsi="Calibri" w:cs="Calibri"/>
          <w:b/>
          <w:u w:val="single" w:color="000000"/>
        </w:rPr>
        <w:t>Lea</w:t>
      </w:r>
      <w:r>
        <w:rPr>
          <w:rFonts w:ascii="Calibri" w:eastAsia="Calibri" w:hAnsi="Calibri" w:cs="Calibri"/>
          <w:b/>
          <w:spacing w:val="-1"/>
          <w:u w:val="single" w:color="000000"/>
        </w:rPr>
        <w:t>g</w:t>
      </w:r>
      <w:r>
        <w:rPr>
          <w:rFonts w:ascii="Calibri" w:eastAsia="Calibri" w:hAnsi="Calibri" w:cs="Calibri"/>
          <w:b/>
          <w:spacing w:val="1"/>
          <w:u w:val="single" w:color="000000"/>
        </w:rPr>
        <w:t>u</w:t>
      </w:r>
      <w:r>
        <w:rPr>
          <w:rFonts w:ascii="Calibri" w:eastAsia="Calibri" w:hAnsi="Calibri" w:cs="Calibri"/>
          <w:b/>
          <w:u w:val="single" w:color="000000"/>
        </w:rPr>
        <w:t>e</w:t>
      </w:r>
      <w:r>
        <w:rPr>
          <w:rFonts w:ascii="Calibri" w:eastAsia="Calibri" w:hAnsi="Calibri" w:cs="Calibri"/>
          <w:b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u w:val="single" w:color="000000"/>
        </w:rPr>
        <w:t>b</w:t>
      </w:r>
      <w:r>
        <w:rPr>
          <w:rFonts w:ascii="Calibri" w:eastAsia="Calibri" w:hAnsi="Calibri" w:cs="Calibri"/>
          <w:b/>
          <w:u w:val="single" w:color="000000"/>
        </w:rPr>
        <w:t>y</w:t>
      </w:r>
      <w:r>
        <w:rPr>
          <w:rFonts w:ascii="Calibri" w:eastAsia="Calibri" w:hAnsi="Calibri" w:cs="Calibri"/>
          <w:b/>
          <w:spacing w:val="-3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3"/>
          <w:u w:val="single" w:color="000000"/>
        </w:rPr>
        <w:t>F</w:t>
      </w:r>
      <w:r>
        <w:rPr>
          <w:rFonts w:ascii="Calibri" w:eastAsia="Calibri" w:hAnsi="Calibri" w:cs="Calibri"/>
          <w:b/>
          <w:spacing w:val="1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u w:val="single" w:color="000000"/>
        </w:rPr>
        <w:t>i</w:t>
      </w:r>
      <w:r>
        <w:rPr>
          <w:rFonts w:ascii="Calibri" w:eastAsia="Calibri" w:hAnsi="Calibri" w:cs="Calibri"/>
          <w:b/>
          <w:spacing w:val="1"/>
          <w:u w:val="single" w:color="000000"/>
        </w:rPr>
        <w:t>d</w:t>
      </w:r>
      <w:r>
        <w:rPr>
          <w:rFonts w:ascii="Calibri" w:eastAsia="Calibri" w:hAnsi="Calibri" w:cs="Calibri"/>
          <w:b/>
          <w:u w:val="single" w:color="000000"/>
        </w:rPr>
        <w:t>ay</w:t>
      </w:r>
      <w:r>
        <w:rPr>
          <w:rFonts w:ascii="Calibri" w:eastAsia="Calibri" w:hAnsi="Calibri" w:cs="Calibri"/>
          <w:b/>
          <w:spacing w:val="-7"/>
          <w:u w:val="single" w:color="000000"/>
        </w:rPr>
        <w:t xml:space="preserve"> </w:t>
      </w:r>
      <w:r>
        <w:rPr>
          <w:rFonts w:ascii="Calibri" w:eastAsia="Calibri" w:hAnsi="Calibri" w:cs="Calibri"/>
          <w:b/>
          <w:u w:val="single" w:color="000000"/>
        </w:rPr>
        <w:t>2</w:t>
      </w:r>
      <w:r>
        <w:rPr>
          <w:rFonts w:ascii="Calibri" w:eastAsia="Calibri" w:hAnsi="Calibri" w:cs="Calibri"/>
          <w:b/>
          <w:spacing w:val="2"/>
          <w:u w:val="single" w:color="000000"/>
        </w:rPr>
        <w:t>0</w:t>
      </w:r>
      <w:proofErr w:type="spellStart"/>
      <w:r>
        <w:rPr>
          <w:rFonts w:ascii="Calibri" w:eastAsia="Calibri" w:hAnsi="Calibri" w:cs="Calibri"/>
          <w:b/>
          <w:spacing w:val="1"/>
          <w:position w:val="10"/>
          <w:sz w:val="13"/>
          <w:szCs w:val="13"/>
          <w:u w:val="single" w:color="000000"/>
        </w:rPr>
        <w:t>th</w:t>
      </w:r>
      <w:proofErr w:type="spellEnd"/>
      <w:r>
        <w:rPr>
          <w:rFonts w:ascii="Calibri" w:eastAsia="Calibri" w:hAnsi="Calibri" w:cs="Calibri"/>
          <w:b/>
          <w:spacing w:val="12"/>
          <w:position w:val="10"/>
          <w:sz w:val="13"/>
          <w:szCs w:val="13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u w:val="single" w:color="000000"/>
        </w:rPr>
        <w:t>J</w:t>
      </w:r>
      <w:r>
        <w:rPr>
          <w:rFonts w:ascii="Calibri" w:eastAsia="Calibri" w:hAnsi="Calibri" w:cs="Calibri"/>
          <w:b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u w:val="single" w:color="000000"/>
        </w:rPr>
        <w:t>nu</w:t>
      </w:r>
      <w:r>
        <w:rPr>
          <w:rFonts w:ascii="Calibri" w:eastAsia="Calibri" w:hAnsi="Calibri" w:cs="Calibri"/>
          <w:b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u w:val="single" w:color="000000"/>
        </w:rPr>
        <w:t>r</w:t>
      </w:r>
      <w:r>
        <w:rPr>
          <w:rFonts w:ascii="Calibri" w:eastAsia="Calibri" w:hAnsi="Calibri" w:cs="Calibri"/>
          <w:b/>
          <w:u w:val="single" w:color="000000"/>
        </w:rPr>
        <w:t>y</w:t>
      </w:r>
      <w:r>
        <w:rPr>
          <w:rFonts w:ascii="Calibri" w:eastAsia="Calibri" w:hAnsi="Calibri" w:cs="Calibri"/>
          <w:b/>
          <w:spacing w:val="-8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u w:val="single" w:color="000000"/>
        </w:rPr>
        <w:t>b</w:t>
      </w:r>
      <w:r>
        <w:rPr>
          <w:rFonts w:ascii="Calibri" w:eastAsia="Calibri" w:hAnsi="Calibri" w:cs="Calibri"/>
          <w:b/>
          <w:u w:val="single" w:color="000000"/>
        </w:rPr>
        <w:t>y</w:t>
      </w:r>
      <w:r>
        <w:rPr>
          <w:rFonts w:ascii="Calibri" w:eastAsia="Calibri" w:hAnsi="Calibri" w:cs="Calibri"/>
          <w:b/>
          <w:spacing w:val="-3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u w:val="single" w:color="000000"/>
        </w:rPr>
        <w:t>em</w:t>
      </w:r>
      <w:r>
        <w:rPr>
          <w:rFonts w:ascii="Calibri" w:eastAsia="Calibri" w:hAnsi="Calibri" w:cs="Calibri"/>
          <w:b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u w:val="single" w:color="000000"/>
        </w:rPr>
        <w:t>li</w:t>
      </w:r>
      <w:r>
        <w:rPr>
          <w:rFonts w:ascii="Calibri" w:eastAsia="Calibri" w:hAnsi="Calibri" w:cs="Calibri"/>
          <w:b/>
          <w:spacing w:val="3"/>
          <w:u w:val="single" w:color="000000"/>
        </w:rPr>
        <w:t>n</w:t>
      </w:r>
      <w:r>
        <w:rPr>
          <w:rFonts w:ascii="Calibri" w:eastAsia="Calibri" w:hAnsi="Calibri" w:cs="Calibri"/>
          <w:b/>
          <w:u w:val="single" w:color="000000"/>
        </w:rPr>
        <w:t>g</w:t>
      </w:r>
      <w:r>
        <w:rPr>
          <w:rFonts w:ascii="Calibri" w:eastAsia="Calibri" w:hAnsi="Calibri" w:cs="Calibri"/>
          <w:b/>
          <w:spacing w:val="-9"/>
          <w:u w:val="single" w:color="000000"/>
        </w:rPr>
        <w:t xml:space="preserve"> </w:t>
      </w:r>
      <w:r>
        <w:rPr>
          <w:rFonts w:ascii="Calibri" w:eastAsia="Calibri" w:hAnsi="Calibri" w:cs="Calibri"/>
          <w:b/>
          <w:u w:val="single" w:color="000000"/>
        </w:rPr>
        <w:t>Jovan</w:t>
      </w:r>
      <w:r>
        <w:rPr>
          <w:rFonts w:ascii="Calibri" w:eastAsia="Calibri" w:hAnsi="Calibri" w:cs="Calibri"/>
          <w:b/>
          <w:spacing w:val="-4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u w:val="single" w:color="000000"/>
        </w:rPr>
        <w:t>M</w:t>
      </w:r>
      <w:r>
        <w:rPr>
          <w:rFonts w:ascii="Calibri" w:eastAsia="Calibri" w:hAnsi="Calibri" w:cs="Calibri"/>
          <w:b/>
          <w:u w:val="single" w:color="000000"/>
        </w:rPr>
        <w:t>as</w:t>
      </w:r>
      <w:r>
        <w:rPr>
          <w:rFonts w:ascii="Calibri" w:eastAsia="Calibri" w:hAnsi="Calibri" w:cs="Calibri"/>
          <w:b/>
          <w:spacing w:val="2"/>
          <w:u w:val="single" w:color="000000"/>
        </w:rPr>
        <w:t>a</w:t>
      </w:r>
      <w:r>
        <w:rPr>
          <w:rFonts w:ascii="Calibri" w:eastAsia="Calibri" w:hAnsi="Calibri" w:cs="Calibri"/>
          <w:b/>
          <w:spacing w:val="-1"/>
          <w:u w:val="single" w:color="000000"/>
        </w:rPr>
        <w:t>l</w:t>
      </w:r>
      <w:r>
        <w:rPr>
          <w:rFonts w:ascii="Calibri" w:eastAsia="Calibri" w:hAnsi="Calibri" w:cs="Calibri"/>
          <w:b/>
          <w:spacing w:val="1"/>
          <w:u w:val="single" w:color="000000"/>
        </w:rPr>
        <w:t>un</w:t>
      </w:r>
      <w:r>
        <w:rPr>
          <w:rFonts w:ascii="Calibri" w:eastAsia="Calibri" w:hAnsi="Calibri" w:cs="Calibri"/>
          <w:b/>
          <w:spacing w:val="-1"/>
          <w:u w:val="single" w:color="000000"/>
        </w:rPr>
        <w:t>g</w:t>
      </w:r>
      <w:r>
        <w:rPr>
          <w:rFonts w:ascii="Calibri" w:eastAsia="Calibri" w:hAnsi="Calibri" w:cs="Calibri"/>
          <w:b/>
          <w:u w:val="single" w:color="000000"/>
        </w:rPr>
        <w:t>a</w:t>
      </w:r>
      <w:proofErr w:type="spellEnd"/>
      <w:r>
        <w:rPr>
          <w:rFonts w:ascii="Calibri" w:eastAsia="Calibri" w:hAnsi="Calibri" w:cs="Calibri"/>
          <w:b/>
          <w:spacing w:val="-10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u w:val="single" w:color="000000"/>
        </w:rPr>
        <w:t>o</w:t>
      </w:r>
      <w:r>
        <w:rPr>
          <w:rFonts w:ascii="Calibri" w:eastAsia="Calibri" w:hAnsi="Calibri" w:cs="Calibri"/>
          <w:b/>
          <w:u w:val="single" w:color="000000"/>
        </w:rPr>
        <w:t>n</w:t>
      </w:r>
      <w:r>
        <w:rPr>
          <w:rFonts w:ascii="Calibri" w:eastAsia="Calibri" w:hAnsi="Calibri" w:cs="Calibri"/>
          <w:b/>
          <w:spacing w:val="-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u w:val="single" w:color="000000"/>
        </w:rPr>
        <w:t>th</w:t>
      </w:r>
      <w:r>
        <w:rPr>
          <w:rFonts w:ascii="Calibri" w:eastAsia="Calibri" w:hAnsi="Calibri" w:cs="Calibri"/>
          <w:b/>
          <w:u w:val="single" w:color="000000"/>
        </w:rPr>
        <w:t>e</w:t>
      </w:r>
      <w:r>
        <w:rPr>
          <w:rFonts w:ascii="Calibri" w:eastAsia="Calibri" w:hAnsi="Calibri" w:cs="Calibri"/>
          <w:b/>
          <w:spacing w:val="-3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u w:val="single" w:color="000000"/>
        </w:rPr>
        <w:t>d</w:t>
      </w:r>
      <w:r>
        <w:rPr>
          <w:rFonts w:ascii="Calibri" w:eastAsia="Calibri" w:hAnsi="Calibri" w:cs="Calibri"/>
          <w:b/>
          <w:spacing w:val="-2"/>
          <w:u w:val="single" w:color="000000"/>
        </w:rPr>
        <w:t>e</w:t>
      </w:r>
      <w:r>
        <w:rPr>
          <w:rFonts w:ascii="Calibri" w:eastAsia="Calibri" w:hAnsi="Calibri" w:cs="Calibri"/>
          <w:b/>
          <w:u w:val="single" w:color="000000"/>
        </w:rPr>
        <w:t>tai</w:t>
      </w:r>
      <w:r>
        <w:rPr>
          <w:rFonts w:ascii="Calibri" w:eastAsia="Calibri" w:hAnsi="Calibri" w:cs="Calibri"/>
          <w:b/>
          <w:spacing w:val="-1"/>
          <w:u w:val="single" w:color="000000"/>
        </w:rPr>
        <w:t>l</w:t>
      </w:r>
      <w:r>
        <w:rPr>
          <w:rFonts w:ascii="Calibri" w:eastAsia="Calibri" w:hAnsi="Calibri" w:cs="Calibri"/>
          <w:b/>
          <w:u w:val="single" w:color="000000"/>
        </w:rPr>
        <w:t>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spacing w:val="1"/>
          <w:u w:val="single" w:color="000000"/>
        </w:rPr>
        <w:t>b</w:t>
      </w:r>
      <w:r>
        <w:rPr>
          <w:rFonts w:ascii="Calibri" w:eastAsia="Calibri" w:hAnsi="Calibri" w:cs="Calibri"/>
          <w:b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u w:val="single" w:color="000000"/>
        </w:rPr>
        <w:t>l</w:t>
      </w:r>
      <w:r>
        <w:rPr>
          <w:rFonts w:ascii="Calibri" w:eastAsia="Calibri" w:hAnsi="Calibri" w:cs="Calibri"/>
          <w:b/>
          <w:spacing w:val="1"/>
          <w:u w:val="single" w:color="000000"/>
        </w:rPr>
        <w:t>o</w:t>
      </w:r>
      <w:r>
        <w:rPr>
          <w:rFonts w:ascii="Calibri" w:eastAsia="Calibri" w:hAnsi="Calibri" w:cs="Calibri"/>
          <w:b/>
          <w:u w:val="single" w:color="000000"/>
        </w:rPr>
        <w:t>w</w:t>
      </w:r>
    </w:p>
    <w:p w:rsidR="00057805" w:rsidRDefault="00057805">
      <w:pPr>
        <w:spacing w:before="4" w:line="220" w:lineRule="exact"/>
        <w:rPr>
          <w:sz w:val="22"/>
          <w:szCs w:val="22"/>
        </w:rPr>
      </w:pPr>
    </w:p>
    <w:p w:rsidR="00057805" w:rsidRDefault="00704000">
      <w:pPr>
        <w:spacing w:before="19"/>
        <w:ind w:left="6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ote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4"/>
        </w:rPr>
        <w:t>b</w:t>
      </w:r>
      <w:r>
        <w:rPr>
          <w:rFonts w:ascii="Calibri" w:eastAsia="Calibri" w:hAnsi="Calibri" w:cs="Calibri"/>
          <w:spacing w:val="-1"/>
        </w:rPr>
        <w:t>ee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3"/>
        </w:rPr>
        <w:t>h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du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foll</w:t>
      </w:r>
      <w:r>
        <w:rPr>
          <w:rFonts w:ascii="Calibri" w:eastAsia="Calibri" w:hAnsi="Calibri" w:cs="Calibri"/>
          <w:spacing w:val="5"/>
        </w:rPr>
        <w:t>o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du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follo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ts:</w:t>
      </w:r>
    </w:p>
    <w:p w:rsidR="00057805" w:rsidRDefault="00057805">
      <w:pPr>
        <w:spacing w:before="12" w:line="200" w:lineRule="exact"/>
      </w:pPr>
    </w:p>
    <w:p w:rsidR="00057805" w:rsidRDefault="00704000">
      <w:pPr>
        <w:spacing w:line="260" w:lineRule="exact"/>
        <w:ind w:left="1027"/>
        <w:rPr>
          <w:rFonts w:ascii="Calibri" w:eastAsia="Calibri" w:hAnsi="Calibri" w:cs="Calibri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Calibri" w:eastAsia="Calibri" w:hAnsi="Calibri" w:cs="Calibri"/>
        </w:rPr>
        <w:t>24</w:t>
      </w:r>
      <w:proofErr w:type="spellStart"/>
      <w:r>
        <w:rPr>
          <w:rFonts w:ascii="Calibri" w:eastAsia="Calibri" w:hAnsi="Calibri" w:cs="Calibri"/>
          <w:position w:val="10"/>
          <w:sz w:val="13"/>
          <w:szCs w:val="13"/>
        </w:rPr>
        <w:t>th</w:t>
      </w:r>
      <w:proofErr w:type="spellEnd"/>
      <w:r>
        <w:rPr>
          <w:rFonts w:ascii="Calibri" w:eastAsia="Calibri" w:hAnsi="Calibri" w:cs="Calibri"/>
          <w:spacing w:val="-2"/>
          <w:position w:val="10"/>
          <w:sz w:val="13"/>
          <w:szCs w:val="13"/>
        </w:rPr>
        <w:t xml:space="preserve"> </w:t>
      </w:r>
      <w:r>
        <w:rPr>
          <w:rFonts w:ascii="Calibri" w:eastAsia="Calibri" w:hAnsi="Calibri" w:cs="Calibri"/>
        </w:rPr>
        <w:t>March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-</w:t>
      </w:r>
      <w:r>
        <w:rPr>
          <w:rFonts w:ascii="Calibri" w:eastAsia="Calibri" w:hAnsi="Calibri" w:cs="Calibri"/>
        </w:rPr>
        <w:t>Ma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ila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2"/>
        </w:rPr>
        <w:t>0</w:t>
      </w:r>
      <w:r>
        <w:rPr>
          <w:rFonts w:ascii="Calibri" w:eastAsia="Calibri" w:hAnsi="Calibri" w:cs="Calibri"/>
        </w:rPr>
        <w:t>s</w:t>
      </w:r>
    </w:p>
    <w:p w:rsidR="00057805" w:rsidRDefault="00704000">
      <w:pPr>
        <w:spacing w:line="240" w:lineRule="exact"/>
        <w:ind w:left="1027"/>
        <w:rPr>
          <w:rFonts w:ascii="Calibri" w:eastAsia="Calibri" w:hAnsi="Calibri" w:cs="Calibri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Calibri" w:eastAsia="Calibri" w:hAnsi="Calibri" w:cs="Calibri"/>
        </w:rPr>
        <w:t>31</w:t>
      </w:r>
      <w:proofErr w:type="spellStart"/>
      <w:r>
        <w:rPr>
          <w:rFonts w:ascii="Calibri" w:eastAsia="Calibri" w:hAnsi="Calibri" w:cs="Calibri"/>
          <w:position w:val="10"/>
          <w:sz w:val="13"/>
          <w:szCs w:val="13"/>
        </w:rPr>
        <w:t>st</w:t>
      </w:r>
      <w:proofErr w:type="spellEnd"/>
      <w:r>
        <w:rPr>
          <w:rFonts w:ascii="Calibri" w:eastAsia="Calibri" w:hAnsi="Calibri" w:cs="Calibri"/>
          <w:spacing w:val="13"/>
          <w:position w:val="10"/>
          <w:sz w:val="13"/>
          <w:szCs w:val="13"/>
        </w:rPr>
        <w:t xml:space="preserve"> </w:t>
      </w:r>
      <w:r>
        <w:rPr>
          <w:rFonts w:ascii="Calibri" w:eastAsia="Calibri" w:hAnsi="Calibri" w:cs="Calibri"/>
        </w:rPr>
        <w:t>March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oly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We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k</w:t>
      </w:r>
    </w:p>
    <w:p w:rsidR="00057805" w:rsidRDefault="00057805">
      <w:pPr>
        <w:spacing w:before="16" w:line="240" w:lineRule="exact"/>
        <w:rPr>
          <w:sz w:val="24"/>
          <w:szCs w:val="24"/>
        </w:rPr>
      </w:pPr>
    </w:p>
    <w:p w:rsidR="00057805" w:rsidRDefault="00704000">
      <w:pPr>
        <w:spacing w:line="223" w:lineRule="auto"/>
        <w:ind w:left="667" w:right="117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  <w:spacing w:val="-1"/>
        </w:rPr>
        <w:t>ee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s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du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So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lai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un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es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fixt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an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ook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1"/>
        </w:rPr>
        <w:t xml:space="preserve"> m</w:t>
      </w:r>
      <w:r>
        <w:rPr>
          <w:rFonts w:ascii="Calibri" w:eastAsia="Calibri" w:hAnsi="Calibri" w:cs="Calibri"/>
          <w:spacing w:val="1"/>
        </w:rPr>
        <w:t>ed</w:t>
      </w:r>
      <w:r>
        <w:rPr>
          <w:rFonts w:ascii="Calibri" w:eastAsia="Calibri" w:hAnsi="Calibri" w:cs="Calibri"/>
        </w:rPr>
        <w:t>ical 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qu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ub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wo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am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xt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1"/>
        </w:rPr>
        <w:t>ou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RFU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kn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Feb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4"/>
        </w:rPr>
        <w:t>1</w:t>
      </w:r>
      <w:proofErr w:type="spellStart"/>
      <w:r>
        <w:rPr>
          <w:rFonts w:ascii="Calibri" w:eastAsia="Calibri" w:hAnsi="Calibri" w:cs="Calibri"/>
          <w:position w:val="10"/>
          <w:sz w:val="13"/>
          <w:szCs w:val="13"/>
        </w:rPr>
        <w:t>st</w:t>
      </w:r>
      <w:proofErr w:type="spellEnd"/>
      <w:r>
        <w:rPr>
          <w:rFonts w:ascii="Calibri" w:eastAsia="Calibri" w:hAnsi="Calibri" w:cs="Calibri"/>
          <w:spacing w:val="14"/>
          <w:position w:val="10"/>
          <w:sz w:val="13"/>
          <w:szCs w:val="13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1"/>
        </w:rPr>
        <w:t>du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ason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let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RFU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kn</w:t>
      </w:r>
      <w:r>
        <w:rPr>
          <w:rFonts w:ascii="Calibri" w:eastAsia="Calibri" w:hAnsi="Calibri" w:cs="Calibri"/>
        </w:rPr>
        <w:t>ow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ks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rior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.</w:t>
      </w:r>
    </w:p>
    <w:p w:rsidR="00057805" w:rsidRDefault="00057805">
      <w:pPr>
        <w:spacing w:before="9" w:line="240" w:lineRule="exact"/>
        <w:rPr>
          <w:sz w:val="24"/>
          <w:szCs w:val="24"/>
        </w:rPr>
      </w:pPr>
    </w:p>
    <w:p w:rsidR="00057805" w:rsidRDefault="00704000">
      <w:pPr>
        <w:ind w:left="6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PRFU</w:t>
      </w:r>
      <w:r>
        <w:rPr>
          <w:rFonts w:ascii="Calibri" w:eastAsia="Calibri" w:hAnsi="Calibri" w:cs="Calibri"/>
          <w:b/>
          <w:i/>
          <w:spacing w:val="-4"/>
        </w:rPr>
        <w:t xml:space="preserve"> </w:t>
      </w:r>
      <w:r>
        <w:rPr>
          <w:rFonts w:ascii="Calibri" w:eastAsia="Calibri" w:hAnsi="Calibri" w:cs="Calibri"/>
          <w:b/>
          <w:i/>
          <w:spacing w:val="-1"/>
        </w:rPr>
        <w:t>J</w:t>
      </w:r>
      <w:r>
        <w:rPr>
          <w:rFonts w:ascii="Calibri" w:eastAsia="Calibri" w:hAnsi="Calibri" w:cs="Calibri"/>
          <w:b/>
          <w:i/>
        </w:rPr>
        <w:t>u</w:t>
      </w:r>
      <w:r>
        <w:rPr>
          <w:rFonts w:ascii="Calibri" w:eastAsia="Calibri" w:hAnsi="Calibri" w:cs="Calibri"/>
          <w:b/>
          <w:i/>
          <w:spacing w:val="3"/>
        </w:rPr>
        <w:t>d</w:t>
      </w:r>
      <w:r>
        <w:rPr>
          <w:rFonts w:ascii="Calibri" w:eastAsia="Calibri" w:hAnsi="Calibri" w:cs="Calibri"/>
          <w:b/>
          <w:i/>
          <w:spacing w:val="-1"/>
        </w:rPr>
        <w:t>i</w:t>
      </w:r>
      <w:r>
        <w:rPr>
          <w:rFonts w:ascii="Calibri" w:eastAsia="Calibri" w:hAnsi="Calibri" w:cs="Calibri"/>
          <w:b/>
          <w:i/>
          <w:spacing w:val="2"/>
        </w:rPr>
        <w:t>c</w:t>
      </w:r>
      <w:r>
        <w:rPr>
          <w:rFonts w:ascii="Calibri" w:eastAsia="Calibri" w:hAnsi="Calibri" w:cs="Calibri"/>
          <w:b/>
          <w:i/>
          <w:spacing w:val="-1"/>
        </w:rPr>
        <w:t>i</w:t>
      </w:r>
      <w:r>
        <w:rPr>
          <w:rFonts w:ascii="Calibri" w:eastAsia="Calibri" w:hAnsi="Calibri" w:cs="Calibri"/>
          <w:b/>
          <w:i/>
        </w:rPr>
        <w:t>al</w:t>
      </w:r>
      <w:r>
        <w:rPr>
          <w:rFonts w:ascii="Calibri" w:eastAsia="Calibri" w:hAnsi="Calibri" w:cs="Calibri"/>
          <w:b/>
          <w:i/>
          <w:spacing w:val="-6"/>
        </w:rPr>
        <w:t xml:space="preserve"> </w:t>
      </w:r>
      <w:r>
        <w:rPr>
          <w:rFonts w:ascii="Calibri" w:eastAsia="Calibri" w:hAnsi="Calibri" w:cs="Calibri"/>
          <w:b/>
          <w:i/>
          <w:spacing w:val="2"/>
        </w:rPr>
        <w:t>P</w:t>
      </w:r>
      <w:r>
        <w:rPr>
          <w:rFonts w:ascii="Calibri" w:eastAsia="Calibri" w:hAnsi="Calibri" w:cs="Calibri"/>
          <w:b/>
          <w:i/>
        </w:rPr>
        <w:t>roce</w:t>
      </w:r>
      <w:r>
        <w:rPr>
          <w:rFonts w:ascii="Calibri" w:eastAsia="Calibri" w:hAnsi="Calibri" w:cs="Calibri"/>
          <w:b/>
          <w:i/>
          <w:spacing w:val="1"/>
        </w:rPr>
        <w:t>ss</w:t>
      </w:r>
      <w:r>
        <w:rPr>
          <w:rFonts w:ascii="Calibri" w:eastAsia="Calibri" w:hAnsi="Calibri" w:cs="Calibri"/>
          <w:b/>
          <w:i/>
        </w:rPr>
        <w:t>e</w:t>
      </w:r>
      <w:r>
        <w:rPr>
          <w:rFonts w:ascii="Calibri" w:eastAsia="Calibri" w:hAnsi="Calibri" w:cs="Calibri"/>
          <w:b/>
          <w:i/>
          <w:spacing w:val="1"/>
        </w:rPr>
        <w:t>s</w:t>
      </w:r>
      <w:r>
        <w:rPr>
          <w:rFonts w:ascii="Calibri" w:eastAsia="Calibri" w:hAnsi="Calibri" w:cs="Calibri"/>
          <w:b/>
          <w:i/>
        </w:rPr>
        <w:t>:</w:t>
      </w:r>
    </w:p>
    <w:p w:rsidR="00057805" w:rsidRDefault="00057805">
      <w:pPr>
        <w:spacing w:before="4" w:line="240" w:lineRule="exact"/>
        <w:rPr>
          <w:sz w:val="24"/>
          <w:szCs w:val="24"/>
        </w:rPr>
      </w:pPr>
    </w:p>
    <w:p w:rsidR="00057805" w:rsidRDefault="00704000">
      <w:pPr>
        <w:ind w:left="6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spacing w:val="-1"/>
        </w:rPr>
        <w:t>J</w:t>
      </w:r>
      <w:r>
        <w:rPr>
          <w:rFonts w:ascii="Calibri" w:eastAsia="Calibri" w:hAnsi="Calibri" w:cs="Calibri"/>
          <w:b/>
          <w:i/>
        </w:rPr>
        <w:t>udi</w:t>
      </w:r>
      <w:r>
        <w:rPr>
          <w:rFonts w:ascii="Calibri" w:eastAsia="Calibri" w:hAnsi="Calibri" w:cs="Calibri"/>
          <w:b/>
          <w:i/>
          <w:spacing w:val="1"/>
        </w:rPr>
        <w:t>c</w:t>
      </w:r>
      <w:r>
        <w:rPr>
          <w:rFonts w:ascii="Calibri" w:eastAsia="Calibri" w:hAnsi="Calibri" w:cs="Calibri"/>
          <w:b/>
          <w:i/>
          <w:spacing w:val="-1"/>
        </w:rPr>
        <w:t>i</w:t>
      </w:r>
      <w:r>
        <w:rPr>
          <w:rFonts w:ascii="Calibri" w:eastAsia="Calibri" w:hAnsi="Calibri" w:cs="Calibri"/>
          <w:b/>
          <w:i/>
        </w:rPr>
        <w:t>al</w:t>
      </w:r>
      <w:r>
        <w:rPr>
          <w:rFonts w:ascii="Calibri" w:eastAsia="Calibri" w:hAnsi="Calibri" w:cs="Calibri"/>
          <w:b/>
          <w:i/>
          <w:spacing w:val="-4"/>
        </w:rPr>
        <w:t xml:space="preserve"> </w:t>
      </w:r>
      <w:r>
        <w:rPr>
          <w:rFonts w:ascii="Calibri" w:eastAsia="Calibri" w:hAnsi="Calibri" w:cs="Calibri"/>
          <w:b/>
          <w:i/>
          <w:spacing w:val="-1"/>
        </w:rPr>
        <w:t>O</w:t>
      </w:r>
      <w:r>
        <w:rPr>
          <w:rFonts w:ascii="Calibri" w:eastAsia="Calibri" w:hAnsi="Calibri" w:cs="Calibri"/>
          <w:b/>
          <w:i/>
          <w:spacing w:val="2"/>
        </w:rPr>
        <w:t>f</w:t>
      </w:r>
      <w:r>
        <w:rPr>
          <w:rFonts w:ascii="Calibri" w:eastAsia="Calibri" w:hAnsi="Calibri" w:cs="Calibri"/>
          <w:b/>
          <w:i/>
        </w:rPr>
        <w:t>f</w:t>
      </w:r>
      <w:r>
        <w:rPr>
          <w:rFonts w:ascii="Calibri" w:eastAsia="Calibri" w:hAnsi="Calibri" w:cs="Calibri"/>
          <w:b/>
          <w:i/>
          <w:spacing w:val="-2"/>
        </w:rPr>
        <w:t>i</w:t>
      </w:r>
      <w:r>
        <w:rPr>
          <w:rFonts w:ascii="Calibri" w:eastAsia="Calibri" w:hAnsi="Calibri" w:cs="Calibri"/>
          <w:b/>
          <w:i/>
        </w:rPr>
        <w:t>c</w:t>
      </w:r>
      <w:r>
        <w:rPr>
          <w:rFonts w:ascii="Calibri" w:eastAsia="Calibri" w:hAnsi="Calibri" w:cs="Calibri"/>
          <w:b/>
          <w:i/>
          <w:spacing w:val="2"/>
        </w:rPr>
        <w:t>e</w:t>
      </w:r>
      <w:r>
        <w:rPr>
          <w:rFonts w:ascii="Calibri" w:eastAsia="Calibri" w:hAnsi="Calibri" w:cs="Calibri"/>
          <w:b/>
          <w:i/>
        </w:rPr>
        <w:t>r:</w:t>
      </w:r>
      <w:r>
        <w:rPr>
          <w:rFonts w:ascii="Calibri" w:eastAsia="Calibri" w:hAnsi="Calibri" w:cs="Calibri"/>
          <w:b/>
          <w:i/>
          <w:spacing w:val="41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ty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41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(PR</w:t>
      </w:r>
      <w:r>
        <w:rPr>
          <w:rFonts w:ascii="Calibri" w:eastAsia="Calibri" w:hAnsi="Calibri" w:cs="Calibri"/>
          <w:spacing w:val="2"/>
        </w:rPr>
        <w:t>F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aw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r)</w:t>
      </w:r>
    </w:p>
    <w:p w:rsidR="00057805" w:rsidRDefault="00057805">
      <w:pPr>
        <w:spacing w:before="5" w:line="240" w:lineRule="exact"/>
        <w:rPr>
          <w:sz w:val="24"/>
          <w:szCs w:val="24"/>
        </w:rPr>
      </w:pPr>
    </w:p>
    <w:p w:rsidR="00057805" w:rsidRDefault="00704000">
      <w:pPr>
        <w:ind w:left="6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To</w:t>
      </w:r>
      <w:r>
        <w:rPr>
          <w:rFonts w:ascii="Calibri" w:eastAsia="Calibri" w:hAnsi="Calibri" w:cs="Calibri"/>
          <w:b/>
          <w:i/>
          <w:spacing w:val="1"/>
        </w:rPr>
        <w:t>u</w:t>
      </w:r>
      <w:r>
        <w:rPr>
          <w:rFonts w:ascii="Calibri" w:eastAsia="Calibri" w:hAnsi="Calibri" w:cs="Calibri"/>
          <w:b/>
          <w:i/>
        </w:rPr>
        <w:t>rna</w:t>
      </w:r>
      <w:r>
        <w:rPr>
          <w:rFonts w:ascii="Calibri" w:eastAsia="Calibri" w:hAnsi="Calibri" w:cs="Calibri"/>
          <w:b/>
          <w:i/>
          <w:spacing w:val="1"/>
        </w:rPr>
        <w:t>m</w:t>
      </w:r>
      <w:r>
        <w:rPr>
          <w:rFonts w:ascii="Calibri" w:eastAsia="Calibri" w:hAnsi="Calibri" w:cs="Calibri"/>
          <w:b/>
          <w:i/>
        </w:rPr>
        <w:t>e</w:t>
      </w:r>
      <w:r>
        <w:rPr>
          <w:rFonts w:ascii="Calibri" w:eastAsia="Calibri" w:hAnsi="Calibri" w:cs="Calibri"/>
          <w:b/>
          <w:i/>
          <w:spacing w:val="1"/>
        </w:rPr>
        <w:t>n</w:t>
      </w:r>
      <w:r>
        <w:rPr>
          <w:rFonts w:ascii="Calibri" w:eastAsia="Calibri" w:hAnsi="Calibri" w:cs="Calibri"/>
          <w:b/>
          <w:i/>
        </w:rPr>
        <w:t>t</w:t>
      </w:r>
      <w:r>
        <w:rPr>
          <w:rFonts w:ascii="Calibri" w:eastAsia="Calibri" w:hAnsi="Calibri" w:cs="Calibri"/>
          <w:b/>
          <w:i/>
          <w:spacing w:val="-9"/>
        </w:rPr>
        <w:t xml:space="preserve"> </w:t>
      </w:r>
      <w:r>
        <w:rPr>
          <w:rFonts w:ascii="Calibri" w:eastAsia="Calibri" w:hAnsi="Calibri" w:cs="Calibri"/>
          <w:b/>
          <w:i/>
        </w:rPr>
        <w:t>C</w:t>
      </w:r>
      <w:r>
        <w:rPr>
          <w:rFonts w:ascii="Calibri" w:eastAsia="Calibri" w:hAnsi="Calibri" w:cs="Calibri"/>
          <w:b/>
          <w:i/>
          <w:spacing w:val="-1"/>
        </w:rPr>
        <w:t>i</w:t>
      </w:r>
      <w:r>
        <w:rPr>
          <w:rFonts w:ascii="Calibri" w:eastAsia="Calibri" w:hAnsi="Calibri" w:cs="Calibri"/>
          <w:b/>
          <w:i/>
        </w:rPr>
        <w:t>t</w:t>
      </w:r>
      <w:r>
        <w:rPr>
          <w:rFonts w:ascii="Calibri" w:eastAsia="Calibri" w:hAnsi="Calibri" w:cs="Calibri"/>
          <w:b/>
          <w:i/>
          <w:spacing w:val="2"/>
        </w:rPr>
        <w:t>a</w:t>
      </w:r>
      <w:r>
        <w:rPr>
          <w:rFonts w:ascii="Calibri" w:eastAsia="Calibri" w:hAnsi="Calibri" w:cs="Calibri"/>
          <w:b/>
          <w:i/>
        </w:rPr>
        <w:t>tion</w:t>
      </w:r>
      <w:r>
        <w:rPr>
          <w:rFonts w:ascii="Calibri" w:eastAsia="Calibri" w:hAnsi="Calibri" w:cs="Calibri"/>
          <w:b/>
          <w:i/>
          <w:spacing w:val="-7"/>
        </w:rPr>
        <w:t xml:space="preserve"> </w:t>
      </w:r>
      <w:r>
        <w:rPr>
          <w:rFonts w:ascii="Calibri" w:eastAsia="Calibri" w:hAnsi="Calibri" w:cs="Calibri"/>
          <w:b/>
          <w:i/>
        </w:rPr>
        <w:t>C</w:t>
      </w:r>
      <w:r>
        <w:rPr>
          <w:rFonts w:ascii="Calibri" w:eastAsia="Calibri" w:hAnsi="Calibri" w:cs="Calibri"/>
          <w:b/>
          <w:i/>
          <w:spacing w:val="1"/>
        </w:rPr>
        <w:t>o</w:t>
      </w:r>
      <w:r>
        <w:rPr>
          <w:rFonts w:ascii="Calibri" w:eastAsia="Calibri" w:hAnsi="Calibri" w:cs="Calibri"/>
          <w:b/>
          <w:i/>
        </w:rPr>
        <w:t>mm</w:t>
      </w:r>
      <w:r>
        <w:rPr>
          <w:rFonts w:ascii="Calibri" w:eastAsia="Calibri" w:hAnsi="Calibri" w:cs="Calibri"/>
          <w:b/>
          <w:i/>
          <w:spacing w:val="-1"/>
        </w:rPr>
        <w:t>i</w:t>
      </w:r>
      <w:r>
        <w:rPr>
          <w:rFonts w:ascii="Calibri" w:eastAsia="Calibri" w:hAnsi="Calibri" w:cs="Calibri"/>
          <w:b/>
          <w:i/>
          <w:spacing w:val="3"/>
        </w:rPr>
        <w:t>t</w:t>
      </w:r>
      <w:r>
        <w:rPr>
          <w:rFonts w:ascii="Calibri" w:eastAsia="Calibri" w:hAnsi="Calibri" w:cs="Calibri"/>
          <w:b/>
          <w:i/>
        </w:rPr>
        <w:t>t</w:t>
      </w:r>
      <w:r>
        <w:rPr>
          <w:rFonts w:ascii="Calibri" w:eastAsia="Calibri" w:hAnsi="Calibri" w:cs="Calibri"/>
          <w:b/>
          <w:i/>
          <w:spacing w:val="1"/>
        </w:rPr>
        <w:t>e</w:t>
      </w:r>
      <w:r>
        <w:rPr>
          <w:rFonts w:ascii="Calibri" w:eastAsia="Calibri" w:hAnsi="Calibri" w:cs="Calibri"/>
          <w:b/>
          <w:i/>
        </w:rPr>
        <w:t>e:</w:t>
      </w:r>
      <w:r>
        <w:rPr>
          <w:rFonts w:ascii="Calibri" w:eastAsia="Calibri" w:hAnsi="Calibri" w:cs="Calibri"/>
          <w:b/>
          <w:i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4"/>
        </w:rPr>
        <w:t xml:space="preserve"> </w:t>
      </w:r>
      <w:proofErr w:type="spellStart"/>
      <w:r>
        <w:rPr>
          <w:rFonts w:ascii="Calibri" w:eastAsia="Calibri" w:hAnsi="Calibri" w:cs="Calibri"/>
        </w:rPr>
        <w:t>Masal</w:t>
      </w:r>
      <w:r>
        <w:rPr>
          <w:rFonts w:ascii="Calibri" w:eastAsia="Calibri" w:hAnsi="Calibri" w:cs="Calibri"/>
          <w:spacing w:val="1"/>
        </w:rPr>
        <w:t>un</w:t>
      </w:r>
      <w:r>
        <w:rPr>
          <w:rFonts w:ascii="Calibri" w:eastAsia="Calibri" w:hAnsi="Calibri" w:cs="Calibri"/>
        </w:rPr>
        <w:t>ga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tu</w:t>
      </w:r>
      <w:r>
        <w:rPr>
          <w:rFonts w:ascii="Calibri" w:eastAsia="Calibri" w:hAnsi="Calibri" w:cs="Calibri"/>
        </w:rPr>
        <w:t>art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rcla</w:t>
      </w:r>
      <w:r>
        <w:rPr>
          <w:rFonts w:ascii="Calibri" w:eastAsia="Calibri" w:hAnsi="Calibri" w:cs="Calibri"/>
          <w:spacing w:val="6"/>
        </w:rPr>
        <w:t>y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Jake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</w:rPr>
        <w:t>s</w:t>
      </w:r>
    </w:p>
    <w:p w:rsidR="00057805" w:rsidRDefault="00057805">
      <w:pPr>
        <w:spacing w:before="3" w:line="240" w:lineRule="exact"/>
        <w:rPr>
          <w:sz w:val="24"/>
          <w:szCs w:val="24"/>
        </w:rPr>
      </w:pPr>
    </w:p>
    <w:p w:rsidR="00057805" w:rsidRDefault="00704000">
      <w:pPr>
        <w:ind w:left="667" w:right="117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F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Cit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1"/>
        </w:rPr>
        <w:t>te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an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cide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cide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orted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1"/>
        </w:rPr>
        <w:t>te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 xml:space="preserve">o </w:t>
      </w:r>
      <w:r>
        <w:rPr>
          <w:rFonts w:ascii="Calibri" w:eastAsia="Calibri" w:hAnsi="Calibri" w:cs="Calibri"/>
          <w:b/>
          <w:i/>
          <w:spacing w:val="-1"/>
        </w:rPr>
        <w:t>O</w:t>
      </w:r>
      <w:r>
        <w:rPr>
          <w:rFonts w:ascii="Calibri" w:eastAsia="Calibri" w:hAnsi="Calibri" w:cs="Calibri"/>
          <w:b/>
          <w:i/>
          <w:spacing w:val="1"/>
        </w:rPr>
        <w:t>N</w:t>
      </w:r>
      <w:r>
        <w:rPr>
          <w:rFonts w:ascii="Calibri" w:eastAsia="Calibri" w:hAnsi="Calibri" w:cs="Calibri"/>
          <w:b/>
          <w:i/>
        </w:rPr>
        <w:t>E</w:t>
      </w:r>
      <w:r>
        <w:rPr>
          <w:rFonts w:ascii="Calibri" w:eastAsia="Calibri" w:hAnsi="Calibri" w:cs="Calibri"/>
          <w:b/>
          <w:i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after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du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am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3"/>
        </w:rPr>
        <w:t>h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3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7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we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3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an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orts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lo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ch o</w:t>
      </w:r>
      <w:r>
        <w:rPr>
          <w:rFonts w:ascii="Calibri" w:eastAsia="Calibri" w:hAnsi="Calibri" w:cs="Calibri"/>
          <w:spacing w:val="-1"/>
        </w:rPr>
        <w:t>ff</w:t>
      </w:r>
      <w:r>
        <w:rPr>
          <w:rFonts w:ascii="Calibri" w:eastAsia="Calibri" w:hAnsi="Calibri" w:cs="Calibri"/>
        </w:rPr>
        <w:t>icia</w:t>
      </w:r>
      <w:r>
        <w:rPr>
          <w:rFonts w:ascii="Calibri" w:eastAsia="Calibri" w:hAnsi="Calibri" w:cs="Calibri"/>
          <w:spacing w:val="3"/>
        </w:rPr>
        <w:t>l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an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ion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ma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5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4"/>
        </w:rPr>
        <w:t>h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tend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tri</w:t>
      </w:r>
      <w:r>
        <w:rPr>
          <w:rFonts w:ascii="Calibri" w:eastAsia="Calibri" w:hAnsi="Calibri" w:cs="Calibri"/>
          <w:spacing w:val="1"/>
        </w:rPr>
        <w:t>bun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ari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du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ty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an M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</w:rPr>
        <w:t>tes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of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ice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Ma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tri</w:t>
      </w:r>
      <w:r>
        <w:rPr>
          <w:rFonts w:ascii="Calibri" w:eastAsia="Calibri" w:hAnsi="Calibri" w:cs="Calibri"/>
          <w:spacing w:val="1"/>
        </w:rPr>
        <w:t>bun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ari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en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any</w:t>
      </w:r>
      <w:r>
        <w:rPr>
          <w:rFonts w:ascii="Calibri" w:eastAsia="Calibri" w:hAnsi="Calibri" w:cs="Calibri"/>
        </w:rPr>
        <w:t>time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ollo</w:t>
      </w:r>
      <w:r>
        <w:rPr>
          <w:rFonts w:ascii="Calibri" w:eastAsia="Calibri" w:hAnsi="Calibri" w:cs="Calibri"/>
          <w:spacing w:val="2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agr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artie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bu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b/>
          <w:i/>
          <w:spacing w:val="1"/>
        </w:rPr>
        <w:t>M</w:t>
      </w:r>
      <w:r>
        <w:rPr>
          <w:rFonts w:ascii="Calibri" w:eastAsia="Calibri" w:hAnsi="Calibri" w:cs="Calibri"/>
          <w:b/>
          <w:i/>
        </w:rPr>
        <w:t>UST</w:t>
      </w:r>
      <w:r>
        <w:rPr>
          <w:rFonts w:ascii="Calibri" w:eastAsia="Calibri" w:hAnsi="Calibri" w:cs="Calibri"/>
          <w:b/>
          <w:i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lace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  <w:spacing w:val="-1"/>
        </w:rPr>
        <w:t>ef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xt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du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ro</w:t>
      </w:r>
      <w:r>
        <w:rPr>
          <w:rFonts w:ascii="Calibri" w:eastAsia="Calibri" w:hAnsi="Calibri" w:cs="Calibri"/>
          <w:spacing w:val="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me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SPI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15s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leag</w:t>
      </w:r>
      <w:r>
        <w:rPr>
          <w:rFonts w:ascii="Calibri" w:eastAsia="Calibri" w:hAnsi="Calibri" w:cs="Calibri"/>
          <w:spacing w:val="3"/>
        </w:rPr>
        <w:t>u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i.e.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me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fo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lowi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e 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cide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t.</w:t>
      </w:r>
    </w:p>
    <w:p w:rsidR="00057805" w:rsidRDefault="00057805">
      <w:pPr>
        <w:spacing w:before="3" w:line="240" w:lineRule="exact"/>
        <w:rPr>
          <w:sz w:val="24"/>
          <w:szCs w:val="24"/>
        </w:rPr>
      </w:pPr>
    </w:p>
    <w:p w:rsidR="00057805" w:rsidRDefault="00704000">
      <w:pPr>
        <w:ind w:left="667" w:right="142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spacing w:val="-1"/>
        </w:rPr>
        <w:t>A</w:t>
      </w:r>
      <w:r>
        <w:rPr>
          <w:rFonts w:ascii="Calibri" w:eastAsia="Calibri" w:hAnsi="Calibri" w:cs="Calibri"/>
          <w:b/>
          <w:i/>
        </w:rPr>
        <w:t>LL</w:t>
      </w:r>
      <w:r>
        <w:rPr>
          <w:rFonts w:ascii="Calibri" w:eastAsia="Calibri" w:hAnsi="Calibri" w:cs="Calibri"/>
          <w:b/>
          <w:i/>
          <w:spacing w:val="-3"/>
        </w:rPr>
        <w:t xml:space="preserve"> </w:t>
      </w:r>
      <w:r>
        <w:rPr>
          <w:rFonts w:ascii="Calibri" w:eastAsia="Calibri" w:hAnsi="Calibri" w:cs="Calibri"/>
          <w:b/>
          <w:i/>
          <w:spacing w:val="1"/>
        </w:rPr>
        <w:t>S</w:t>
      </w:r>
      <w:r>
        <w:rPr>
          <w:rFonts w:ascii="Calibri" w:eastAsia="Calibri" w:hAnsi="Calibri" w:cs="Calibri"/>
          <w:b/>
          <w:i/>
        </w:rPr>
        <w:t>PI</w:t>
      </w:r>
      <w:r>
        <w:rPr>
          <w:rFonts w:ascii="Calibri" w:eastAsia="Calibri" w:hAnsi="Calibri" w:cs="Calibri"/>
          <w:b/>
          <w:i/>
          <w:spacing w:val="-4"/>
        </w:rPr>
        <w:t xml:space="preserve"> </w:t>
      </w:r>
      <w:r>
        <w:rPr>
          <w:rFonts w:ascii="Calibri" w:eastAsia="Calibri" w:hAnsi="Calibri" w:cs="Calibri"/>
          <w:b/>
          <w:i/>
        </w:rPr>
        <w:t>15s</w:t>
      </w:r>
      <w:r>
        <w:rPr>
          <w:rFonts w:ascii="Calibri" w:eastAsia="Calibri" w:hAnsi="Calibri" w:cs="Calibri"/>
          <w:b/>
          <w:i/>
          <w:spacing w:val="-2"/>
        </w:rPr>
        <w:t xml:space="preserve"> </w:t>
      </w:r>
      <w:r>
        <w:rPr>
          <w:rFonts w:ascii="Calibri" w:eastAsia="Calibri" w:hAnsi="Calibri" w:cs="Calibri"/>
          <w:b/>
          <w:i/>
          <w:spacing w:val="1"/>
        </w:rPr>
        <w:t>G</w:t>
      </w:r>
      <w:r>
        <w:rPr>
          <w:rFonts w:ascii="Calibri" w:eastAsia="Calibri" w:hAnsi="Calibri" w:cs="Calibri"/>
          <w:b/>
          <w:i/>
        </w:rPr>
        <w:t>a</w:t>
      </w:r>
      <w:r>
        <w:rPr>
          <w:rFonts w:ascii="Calibri" w:eastAsia="Calibri" w:hAnsi="Calibri" w:cs="Calibri"/>
          <w:b/>
          <w:i/>
          <w:spacing w:val="1"/>
        </w:rPr>
        <w:t>m</w:t>
      </w:r>
      <w:r>
        <w:rPr>
          <w:rFonts w:ascii="Calibri" w:eastAsia="Calibri" w:hAnsi="Calibri" w:cs="Calibri"/>
          <w:b/>
          <w:i/>
        </w:rPr>
        <w:t>es</w:t>
      </w:r>
      <w:r>
        <w:rPr>
          <w:rFonts w:ascii="Calibri" w:eastAsia="Calibri" w:hAnsi="Calibri" w:cs="Calibri"/>
          <w:b/>
          <w:i/>
          <w:spacing w:val="-5"/>
        </w:rPr>
        <w:t xml:space="preserve"> </w:t>
      </w:r>
      <w:r>
        <w:rPr>
          <w:rFonts w:ascii="Calibri" w:eastAsia="Calibri" w:hAnsi="Calibri" w:cs="Calibri"/>
          <w:b/>
          <w:i/>
          <w:spacing w:val="1"/>
        </w:rPr>
        <w:t>wi</w:t>
      </w:r>
      <w:r>
        <w:rPr>
          <w:rFonts w:ascii="Calibri" w:eastAsia="Calibri" w:hAnsi="Calibri" w:cs="Calibri"/>
          <w:b/>
          <w:i/>
          <w:spacing w:val="-1"/>
        </w:rPr>
        <w:t>l</w:t>
      </w:r>
      <w:r>
        <w:rPr>
          <w:rFonts w:ascii="Calibri" w:eastAsia="Calibri" w:hAnsi="Calibri" w:cs="Calibri"/>
          <w:b/>
          <w:i/>
        </w:rPr>
        <w:t>l</w:t>
      </w:r>
      <w:r>
        <w:rPr>
          <w:rFonts w:ascii="Calibri" w:eastAsia="Calibri" w:hAnsi="Calibri" w:cs="Calibri"/>
          <w:b/>
          <w:i/>
          <w:spacing w:val="-4"/>
        </w:rPr>
        <w:t xml:space="preserve"> </w:t>
      </w:r>
      <w:r>
        <w:rPr>
          <w:rFonts w:ascii="Calibri" w:eastAsia="Calibri" w:hAnsi="Calibri" w:cs="Calibri"/>
          <w:b/>
          <w:i/>
          <w:spacing w:val="1"/>
        </w:rPr>
        <w:t>b</w:t>
      </w:r>
      <w:r>
        <w:rPr>
          <w:rFonts w:ascii="Calibri" w:eastAsia="Calibri" w:hAnsi="Calibri" w:cs="Calibri"/>
          <w:b/>
          <w:i/>
        </w:rPr>
        <w:t>e</w:t>
      </w:r>
      <w:r>
        <w:rPr>
          <w:rFonts w:ascii="Calibri" w:eastAsia="Calibri" w:hAnsi="Calibri" w:cs="Calibri"/>
          <w:b/>
          <w:i/>
          <w:spacing w:val="-1"/>
        </w:rPr>
        <w:t xml:space="preserve"> </w:t>
      </w:r>
      <w:r>
        <w:rPr>
          <w:rFonts w:ascii="Calibri" w:eastAsia="Calibri" w:hAnsi="Calibri" w:cs="Calibri"/>
          <w:b/>
          <w:i/>
          <w:spacing w:val="2"/>
        </w:rPr>
        <w:t>v</w:t>
      </w:r>
      <w:r>
        <w:rPr>
          <w:rFonts w:ascii="Calibri" w:eastAsia="Calibri" w:hAnsi="Calibri" w:cs="Calibri"/>
          <w:b/>
          <w:i/>
          <w:spacing w:val="-1"/>
        </w:rPr>
        <w:t>i</w:t>
      </w:r>
      <w:r>
        <w:rPr>
          <w:rFonts w:ascii="Calibri" w:eastAsia="Calibri" w:hAnsi="Calibri" w:cs="Calibri"/>
          <w:b/>
          <w:i/>
          <w:spacing w:val="3"/>
        </w:rPr>
        <w:t>d</w:t>
      </w:r>
      <w:r>
        <w:rPr>
          <w:rFonts w:ascii="Calibri" w:eastAsia="Calibri" w:hAnsi="Calibri" w:cs="Calibri"/>
          <w:b/>
          <w:i/>
        </w:rPr>
        <w:t>e</w:t>
      </w:r>
      <w:r>
        <w:rPr>
          <w:rFonts w:ascii="Calibri" w:eastAsia="Calibri" w:hAnsi="Calibri" w:cs="Calibri"/>
          <w:b/>
          <w:i/>
          <w:spacing w:val="1"/>
        </w:rPr>
        <w:t>o</w:t>
      </w:r>
      <w:r>
        <w:rPr>
          <w:rFonts w:ascii="Calibri" w:eastAsia="Calibri" w:hAnsi="Calibri" w:cs="Calibri"/>
          <w:b/>
          <w:i/>
        </w:rPr>
        <w:t>ed</w:t>
      </w:r>
      <w:r>
        <w:rPr>
          <w:rFonts w:ascii="Calibri" w:eastAsia="Calibri" w:hAnsi="Calibri" w:cs="Calibri"/>
          <w:b/>
          <w:i/>
          <w:spacing w:val="-6"/>
        </w:rPr>
        <w:t xml:space="preserve"> </w:t>
      </w:r>
      <w:r>
        <w:rPr>
          <w:rFonts w:ascii="Calibri" w:eastAsia="Calibri" w:hAnsi="Calibri" w:cs="Calibri"/>
          <w:b/>
          <w:i/>
        </w:rPr>
        <w:t>for</w:t>
      </w:r>
      <w:r>
        <w:rPr>
          <w:rFonts w:ascii="Calibri" w:eastAsia="Calibri" w:hAnsi="Calibri" w:cs="Calibri"/>
          <w:b/>
          <w:i/>
          <w:spacing w:val="-2"/>
        </w:rPr>
        <w:t xml:space="preserve"> </w:t>
      </w:r>
      <w:r>
        <w:rPr>
          <w:rFonts w:ascii="Calibri" w:eastAsia="Calibri" w:hAnsi="Calibri" w:cs="Calibri"/>
          <w:b/>
          <w:i/>
        </w:rPr>
        <w:t>PRFU</w:t>
      </w:r>
      <w:r>
        <w:rPr>
          <w:rFonts w:ascii="Calibri" w:eastAsia="Calibri" w:hAnsi="Calibri" w:cs="Calibri"/>
          <w:b/>
          <w:i/>
          <w:spacing w:val="-4"/>
        </w:rPr>
        <w:t xml:space="preserve"> </w:t>
      </w:r>
      <w:r>
        <w:rPr>
          <w:rFonts w:ascii="Calibri" w:eastAsia="Calibri" w:hAnsi="Calibri" w:cs="Calibri"/>
          <w:b/>
          <w:i/>
          <w:spacing w:val="2"/>
        </w:rPr>
        <w:t>c</w:t>
      </w:r>
      <w:r>
        <w:rPr>
          <w:rFonts w:ascii="Calibri" w:eastAsia="Calibri" w:hAnsi="Calibri" w:cs="Calibri"/>
          <w:b/>
          <w:i/>
          <w:spacing w:val="-1"/>
        </w:rPr>
        <w:t>i</w:t>
      </w:r>
      <w:r>
        <w:rPr>
          <w:rFonts w:ascii="Calibri" w:eastAsia="Calibri" w:hAnsi="Calibri" w:cs="Calibri"/>
          <w:b/>
          <w:i/>
        </w:rPr>
        <w:t>t</w:t>
      </w:r>
      <w:r>
        <w:rPr>
          <w:rFonts w:ascii="Calibri" w:eastAsia="Calibri" w:hAnsi="Calibri" w:cs="Calibri"/>
          <w:b/>
          <w:i/>
          <w:spacing w:val="1"/>
        </w:rPr>
        <w:t>a</w:t>
      </w:r>
      <w:r>
        <w:rPr>
          <w:rFonts w:ascii="Calibri" w:eastAsia="Calibri" w:hAnsi="Calibri" w:cs="Calibri"/>
          <w:b/>
          <w:i/>
        </w:rPr>
        <w:t>tion</w:t>
      </w:r>
      <w:r>
        <w:rPr>
          <w:rFonts w:ascii="Calibri" w:eastAsia="Calibri" w:hAnsi="Calibri" w:cs="Calibri"/>
          <w:b/>
          <w:i/>
          <w:spacing w:val="-6"/>
        </w:rPr>
        <w:t xml:space="preserve"> </w:t>
      </w:r>
      <w:r>
        <w:rPr>
          <w:rFonts w:ascii="Calibri" w:eastAsia="Calibri" w:hAnsi="Calibri" w:cs="Calibri"/>
          <w:b/>
          <w:i/>
          <w:spacing w:val="1"/>
        </w:rPr>
        <w:t>p</w:t>
      </w:r>
      <w:r>
        <w:rPr>
          <w:rFonts w:ascii="Calibri" w:eastAsia="Calibri" w:hAnsi="Calibri" w:cs="Calibri"/>
          <w:b/>
          <w:i/>
        </w:rPr>
        <w:t>urp</w:t>
      </w:r>
      <w:r>
        <w:rPr>
          <w:rFonts w:ascii="Calibri" w:eastAsia="Calibri" w:hAnsi="Calibri" w:cs="Calibri"/>
          <w:b/>
          <w:i/>
          <w:spacing w:val="3"/>
        </w:rPr>
        <w:t>o</w:t>
      </w:r>
      <w:r>
        <w:rPr>
          <w:rFonts w:ascii="Calibri" w:eastAsia="Calibri" w:hAnsi="Calibri" w:cs="Calibri"/>
          <w:b/>
          <w:i/>
          <w:spacing w:val="1"/>
        </w:rPr>
        <w:t>s</w:t>
      </w:r>
      <w:r>
        <w:rPr>
          <w:rFonts w:ascii="Calibri" w:eastAsia="Calibri" w:hAnsi="Calibri" w:cs="Calibri"/>
          <w:b/>
          <w:i/>
        </w:rPr>
        <w:t>es</w:t>
      </w:r>
      <w:r>
        <w:rPr>
          <w:rFonts w:ascii="Calibri" w:eastAsia="Calibri" w:hAnsi="Calibri" w:cs="Calibri"/>
          <w:b/>
          <w:i/>
          <w:spacing w:val="-6"/>
        </w:rPr>
        <w:t xml:space="preserve"> </w:t>
      </w:r>
      <w:r>
        <w:rPr>
          <w:rFonts w:ascii="Calibri" w:eastAsia="Calibri" w:hAnsi="Calibri" w:cs="Calibri"/>
          <w:b/>
          <w:i/>
          <w:spacing w:val="1"/>
        </w:rPr>
        <w:t>a</w:t>
      </w:r>
      <w:r>
        <w:rPr>
          <w:rFonts w:ascii="Calibri" w:eastAsia="Calibri" w:hAnsi="Calibri" w:cs="Calibri"/>
          <w:b/>
          <w:i/>
        </w:rPr>
        <w:t>nd</w:t>
      </w:r>
      <w:r>
        <w:rPr>
          <w:rFonts w:ascii="Calibri" w:eastAsia="Calibri" w:hAnsi="Calibri" w:cs="Calibri"/>
          <w:b/>
          <w:i/>
          <w:spacing w:val="-2"/>
        </w:rPr>
        <w:t xml:space="preserve"> </w:t>
      </w:r>
      <w:r>
        <w:rPr>
          <w:rFonts w:ascii="Calibri" w:eastAsia="Calibri" w:hAnsi="Calibri" w:cs="Calibri"/>
          <w:b/>
          <w:i/>
        </w:rPr>
        <w:t>t</w:t>
      </w:r>
      <w:r>
        <w:rPr>
          <w:rFonts w:ascii="Calibri" w:eastAsia="Calibri" w:hAnsi="Calibri" w:cs="Calibri"/>
          <w:b/>
          <w:i/>
          <w:spacing w:val="1"/>
        </w:rPr>
        <w:t>h</w:t>
      </w:r>
      <w:r>
        <w:rPr>
          <w:rFonts w:ascii="Calibri" w:eastAsia="Calibri" w:hAnsi="Calibri" w:cs="Calibri"/>
          <w:b/>
          <w:i/>
        </w:rPr>
        <w:t>e</w:t>
      </w:r>
      <w:r>
        <w:rPr>
          <w:rFonts w:ascii="Calibri" w:eastAsia="Calibri" w:hAnsi="Calibri" w:cs="Calibri"/>
          <w:b/>
          <w:i/>
          <w:spacing w:val="1"/>
        </w:rPr>
        <w:t>s</w:t>
      </w:r>
      <w:r>
        <w:rPr>
          <w:rFonts w:ascii="Calibri" w:eastAsia="Calibri" w:hAnsi="Calibri" w:cs="Calibri"/>
          <w:b/>
          <w:i/>
        </w:rPr>
        <w:t>e</w:t>
      </w:r>
      <w:r>
        <w:rPr>
          <w:rFonts w:ascii="Calibri" w:eastAsia="Calibri" w:hAnsi="Calibri" w:cs="Calibri"/>
          <w:b/>
          <w:i/>
          <w:spacing w:val="-3"/>
        </w:rPr>
        <w:t xml:space="preserve"> </w:t>
      </w:r>
      <w:r>
        <w:rPr>
          <w:rFonts w:ascii="Calibri" w:eastAsia="Calibri" w:hAnsi="Calibri" w:cs="Calibri"/>
          <w:b/>
          <w:i/>
        </w:rPr>
        <w:t>g</w:t>
      </w:r>
      <w:r>
        <w:rPr>
          <w:rFonts w:ascii="Calibri" w:eastAsia="Calibri" w:hAnsi="Calibri" w:cs="Calibri"/>
          <w:b/>
          <w:i/>
          <w:spacing w:val="1"/>
        </w:rPr>
        <w:t>a</w:t>
      </w:r>
      <w:r>
        <w:rPr>
          <w:rFonts w:ascii="Calibri" w:eastAsia="Calibri" w:hAnsi="Calibri" w:cs="Calibri"/>
          <w:b/>
          <w:i/>
        </w:rPr>
        <w:t>m</w:t>
      </w:r>
      <w:r>
        <w:rPr>
          <w:rFonts w:ascii="Calibri" w:eastAsia="Calibri" w:hAnsi="Calibri" w:cs="Calibri"/>
          <w:b/>
          <w:i/>
          <w:spacing w:val="-2"/>
        </w:rPr>
        <w:t>e</w:t>
      </w:r>
      <w:r>
        <w:rPr>
          <w:rFonts w:ascii="Calibri" w:eastAsia="Calibri" w:hAnsi="Calibri" w:cs="Calibri"/>
          <w:b/>
          <w:i/>
        </w:rPr>
        <w:t>s</w:t>
      </w:r>
      <w:r>
        <w:rPr>
          <w:rFonts w:ascii="Calibri" w:eastAsia="Calibri" w:hAnsi="Calibri" w:cs="Calibri"/>
          <w:b/>
          <w:i/>
          <w:spacing w:val="-5"/>
        </w:rPr>
        <w:t xml:space="preserve"> </w:t>
      </w:r>
      <w:r>
        <w:rPr>
          <w:rFonts w:ascii="Calibri" w:eastAsia="Calibri" w:hAnsi="Calibri" w:cs="Calibri"/>
          <w:b/>
          <w:i/>
          <w:spacing w:val="1"/>
        </w:rPr>
        <w:t>w</w:t>
      </w:r>
      <w:r>
        <w:rPr>
          <w:rFonts w:ascii="Calibri" w:eastAsia="Calibri" w:hAnsi="Calibri" w:cs="Calibri"/>
          <w:b/>
          <w:i/>
          <w:spacing w:val="6"/>
        </w:rPr>
        <w:t>i</w:t>
      </w:r>
      <w:r>
        <w:rPr>
          <w:rFonts w:ascii="Calibri" w:eastAsia="Calibri" w:hAnsi="Calibri" w:cs="Calibri"/>
          <w:b/>
          <w:i/>
          <w:spacing w:val="-1"/>
        </w:rPr>
        <w:t>l</w:t>
      </w:r>
      <w:r>
        <w:rPr>
          <w:rFonts w:ascii="Calibri" w:eastAsia="Calibri" w:hAnsi="Calibri" w:cs="Calibri"/>
          <w:b/>
          <w:i/>
        </w:rPr>
        <w:t>l</w:t>
      </w:r>
      <w:r>
        <w:rPr>
          <w:rFonts w:ascii="Calibri" w:eastAsia="Calibri" w:hAnsi="Calibri" w:cs="Calibri"/>
          <w:b/>
          <w:i/>
          <w:spacing w:val="-4"/>
        </w:rPr>
        <w:t xml:space="preserve"> </w:t>
      </w:r>
      <w:r>
        <w:rPr>
          <w:rFonts w:ascii="Calibri" w:eastAsia="Calibri" w:hAnsi="Calibri" w:cs="Calibri"/>
          <w:b/>
          <w:i/>
          <w:spacing w:val="1"/>
        </w:rPr>
        <w:t>b</w:t>
      </w:r>
      <w:r>
        <w:rPr>
          <w:rFonts w:ascii="Calibri" w:eastAsia="Calibri" w:hAnsi="Calibri" w:cs="Calibri"/>
          <w:b/>
          <w:i/>
        </w:rPr>
        <w:t>e</w:t>
      </w:r>
      <w:r>
        <w:rPr>
          <w:rFonts w:ascii="Calibri" w:eastAsia="Calibri" w:hAnsi="Calibri" w:cs="Calibri"/>
          <w:b/>
          <w:i/>
          <w:spacing w:val="-1"/>
        </w:rPr>
        <w:t xml:space="preserve"> </w:t>
      </w:r>
      <w:r>
        <w:rPr>
          <w:rFonts w:ascii="Calibri" w:eastAsia="Calibri" w:hAnsi="Calibri" w:cs="Calibri"/>
          <w:b/>
          <w:i/>
        </w:rPr>
        <w:t>uploa</w:t>
      </w:r>
      <w:r>
        <w:rPr>
          <w:rFonts w:ascii="Calibri" w:eastAsia="Calibri" w:hAnsi="Calibri" w:cs="Calibri"/>
          <w:b/>
          <w:i/>
          <w:spacing w:val="1"/>
        </w:rPr>
        <w:t>d</w:t>
      </w:r>
      <w:r>
        <w:rPr>
          <w:rFonts w:ascii="Calibri" w:eastAsia="Calibri" w:hAnsi="Calibri" w:cs="Calibri"/>
          <w:b/>
          <w:i/>
        </w:rPr>
        <w:t>ed</w:t>
      </w:r>
      <w:r>
        <w:rPr>
          <w:rFonts w:ascii="Calibri" w:eastAsia="Calibri" w:hAnsi="Calibri" w:cs="Calibri"/>
          <w:b/>
          <w:i/>
          <w:spacing w:val="-7"/>
        </w:rPr>
        <w:t xml:space="preserve"> </w:t>
      </w:r>
      <w:r>
        <w:rPr>
          <w:rFonts w:ascii="Calibri" w:eastAsia="Calibri" w:hAnsi="Calibri" w:cs="Calibri"/>
          <w:b/>
          <w:i/>
          <w:spacing w:val="1"/>
        </w:rPr>
        <w:t>o</w:t>
      </w:r>
      <w:r>
        <w:rPr>
          <w:rFonts w:ascii="Calibri" w:eastAsia="Calibri" w:hAnsi="Calibri" w:cs="Calibri"/>
          <w:b/>
          <w:i/>
        </w:rPr>
        <w:t>n</w:t>
      </w:r>
      <w:r>
        <w:rPr>
          <w:rFonts w:ascii="Calibri" w:eastAsia="Calibri" w:hAnsi="Calibri" w:cs="Calibri"/>
          <w:b/>
          <w:i/>
          <w:spacing w:val="-2"/>
        </w:rPr>
        <w:t xml:space="preserve"> </w:t>
      </w:r>
      <w:r>
        <w:rPr>
          <w:rFonts w:ascii="Calibri" w:eastAsia="Calibri" w:hAnsi="Calibri" w:cs="Calibri"/>
          <w:b/>
          <w:i/>
          <w:spacing w:val="1"/>
        </w:rPr>
        <w:t>t</w:t>
      </w:r>
      <w:r>
        <w:rPr>
          <w:rFonts w:ascii="Calibri" w:eastAsia="Calibri" w:hAnsi="Calibri" w:cs="Calibri"/>
          <w:b/>
          <w:i/>
        </w:rPr>
        <w:t>he</w:t>
      </w:r>
      <w:r>
        <w:rPr>
          <w:rFonts w:ascii="Calibri" w:eastAsia="Calibri" w:hAnsi="Calibri" w:cs="Calibri"/>
          <w:b/>
          <w:i/>
          <w:spacing w:val="-2"/>
        </w:rPr>
        <w:t xml:space="preserve"> </w:t>
      </w:r>
      <w:r>
        <w:rPr>
          <w:rFonts w:ascii="Calibri" w:eastAsia="Calibri" w:hAnsi="Calibri" w:cs="Calibri"/>
          <w:b/>
          <w:i/>
        </w:rPr>
        <w:t>PRFU</w:t>
      </w:r>
      <w:r>
        <w:rPr>
          <w:rFonts w:ascii="Calibri" w:eastAsia="Calibri" w:hAnsi="Calibri" w:cs="Calibri"/>
          <w:b/>
          <w:i/>
          <w:spacing w:val="-4"/>
        </w:rPr>
        <w:t xml:space="preserve"> </w:t>
      </w:r>
      <w:r>
        <w:rPr>
          <w:rFonts w:ascii="Calibri" w:eastAsia="Calibri" w:hAnsi="Calibri" w:cs="Calibri"/>
          <w:b/>
          <w:i/>
        </w:rPr>
        <w:t>Yo</w:t>
      </w:r>
      <w:r>
        <w:rPr>
          <w:rFonts w:ascii="Calibri" w:eastAsia="Calibri" w:hAnsi="Calibri" w:cs="Calibri"/>
          <w:b/>
          <w:i/>
          <w:spacing w:val="1"/>
        </w:rPr>
        <w:t>u</w:t>
      </w:r>
      <w:r>
        <w:rPr>
          <w:rFonts w:ascii="Calibri" w:eastAsia="Calibri" w:hAnsi="Calibri" w:cs="Calibri"/>
          <w:b/>
          <w:i/>
        </w:rPr>
        <w:t>Tu</w:t>
      </w:r>
      <w:r>
        <w:rPr>
          <w:rFonts w:ascii="Calibri" w:eastAsia="Calibri" w:hAnsi="Calibri" w:cs="Calibri"/>
          <w:b/>
          <w:i/>
          <w:spacing w:val="3"/>
        </w:rPr>
        <w:t>b</w:t>
      </w:r>
      <w:r>
        <w:rPr>
          <w:rFonts w:ascii="Calibri" w:eastAsia="Calibri" w:hAnsi="Calibri" w:cs="Calibri"/>
          <w:b/>
          <w:i/>
        </w:rPr>
        <w:t>e page</w:t>
      </w:r>
      <w:r>
        <w:rPr>
          <w:rFonts w:ascii="Calibri" w:eastAsia="Calibri" w:hAnsi="Calibri" w:cs="Calibri"/>
          <w:b/>
          <w:i/>
          <w:spacing w:val="-3"/>
        </w:rPr>
        <w:t xml:space="preserve"> </w:t>
      </w:r>
      <w:r>
        <w:rPr>
          <w:rFonts w:ascii="Calibri" w:eastAsia="Calibri" w:hAnsi="Calibri" w:cs="Calibri"/>
          <w:b/>
          <w:i/>
        </w:rPr>
        <w:t>the</w:t>
      </w:r>
      <w:r>
        <w:rPr>
          <w:rFonts w:ascii="Calibri" w:eastAsia="Calibri" w:hAnsi="Calibri" w:cs="Calibri"/>
          <w:b/>
          <w:i/>
          <w:spacing w:val="-2"/>
        </w:rPr>
        <w:t xml:space="preserve"> </w:t>
      </w:r>
      <w:r>
        <w:rPr>
          <w:rFonts w:ascii="Calibri" w:eastAsia="Calibri" w:hAnsi="Calibri" w:cs="Calibri"/>
          <w:b/>
          <w:i/>
        </w:rPr>
        <w:t>fo</w:t>
      </w:r>
      <w:r>
        <w:rPr>
          <w:rFonts w:ascii="Calibri" w:eastAsia="Calibri" w:hAnsi="Calibri" w:cs="Calibri"/>
          <w:b/>
          <w:i/>
          <w:spacing w:val="-1"/>
        </w:rPr>
        <w:t>ll</w:t>
      </w:r>
      <w:r>
        <w:rPr>
          <w:rFonts w:ascii="Calibri" w:eastAsia="Calibri" w:hAnsi="Calibri" w:cs="Calibri"/>
          <w:b/>
          <w:i/>
        </w:rPr>
        <w:t>ow</w:t>
      </w:r>
      <w:r>
        <w:rPr>
          <w:rFonts w:ascii="Calibri" w:eastAsia="Calibri" w:hAnsi="Calibri" w:cs="Calibri"/>
          <w:b/>
          <w:i/>
          <w:spacing w:val="-1"/>
        </w:rPr>
        <w:t>i</w:t>
      </w:r>
      <w:r>
        <w:rPr>
          <w:rFonts w:ascii="Calibri" w:eastAsia="Calibri" w:hAnsi="Calibri" w:cs="Calibri"/>
          <w:b/>
          <w:i/>
        </w:rPr>
        <w:t>ng</w:t>
      </w:r>
      <w:r>
        <w:rPr>
          <w:rFonts w:ascii="Calibri" w:eastAsia="Calibri" w:hAnsi="Calibri" w:cs="Calibri"/>
          <w:b/>
          <w:i/>
          <w:spacing w:val="-7"/>
        </w:rPr>
        <w:t xml:space="preserve"> </w:t>
      </w:r>
      <w:r>
        <w:rPr>
          <w:rFonts w:ascii="Calibri" w:eastAsia="Calibri" w:hAnsi="Calibri" w:cs="Calibri"/>
          <w:b/>
          <w:i/>
        </w:rPr>
        <w:t>we</w:t>
      </w:r>
      <w:r>
        <w:rPr>
          <w:rFonts w:ascii="Calibri" w:eastAsia="Calibri" w:hAnsi="Calibri" w:cs="Calibri"/>
          <w:b/>
          <w:i/>
          <w:spacing w:val="1"/>
        </w:rPr>
        <w:t>e</w:t>
      </w:r>
      <w:r>
        <w:rPr>
          <w:rFonts w:ascii="Calibri" w:eastAsia="Calibri" w:hAnsi="Calibri" w:cs="Calibri"/>
          <w:b/>
          <w:i/>
        </w:rPr>
        <w:t>k</w:t>
      </w:r>
      <w:r>
        <w:rPr>
          <w:rFonts w:ascii="Calibri" w:eastAsia="Calibri" w:hAnsi="Calibri" w:cs="Calibri"/>
          <w:b/>
          <w:i/>
          <w:spacing w:val="-3"/>
        </w:rPr>
        <w:t xml:space="preserve"> </w:t>
      </w:r>
      <w:r>
        <w:rPr>
          <w:rFonts w:ascii="Calibri" w:eastAsia="Calibri" w:hAnsi="Calibri" w:cs="Calibri"/>
          <w:b/>
          <w:i/>
        </w:rPr>
        <w:t>for</w:t>
      </w:r>
      <w:r>
        <w:rPr>
          <w:rFonts w:ascii="Calibri" w:eastAsia="Calibri" w:hAnsi="Calibri" w:cs="Calibri"/>
          <w:b/>
          <w:i/>
          <w:spacing w:val="-2"/>
        </w:rPr>
        <w:t xml:space="preserve"> </w:t>
      </w:r>
      <w:r>
        <w:rPr>
          <w:rFonts w:ascii="Calibri" w:eastAsia="Calibri" w:hAnsi="Calibri" w:cs="Calibri"/>
          <w:b/>
          <w:i/>
          <w:spacing w:val="3"/>
        </w:rPr>
        <w:t>t</w:t>
      </w:r>
      <w:r>
        <w:rPr>
          <w:rFonts w:ascii="Calibri" w:eastAsia="Calibri" w:hAnsi="Calibri" w:cs="Calibri"/>
          <w:b/>
          <w:i/>
        </w:rPr>
        <w:t>eam</w:t>
      </w:r>
      <w:r>
        <w:rPr>
          <w:rFonts w:ascii="Calibri" w:eastAsia="Calibri" w:hAnsi="Calibri" w:cs="Calibri"/>
          <w:b/>
          <w:i/>
          <w:spacing w:val="-3"/>
        </w:rPr>
        <w:t xml:space="preserve"> </w:t>
      </w:r>
      <w:r>
        <w:rPr>
          <w:rFonts w:ascii="Calibri" w:eastAsia="Calibri" w:hAnsi="Calibri" w:cs="Calibri"/>
          <w:b/>
          <w:i/>
        </w:rPr>
        <w:t>ac</w:t>
      </w:r>
      <w:r>
        <w:rPr>
          <w:rFonts w:ascii="Calibri" w:eastAsia="Calibri" w:hAnsi="Calibri" w:cs="Calibri"/>
          <w:b/>
          <w:i/>
          <w:spacing w:val="-1"/>
        </w:rPr>
        <w:t>c</w:t>
      </w:r>
      <w:r>
        <w:rPr>
          <w:rFonts w:ascii="Calibri" w:eastAsia="Calibri" w:hAnsi="Calibri" w:cs="Calibri"/>
          <w:b/>
          <w:i/>
        </w:rPr>
        <w:t>ess</w:t>
      </w:r>
      <w:r>
        <w:rPr>
          <w:rFonts w:ascii="Calibri" w:eastAsia="Calibri" w:hAnsi="Calibri" w:cs="Calibri"/>
          <w:b/>
          <w:i/>
          <w:spacing w:val="-4"/>
        </w:rPr>
        <w:t xml:space="preserve"> </w:t>
      </w:r>
      <w:r>
        <w:rPr>
          <w:rFonts w:ascii="Calibri" w:eastAsia="Calibri" w:hAnsi="Calibri" w:cs="Calibri"/>
          <w:b/>
          <w:i/>
        </w:rPr>
        <w:t>and</w:t>
      </w:r>
      <w:r>
        <w:rPr>
          <w:rFonts w:ascii="Calibri" w:eastAsia="Calibri" w:hAnsi="Calibri" w:cs="Calibri"/>
          <w:b/>
          <w:i/>
          <w:spacing w:val="-2"/>
        </w:rPr>
        <w:t xml:space="preserve"> </w:t>
      </w:r>
      <w:r>
        <w:rPr>
          <w:rFonts w:ascii="Calibri" w:eastAsia="Calibri" w:hAnsi="Calibri" w:cs="Calibri"/>
          <w:b/>
          <w:i/>
        </w:rPr>
        <w:t>a</w:t>
      </w:r>
      <w:r>
        <w:rPr>
          <w:rFonts w:ascii="Calibri" w:eastAsia="Calibri" w:hAnsi="Calibri" w:cs="Calibri"/>
          <w:b/>
          <w:i/>
          <w:spacing w:val="1"/>
        </w:rPr>
        <w:t>n</w:t>
      </w:r>
      <w:r>
        <w:rPr>
          <w:rFonts w:ascii="Calibri" w:eastAsia="Calibri" w:hAnsi="Calibri" w:cs="Calibri"/>
          <w:b/>
          <w:i/>
        </w:rPr>
        <w:t>a</w:t>
      </w:r>
      <w:r>
        <w:rPr>
          <w:rFonts w:ascii="Calibri" w:eastAsia="Calibri" w:hAnsi="Calibri" w:cs="Calibri"/>
          <w:b/>
          <w:i/>
          <w:spacing w:val="-1"/>
        </w:rPr>
        <w:t>l</w:t>
      </w:r>
      <w:r>
        <w:rPr>
          <w:rFonts w:ascii="Calibri" w:eastAsia="Calibri" w:hAnsi="Calibri" w:cs="Calibri"/>
          <w:b/>
          <w:i/>
        </w:rPr>
        <w:t>ys</w:t>
      </w:r>
      <w:r>
        <w:rPr>
          <w:rFonts w:ascii="Calibri" w:eastAsia="Calibri" w:hAnsi="Calibri" w:cs="Calibri"/>
          <w:b/>
          <w:i/>
          <w:spacing w:val="-1"/>
        </w:rPr>
        <w:t>i</w:t>
      </w:r>
      <w:r>
        <w:rPr>
          <w:rFonts w:ascii="Calibri" w:eastAsia="Calibri" w:hAnsi="Calibri" w:cs="Calibri"/>
          <w:b/>
          <w:i/>
        </w:rPr>
        <w:t>s.</w:t>
      </w:r>
    </w:p>
    <w:p w:rsidR="00057805" w:rsidRDefault="00057805">
      <w:pPr>
        <w:spacing w:before="12" w:line="200" w:lineRule="exact"/>
      </w:pPr>
    </w:p>
    <w:p w:rsidR="00057805" w:rsidRDefault="00704000">
      <w:pPr>
        <w:ind w:left="667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b/>
          <w:i/>
          <w:spacing w:val="1"/>
        </w:rPr>
        <w:t>S</w:t>
      </w:r>
      <w:r>
        <w:rPr>
          <w:rFonts w:ascii="Calibri" w:eastAsia="Calibri" w:hAnsi="Calibri" w:cs="Calibri"/>
          <w:b/>
          <w:i/>
        </w:rPr>
        <w:t>PI</w:t>
      </w:r>
      <w:r>
        <w:rPr>
          <w:rFonts w:ascii="Calibri" w:eastAsia="Calibri" w:hAnsi="Calibri" w:cs="Calibri"/>
          <w:b/>
          <w:i/>
          <w:spacing w:val="-4"/>
        </w:rPr>
        <w:t xml:space="preserve"> </w:t>
      </w:r>
      <w:r>
        <w:rPr>
          <w:rFonts w:ascii="Calibri" w:eastAsia="Calibri" w:hAnsi="Calibri" w:cs="Calibri"/>
          <w:b/>
          <w:i/>
        </w:rPr>
        <w:t>15s</w:t>
      </w:r>
      <w:r>
        <w:rPr>
          <w:rFonts w:ascii="Calibri" w:eastAsia="Calibri" w:hAnsi="Calibri" w:cs="Calibri"/>
          <w:b/>
          <w:i/>
          <w:spacing w:val="-2"/>
        </w:rPr>
        <w:t xml:space="preserve"> </w:t>
      </w:r>
      <w:r>
        <w:rPr>
          <w:rFonts w:ascii="Calibri" w:eastAsia="Calibri" w:hAnsi="Calibri" w:cs="Calibri"/>
          <w:b/>
          <w:i/>
        </w:rPr>
        <w:t>L</w:t>
      </w:r>
      <w:r>
        <w:rPr>
          <w:rFonts w:ascii="Calibri" w:eastAsia="Calibri" w:hAnsi="Calibri" w:cs="Calibri"/>
          <w:b/>
          <w:i/>
          <w:spacing w:val="1"/>
        </w:rPr>
        <w:t>E</w:t>
      </w:r>
      <w:r>
        <w:rPr>
          <w:rFonts w:ascii="Calibri" w:eastAsia="Calibri" w:hAnsi="Calibri" w:cs="Calibri"/>
          <w:b/>
          <w:i/>
          <w:spacing w:val="-1"/>
        </w:rPr>
        <w:t>A</w:t>
      </w:r>
      <w:r>
        <w:rPr>
          <w:rFonts w:ascii="Calibri" w:eastAsia="Calibri" w:hAnsi="Calibri" w:cs="Calibri"/>
          <w:b/>
          <w:i/>
        </w:rPr>
        <w:t>G</w:t>
      </w:r>
      <w:r>
        <w:rPr>
          <w:rFonts w:ascii="Calibri" w:eastAsia="Calibri" w:hAnsi="Calibri" w:cs="Calibri"/>
          <w:b/>
          <w:i/>
          <w:spacing w:val="2"/>
        </w:rPr>
        <w:t>U</w:t>
      </w:r>
      <w:r>
        <w:rPr>
          <w:rFonts w:ascii="Calibri" w:eastAsia="Calibri" w:hAnsi="Calibri" w:cs="Calibri"/>
          <w:b/>
          <w:i/>
        </w:rPr>
        <w:t>E</w:t>
      </w:r>
      <w:r>
        <w:rPr>
          <w:rFonts w:ascii="Calibri" w:eastAsia="Calibri" w:hAnsi="Calibri" w:cs="Calibri"/>
          <w:b/>
          <w:i/>
          <w:spacing w:val="-8"/>
        </w:rPr>
        <w:t xml:space="preserve"> </w:t>
      </w:r>
      <w:r>
        <w:rPr>
          <w:rFonts w:ascii="Calibri" w:eastAsia="Calibri" w:hAnsi="Calibri" w:cs="Calibri"/>
          <w:b/>
          <w:i/>
          <w:spacing w:val="3"/>
        </w:rPr>
        <w:t>T</w:t>
      </w:r>
      <w:r>
        <w:rPr>
          <w:rFonts w:ascii="Calibri" w:eastAsia="Calibri" w:hAnsi="Calibri" w:cs="Calibri"/>
          <w:b/>
          <w:i/>
          <w:spacing w:val="-1"/>
        </w:rPr>
        <w:t>EA</w:t>
      </w:r>
      <w:r>
        <w:rPr>
          <w:rFonts w:ascii="Calibri" w:eastAsia="Calibri" w:hAnsi="Calibri" w:cs="Calibri"/>
          <w:b/>
          <w:i/>
        </w:rPr>
        <w:t>M</w:t>
      </w:r>
      <w:r>
        <w:rPr>
          <w:rFonts w:ascii="Calibri" w:eastAsia="Calibri" w:hAnsi="Calibri" w:cs="Calibri"/>
          <w:b/>
          <w:i/>
          <w:spacing w:val="-1"/>
        </w:rPr>
        <w:t xml:space="preserve"> EN</w:t>
      </w:r>
      <w:r>
        <w:rPr>
          <w:rFonts w:ascii="Calibri" w:eastAsia="Calibri" w:hAnsi="Calibri" w:cs="Calibri"/>
          <w:b/>
          <w:i/>
        </w:rPr>
        <w:t>T</w:t>
      </w:r>
      <w:r>
        <w:rPr>
          <w:rFonts w:ascii="Calibri" w:eastAsia="Calibri" w:hAnsi="Calibri" w:cs="Calibri"/>
          <w:b/>
          <w:i/>
          <w:spacing w:val="3"/>
        </w:rPr>
        <w:t>R</w:t>
      </w:r>
      <w:r>
        <w:rPr>
          <w:rFonts w:ascii="Calibri" w:eastAsia="Calibri" w:hAnsi="Calibri" w:cs="Calibri"/>
          <w:b/>
          <w:i/>
        </w:rPr>
        <w:t>Y</w:t>
      </w:r>
      <w:r>
        <w:rPr>
          <w:rFonts w:ascii="Calibri" w:eastAsia="Calibri" w:hAnsi="Calibri" w:cs="Calibri"/>
          <w:b/>
          <w:i/>
          <w:spacing w:val="-3"/>
        </w:rPr>
        <w:t xml:space="preserve"> </w:t>
      </w:r>
      <w:r>
        <w:rPr>
          <w:rFonts w:ascii="Calibri" w:eastAsia="Calibri" w:hAnsi="Calibri" w:cs="Calibri"/>
          <w:b/>
          <w:i/>
        </w:rPr>
        <w:t>F</w:t>
      </w:r>
      <w:r>
        <w:rPr>
          <w:rFonts w:ascii="Calibri" w:eastAsia="Calibri" w:hAnsi="Calibri" w:cs="Calibri"/>
          <w:b/>
          <w:i/>
          <w:spacing w:val="-1"/>
        </w:rPr>
        <w:t>EE</w:t>
      </w:r>
      <w:r>
        <w:rPr>
          <w:rFonts w:ascii="Calibri" w:eastAsia="Calibri" w:hAnsi="Calibri" w:cs="Calibri"/>
          <w:b/>
          <w:i/>
        </w:rPr>
        <w:t>S</w:t>
      </w:r>
      <w:r>
        <w:rPr>
          <w:rFonts w:ascii="Calibri" w:eastAsia="Calibri" w:hAnsi="Calibri" w:cs="Calibri"/>
          <w:b/>
          <w:i/>
          <w:spacing w:val="-3"/>
        </w:rPr>
        <w:t xml:space="preserve"> </w:t>
      </w:r>
      <w:r>
        <w:rPr>
          <w:rFonts w:ascii="Calibri" w:eastAsia="Calibri" w:hAnsi="Calibri" w:cs="Calibri"/>
          <w:b/>
          <w:i/>
          <w:spacing w:val="1"/>
        </w:rPr>
        <w:t>p</w:t>
      </w:r>
      <w:r>
        <w:rPr>
          <w:rFonts w:ascii="Calibri" w:eastAsia="Calibri" w:hAnsi="Calibri" w:cs="Calibri"/>
          <w:b/>
          <w:i/>
        </w:rPr>
        <w:t>er</w:t>
      </w:r>
      <w:r>
        <w:rPr>
          <w:rFonts w:ascii="Calibri" w:eastAsia="Calibri" w:hAnsi="Calibri" w:cs="Calibri"/>
          <w:b/>
          <w:i/>
          <w:spacing w:val="-3"/>
        </w:rPr>
        <w:t xml:space="preserve"> </w:t>
      </w:r>
      <w:r>
        <w:rPr>
          <w:rFonts w:ascii="Calibri" w:eastAsia="Calibri" w:hAnsi="Calibri" w:cs="Calibri"/>
          <w:b/>
          <w:i/>
        </w:rPr>
        <w:t>t</w:t>
      </w:r>
      <w:r>
        <w:rPr>
          <w:rFonts w:ascii="Calibri" w:eastAsia="Calibri" w:hAnsi="Calibri" w:cs="Calibri"/>
          <w:b/>
          <w:i/>
          <w:spacing w:val="1"/>
        </w:rPr>
        <w:t>e</w:t>
      </w:r>
      <w:r>
        <w:rPr>
          <w:rFonts w:ascii="Calibri" w:eastAsia="Calibri" w:hAnsi="Calibri" w:cs="Calibri"/>
          <w:b/>
          <w:i/>
        </w:rPr>
        <w:t>am</w:t>
      </w:r>
      <w:r>
        <w:rPr>
          <w:rFonts w:ascii="Calibri" w:eastAsia="Calibri" w:hAnsi="Calibri" w:cs="Calibri"/>
          <w:b/>
          <w:i/>
          <w:spacing w:val="-3"/>
        </w:rPr>
        <w:t xml:space="preserve"> </w:t>
      </w:r>
      <w:r>
        <w:rPr>
          <w:rFonts w:ascii="Calibri" w:eastAsia="Calibri" w:hAnsi="Calibri" w:cs="Calibri"/>
          <w:b/>
          <w:i/>
        </w:rPr>
        <w:t>in</w:t>
      </w:r>
      <w:r>
        <w:rPr>
          <w:rFonts w:ascii="Calibri" w:eastAsia="Calibri" w:hAnsi="Calibri" w:cs="Calibri"/>
          <w:b/>
          <w:i/>
          <w:spacing w:val="-2"/>
        </w:rPr>
        <w:t xml:space="preserve"> </w:t>
      </w:r>
      <w:r>
        <w:rPr>
          <w:rFonts w:ascii="Calibri" w:eastAsia="Calibri" w:hAnsi="Calibri" w:cs="Calibri"/>
          <w:b/>
          <w:i/>
        </w:rPr>
        <w:t>e</w:t>
      </w:r>
      <w:r>
        <w:rPr>
          <w:rFonts w:ascii="Calibri" w:eastAsia="Calibri" w:hAnsi="Calibri" w:cs="Calibri"/>
          <w:b/>
          <w:i/>
          <w:spacing w:val="1"/>
        </w:rPr>
        <w:t>a</w:t>
      </w:r>
      <w:r>
        <w:rPr>
          <w:rFonts w:ascii="Calibri" w:eastAsia="Calibri" w:hAnsi="Calibri" w:cs="Calibri"/>
          <w:b/>
          <w:i/>
        </w:rPr>
        <w:t>ch</w:t>
      </w:r>
      <w:r>
        <w:rPr>
          <w:rFonts w:ascii="Calibri" w:eastAsia="Calibri" w:hAnsi="Calibri" w:cs="Calibri"/>
          <w:b/>
          <w:i/>
          <w:spacing w:val="-4"/>
        </w:rPr>
        <w:t xml:space="preserve"> </w:t>
      </w:r>
      <w:r>
        <w:rPr>
          <w:rFonts w:ascii="Calibri" w:eastAsia="Calibri" w:hAnsi="Calibri" w:cs="Calibri"/>
          <w:b/>
          <w:i/>
          <w:spacing w:val="3"/>
        </w:rPr>
        <w:t>d</w:t>
      </w:r>
      <w:r>
        <w:rPr>
          <w:rFonts w:ascii="Calibri" w:eastAsia="Calibri" w:hAnsi="Calibri" w:cs="Calibri"/>
          <w:b/>
          <w:i/>
          <w:spacing w:val="-1"/>
        </w:rPr>
        <w:t>i</w:t>
      </w:r>
      <w:r>
        <w:rPr>
          <w:rFonts w:ascii="Calibri" w:eastAsia="Calibri" w:hAnsi="Calibri" w:cs="Calibri"/>
          <w:b/>
          <w:i/>
        </w:rPr>
        <w:t>v</w:t>
      </w:r>
      <w:r>
        <w:rPr>
          <w:rFonts w:ascii="Calibri" w:eastAsia="Calibri" w:hAnsi="Calibri" w:cs="Calibri"/>
          <w:b/>
          <w:i/>
          <w:spacing w:val="-1"/>
        </w:rPr>
        <w:t>i</w:t>
      </w:r>
      <w:r>
        <w:rPr>
          <w:rFonts w:ascii="Calibri" w:eastAsia="Calibri" w:hAnsi="Calibri" w:cs="Calibri"/>
          <w:b/>
          <w:i/>
          <w:spacing w:val="1"/>
        </w:rPr>
        <w:t>s</w:t>
      </w:r>
      <w:r>
        <w:rPr>
          <w:rFonts w:ascii="Calibri" w:eastAsia="Calibri" w:hAnsi="Calibri" w:cs="Calibri"/>
          <w:b/>
          <w:i/>
          <w:spacing w:val="-1"/>
        </w:rPr>
        <w:t>i</w:t>
      </w:r>
      <w:r>
        <w:rPr>
          <w:rFonts w:ascii="Calibri" w:eastAsia="Calibri" w:hAnsi="Calibri" w:cs="Calibri"/>
          <w:b/>
          <w:i/>
          <w:spacing w:val="3"/>
        </w:rPr>
        <w:t>o</w:t>
      </w:r>
      <w:r>
        <w:rPr>
          <w:rFonts w:ascii="Calibri" w:eastAsia="Calibri" w:hAnsi="Calibri" w:cs="Calibri"/>
          <w:b/>
          <w:i/>
        </w:rPr>
        <w:t>n</w:t>
      </w:r>
      <w:r>
        <w:rPr>
          <w:rFonts w:ascii="Calibri" w:eastAsia="Calibri" w:hAnsi="Calibri" w:cs="Calibri"/>
          <w:b/>
          <w:i/>
          <w:spacing w:val="-6"/>
        </w:rPr>
        <w:t xml:space="preserve"> </w:t>
      </w:r>
      <w:r>
        <w:rPr>
          <w:rFonts w:ascii="Calibri" w:eastAsia="Calibri" w:hAnsi="Calibri" w:cs="Calibri"/>
          <w:b/>
          <w:i/>
          <w:spacing w:val="1"/>
        </w:rPr>
        <w:t>(</w:t>
      </w:r>
      <w:r>
        <w:rPr>
          <w:rFonts w:ascii="Calibri" w:eastAsia="Calibri" w:hAnsi="Calibri" w:cs="Calibri"/>
          <w:b/>
          <w:i/>
        </w:rPr>
        <w:t>To</w:t>
      </w:r>
      <w:r>
        <w:rPr>
          <w:rFonts w:ascii="Calibri" w:eastAsia="Calibri" w:hAnsi="Calibri" w:cs="Calibri"/>
          <w:b/>
          <w:i/>
          <w:spacing w:val="-2"/>
        </w:rPr>
        <w:t xml:space="preserve"> </w:t>
      </w:r>
      <w:r>
        <w:rPr>
          <w:rFonts w:ascii="Calibri" w:eastAsia="Calibri" w:hAnsi="Calibri" w:cs="Calibri"/>
          <w:b/>
          <w:i/>
        </w:rPr>
        <w:t>be</w:t>
      </w:r>
      <w:r>
        <w:rPr>
          <w:rFonts w:ascii="Calibri" w:eastAsia="Calibri" w:hAnsi="Calibri" w:cs="Calibri"/>
          <w:b/>
          <w:i/>
          <w:spacing w:val="-1"/>
        </w:rPr>
        <w:t xml:space="preserve"> </w:t>
      </w:r>
      <w:r>
        <w:rPr>
          <w:rFonts w:ascii="Calibri" w:eastAsia="Calibri" w:hAnsi="Calibri" w:cs="Calibri"/>
          <w:b/>
          <w:i/>
          <w:spacing w:val="1"/>
        </w:rPr>
        <w:t>p</w:t>
      </w:r>
      <w:r>
        <w:rPr>
          <w:rFonts w:ascii="Calibri" w:eastAsia="Calibri" w:hAnsi="Calibri" w:cs="Calibri"/>
          <w:b/>
          <w:i/>
        </w:rPr>
        <w:t>aid</w:t>
      </w:r>
      <w:r>
        <w:rPr>
          <w:rFonts w:ascii="Calibri" w:eastAsia="Calibri" w:hAnsi="Calibri" w:cs="Calibri"/>
          <w:b/>
          <w:i/>
          <w:spacing w:val="-4"/>
        </w:rPr>
        <w:t xml:space="preserve"> </w:t>
      </w:r>
      <w:r>
        <w:rPr>
          <w:rFonts w:ascii="Calibri" w:eastAsia="Calibri" w:hAnsi="Calibri" w:cs="Calibri"/>
          <w:b/>
          <w:i/>
          <w:spacing w:val="1"/>
        </w:rPr>
        <w:t>a</w:t>
      </w:r>
      <w:r>
        <w:rPr>
          <w:rFonts w:ascii="Calibri" w:eastAsia="Calibri" w:hAnsi="Calibri" w:cs="Calibri"/>
          <w:b/>
          <w:i/>
        </w:rPr>
        <w:t>t</w:t>
      </w:r>
      <w:r>
        <w:rPr>
          <w:rFonts w:ascii="Calibri" w:eastAsia="Calibri" w:hAnsi="Calibri" w:cs="Calibri"/>
          <w:b/>
          <w:i/>
          <w:spacing w:val="-1"/>
        </w:rPr>
        <w:t xml:space="preserve"> </w:t>
      </w:r>
      <w:r>
        <w:rPr>
          <w:rFonts w:ascii="Calibri" w:eastAsia="Calibri" w:hAnsi="Calibri" w:cs="Calibri"/>
          <w:b/>
          <w:i/>
        </w:rPr>
        <w:t>PRFU</w:t>
      </w:r>
      <w:r>
        <w:rPr>
          <w:rFonts w:ascii="Calibri" w:eastAsia="Calibri" w:hAnsi="Calibri" w:cs="Calibri"/>
          <w:b/>
          <w:i/>
          <w:spacing w:val="3"/>
        </w:rPr>
        <w:t xml:space="preserve"> </w:t>
      </w:r>
      <w:r>
        <w:rPr>
          <w:rFonts w:ascii="Calibri" w:eastAsia="Calibri" w:hAnsi="Calibri" w:cs="Calibri"/>
          <w:b/>
          <w:i/>
        </w:rPr>
        <w:t>Re</w:t>
      </w:r>
      <w:r>
        <w:rPr>
          <w:rFonts w:ascii="Calibri" w:eastAsia="Calibri" w:hAnsi="Calibri" w:cs="Calibri"/>
          <w:b/>
          <w:i/>
          <w:spacing w:val="1"/>
        </w:rPr>
        <w:t>g</w:t>
      </w:r>
      <w:r>
        <w:rPr>
          <w:rFonts w:ascii="Calibri" w:eastAsia="Calibri" w:hAnsi="Calibri" w:cs="Calibri"/>
          <w:b/>
          <w:i/>
          <w:spacing w:val="-1"/>
        </w:rPr>
        <w:t>i</w:t>
      </w:r>
      <w:r>
        <w:rPr>
          <w:rFonts w:ascii="Calibri" w:eastAsia="Calibri" w:hAnsi="Calibri" w:cs="Calibri"/>
          <w:b/>
          <w:i/>
          <w:spacing w:val="1"/>
        </w:rPr>
        <w:t>s</w:t>
      </w:r>
      <w:r>
        <w:rPr>
          <w:rFonts w:ascii="Calibri" w:eastAsia="Calibri" w:hAnsi="Calibri" w:cs="Calibri"/>
          <w:b/>
          <w:i/>
        </w:rPr>
        <w:t>t</w:t>
      </w:r>
      <w:r>
        <w:rPr>
          <w:rFonts w:ascii="Calibri" w:eastAsia="Calibri" w:hAnsi="Calibri" w:cs="Calibri"/>
          <w:b/>
          <w:i/>
          <w:spacing w:val="2"/>
        </w:rPr>
        <w:t>r</w:t>
      </w:r>
      <w:r>
        <w:rPr>
          <w:rFonts w:ascii="Calibri" w:eastAsia="Calibri" w:hAnsi="Calibri" w:cs="Calibri"/>
          <w:b/>
          <w:i/>
        </w:rPr>
        <w:t>a</w:t>
      </w:r>
      <w:r>
        <w:rPr>
          <w:rFonts w:ascii="Calibri" w:eastAsia="Calibri" w:hAnsi="Calibri" w:cs="Calibri"/>
          <w:b/>
          <w:i/>
          <w:spacing w:val="1"/>
        </w:rPr>
        <w:t>t</w:t>
      </w:r>
      <w:r>
        <w:rPr>
          <w:rFonts w:ascii="Calibri" w:eastAsia="Calibri" w:hAnsi="Calibri" w:cs="Calibri"/>
          <w:b/>
          <w:i/>
          <w:spacing w:val="-1"/>
        </w:rPr>
        <w:t>i</w:t>
      </w:r>
      <w:r>
        <w:rPr>
          <w:rFonts w:ascii="Calibri" w:eastAsia="Calibri" w:hAnsi="Calibri" w:cs="Calibri"/>
          <w:b/>
          <w:i/>
        </w:rPr>
        <w:t>on</w:t>
      </w:r>
      <w:r>
        <w:rPr>
          <w:rFonts w:ascii="Calibri" w:eastAsia="Calibri" w:hAnsi="Calibri" w:cs="Calibri"/>
          <w:b/>
          <w:i/>
          <w:spacing w:val="-10"/>
        </w:rPr>
        <w:t xml:space="preserve"> </w:t>
      </w:r>
      <w:r>
        <w:rPr>
          <w:rFonts w:ascii="Calibri" w:eastAsia="Calibri" w:hAnsi="Calibri" w:cs="Calibri"/>
          <w:b/>
          <w:i/>
          <w:spacing w:val="1"/>
        </w:rPr>
        <w:t>d</w:t>
      </w:r>
      <w:r>
        <w:rPr>
          <w:rFonts w:ascii="Calibri" w:eastAsia="Calibri" w:hAnsi="Calibri" w:cs="Calibri"/>
          <w:b/>
          <w:i/>
        </w:rPr>
        <w:t>e</w:t>
      </w:r>
      <w:r>
        <w:rPr>
          <w:rFonts w:ascii="Calibri" w:eastAsia="Calibri" w:hAnsi="Calibri" w:cs="Calibri"/>
          <w:b/>
          <w:i/>
          <w:spacing w:val="1"/>
        </w:rPr>
        <w:t>s</w:t>
      </w:r>
      <w:r>
        <w:rPr>
          <w:rFonts w:ascii="Calibri" w:eastAsia="Calibri" w:hAnsi="Calibri" w:cs="Calibri"/>
          <w:b/>
          <w:i/>
        </w:rPr>
        <w:t>k</w:t>
      </w:r>
      <w:r>
        <w:rPr>
          <w:rFonts w:ascii="Calibri" w:eastAsia="Calibri" w:hAnsi="Calibri" w:cs="Calibri"/>
          <w:b/>
          <w:i/>
          <w:spacing w:val="-3"/>
        </w:rPr>
        <w:t xml:space="preserve"> </w:t>
      </w:r>
      <w:r>
        <w:rPr>
          <w:rFonts w:ascii="Calibri" w:eastAsia="Calibri" w:hAnsi="Calibri" w:cs="Calibri"/>
          <w:b/>
          <w:i/>
        </w:rPr>
        <w:t>by</w:t>
      </w:r>
      <w:r>
        <w:rPr>
          <w:rFonts w:ascii="Calibri" w:eastAsia="Calibri" w:hAnsi="Calibri" w:cs="Calibri"/>
          <w:b/>
          <w:i/>
          <w:spacing w:val="-1"/>
        </w:rPr>
        <w:t xml:space="preserve"> </w:t>
      </w:r>
      <w:r>
        <w:rPr>
          <w:rFonts w:ascii="Calibri" w:eastAsia="Calibri" w:hAnsi="Calibri" w:cs="Calibri"/>
          <w:b/>
          <w:i/>
          <w:spacing w:val="1"/>
        </w:rPr>
        <w:t>S</w:t>
      </w:r>
      <w:r>
        <w:rPr>
          <w:rFonts w:ascii="Calibri" w:eastAsia="Calibri" w:hAnsi="Calibri" w:cs="Calibri"/>
          <w:b/>
          <w:i/>
        </w:rPr>
        <w:t>a</w:t>
      </w:r>
      <w:r>
        <w:rPr>
          <w:rFonts w:ascii="Calibri" w:eastAsia="Calibri" w:hAnsi="Calibri" w:cs="Calibri"/>
          <w:b/>
          <w:i/>
          <w:spacing w:val="1"/>
        </w:rPr>
        <w:t>t</w:t>
      </w:r>
      <w:r>
        <w:rPr>
          <w:rFonts w:ascii="Calibri" w:eastAsia="Calibri" w:hAnsi="Calibri" w:cs="Calibri"/>
          <w:b/>
          <w:i/>
        </w:rPr>
        <w:t>urday</w:t>
      </w:r>
      <w:r>
        <w:rPr>
          <w:rFonts w:ascii="Calibri" w:eastAsia="Calibri" w:hAnsi="Calibri" w:cs="Calibri"/>
          <w:b/>
          <w:i/>
          <w:spacing w:val="-3"/>
        </w:rPr>
        <w:t xml:space="preserve"> </w:t>
      </w:r>
      <w:r>
        <w:rPr>
          <w:rFonts w:ascii="Calibri" w:eastAsia="Calibri" w:hAnsi="Calibri" w:cs="Calibri"/>
          <w:b/>
          <w:i/>
        </w:rPr>
        <w:t>10</w:t>
      </w:r>
      <w:proofErr w:type="spellStart"/>
      <w:r>
        <w:rPr>
          <w:rFonts w:ascii="Calibri" w:eastAsia="Calibri" w:hAnsi="Calibri" w:cs="Calibri"/>
          <w:b/>
          <w:i/>
          <w:spacing w:val="1"/>
          <w:position w:val="10"/>
          <w:sz w:val="13"/>
          <w:szCs w:val="13"/>
        </w:rPr>
        <w:t>th</w:t>
      </w:r>
      <w:proofErr w:type="spellEnd"/>
    </w:p>
    <w:p w:rsidR="00057805" w:rsidRDefault="00704000">
      <w:pPr>
        <w:spacing w:line="240" w:lineRule="exact"/>
        <w:ind w:left="6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position w:val="1"/>
        </w:rPr>
        <w:t>Fe</w:t>
      </w:r>
      <w:r>
        <w:rPr>
          <w:rFonts w:ascii="Calibri" w:eastAsia="Calibri" w:hAnsi="Calibri" w:cs="Calibri"/>
          <w:b/>
          <w:i/>
          <w:spacing w:val="1"/>
          <w:position w:val="1"/>
        </w:rPr>
        <w:t>b</w:t>
      </w:r>
      <w:r>
        <w:rPr>
          <w:rFonts w:ascii="Calibri" w:eastAsia="Calibri" w:hAnsi="Calibri" w:cs="Calibri"/>
          <w:b/>
          <w:i/>
          <w:position w:val="1"/>
        </w:rPr>
        <w:t>ruary,</w:t>
      </w:r>
      <w:r>
        <w:rPr>
          <w:rFonts w:ascii="Calibri" w:eastAsia="Calibri" w:hAnsi="Calibri" w:cs="Calibri"/>
          <w:b/>
          <w:i/>
          <w:spacing w:val="-9"/>
          <w:position w:val="1"/>
        </w:rPr>
        <w:t xml:space="preserve"> </w:t>
      </w:r>
      <w:r>
        <w:rPr>
          <w:rFonts w:ascii="Calibri" w:eastAsia="Calibri" w:hAnsi="Calibri" w:cs="Calibri"/>
          <w:b/>
          <w:i/>
          <w:spacing w:val="1"/>
          <w:position w:val="1"/>
        </w:rPr>
        <w:t>t</w:t>
      </w:r>
      <w:r>
        <w:rPr>
          <w:rFonts w:ascii="Calibri" w:eastAsia="Calibri" w:hAnsi="Calibri" w:cs="Calibri"/>
          <w:b/>
          <w:i/>
          <w:position w:val="1"/>
        </w:rPr>
        <w:t>e</w:t>
      </w:r>
      <w:r>
        <w:rPr>
          <w:rFonts w:ascii="Calibri" w:eastAsia="Calibri" w:hAnsi="Calibri" w:cs="Calibri"/>
          <w:b/>
          <w:i/>
          <w:spacing w:val="1"/>
          <w:position w:val="1"/>
        </w:rPr>
        <w:t>a</w:t>
      </w:r>
      <w:r>
        <w:rPr>
          <w:rFonts w:ascii="Calibri" w:eastAsia="Calibri" w:hAnsi="Calibri" w:cs="Calibri"/>
          <w:b/>
          <w:i/>
          <w:position w:val="1"/>
        </w:rPr>
        <w:t>ms</w:t>
      </w:r>
      <w:r>
        <w:rPr>
          <w:rFonts w:ascii="Calibri" w:eastAsia="Calibri" w:hAnsi="Calibri" w:cs="Calibri"/>
          <w:b/>
          <w:i/>
          <w:spacing w:val="-5"/>
          <w:position w:val="1"/>
        </w:rPr>
        <w:t xml:space="preserve"> </w:t>
      </w:r>
      <w:r>
        <w:rPr>
          <w:rFonts w:ascii="Calibri" w:eastAsia="Calibri" w:hAnsi="Calibri" w:cs="Calibri"/>
          <w:b/>
          <w:i/>
          <w:spacing w:val="1"/>
          <w:position w:val="1"/>
        </w:rPr>
        <w:t>t</w:t>
      </w:r>
      <w:r>
        <w:rPr>
          <w:rFonts w:ascii="Calibri" w:eastAsia="Calibri" w:hAnsi="Calibri" w:cs="Calibri"/>
          <w:b/>
          <w:i/>
          <w:position w:val="1"/>
        </w:rPr>
        <w:t>hat</w:t>
      </w:r>
      <w:r>
        <w:rPr>
          <w:rFonts w:ascii="Calibri" w:eastAsia="Calibri" w:hAnsi="Calibri" w:cs="Calibri"/>
          <w:b/>
          <w:i/>
          <w:spacing w:val="-2"/>
          <w:position w:val="1"/>
        </w:rPr>
        <w:t xml:space="preserve"> </w:t>
      </w:r>
      <w:r>
        <w:rPr>
          <w:rFonts w:ascii="Calibri" w:eastAsia="Calibri" w:hAnsi="Calibri" w:cs="Calibri"/>
          <w:b/>
          <w:i/>
          <w:spacing w:val="1"/>
          <w:position w:val="1"/>
        </w:rPr>
        <w:t>d</w:t>
      </w:r>
      <w:r>
        <w:rPr>
          <w:rFonts w:ascii="Calibri" w:eastAsia="Calibri" w:hAnsi="Calibri" w:cs="Calibri"/>
          <w:b/>
          <w:i/>
          <w:position w:val="1"/>
        </w:rPr>
        <w:t>o</w:t>
      </w:r>
      <w:r>
        <w:rPr>
          <w:rFonts w:ascii="Calibri" w:eastAsia="Calibri" w:hAnsi="Calibri" w:cs="Calibri"/>
          <w:b/>
          <w:i/>
          <w:spacing w:val="-2"/>
          <w:position w:val="1"/>
        </w:rPr>
        <w:t xml:space="preserve"> </w:t>
      </w:r>
      <w:r>
        <w:rPr>
          <w:rFonts w:ascii="Calibri" w:eastAsia="Calibri" w:hAnsi="Calibri" w:cs="Calibri"/>
          <w:b/>
          <w:i/>
          <w:spacing w:val="1"/>
          <w:position w:val="1"/>
        </w:rPr>
        <w:t>n</w:t>
      </w:r>
      <w:r>
        <w:rPr>
          <w:rFonts w:ascii="Calibri" w:eastAsia="Calibri" w:hAnsi="Calibri" w:cs="Calibri"/>
          <w:b/>
          <w:i/>
          <w:position w:val="1"/>
        </w:rPr>
        <w:t>ot</w:t>
      </w:r>
      <w:r>
        <w:rPr>
          <w:rFonts w:ascii="Calibri" w:eastAsia="Calibri" w:hAnsi="Calibri" w:cs="Calibri"/>
          <w:b/>
          <w:i/>
          <w:spacing w:val="-2"/>
          <w:position w:val="1"/>
        </w:rPr>
        <w:t xml:space="preserve"> </w:t>
      </w:r>
      <w:r>
        <w:rPr>
          <w:rFonts w:ascii="Calibri" w:eastAsia="Calibri" w:hAnsi="Calibri" w:cs="Calibri"/>
          <w:b/>
          <w:i/>
          <w:position w:val="1"/>
        </w:rPr>
        <w:t>p</w:t>
      </w:r>
      <w:r>
        <w:rPr>
          <w:rFonts w:ascii="Calibri" w:eastAsia="Calibri" w:hAnsi="Calibri" w:cs="Calibri"/>
          <w:b/>
          <w:i/>
          <w:spacing w:val="1"/>
          <w:position w:val="1"/>
        </w:rPr>
        <w:t>a</w:t>
      </w:r>
      <w:r>
        <w:rPr>
          <w:rFonts w:ascii="Calibri" w:eastAsia="Calibri" w:hAnsi="Calibri" w:cs="Calibri"/>
          <w:b/>
          <w:i/>
          <w:position w:val="1"/>
        </w:rPr>
        <w:t>y</w:t>
      </w:r>
      <w:r>
        <w:rPr>
          <w:rFonts w:ascii="Calibri" w:eastAsia="Calibri" w:hAnsi="Calibri" w:cs="Calibri"/>
          <w:b/>
          <w:i/>
          <w:spacing w:val="-3"/>
          <w:position w:val="1"/>
        </w:rPr>
        <w:t xml:space="preserve"> </w:t>
      </w:r>
      <w:r>
        <w:rPr>
          <w:rFonts w:ascii="Calibri" w:eastAsia="Calibri" w:hAnsi="Calibri" w:cs="Calibri"/>
          <w:b/>
          <w:i/>
          <w:spacing w:val="1"/>
          <w:position w:val="1"/>
        </w:rPr>
        <w:t>t</w:t>
      </w:r>
      <w:r>
        <w:rPr>
          <w:rFonts w:ascii="Calibri" w:eastAsia="Calibri" w:hAnsi="Calibri" w:cs="Calibri"/>
          <w:b/>
          <w:i/>
          <w:position w:val="1"/>
        </w:rPr>
        <w:t>he</w:t>
      </w:r>
      <w:r>
        <w:rPr>
          <w:rFonts w:ascii="Calibri" w:eastAsia="Calibri" w:hAnsi="Calibri" w:cs="Calibri"/>
          <w:b/>
          <w:i/>
          <w:spacing w:val="-2"/>
          <w:position w:val="1"/>
        </w:rPr>
        <w:t xml:space="preserve"> </w:t>
      </w:r>
      <w:r>
        <w:rPr>
          <w:rFonts w:ascii="Calibri" w:eastAsia="Calibri" w:hAnsi="Calibri" w:cs="Calibri"/>
          <w:b/>
          <w:i/>
          <w:position w:val="1"/>
        </w:rPr>
        <w:t>fee</w:t>
      </w:r>
      <w:r>
        <w:rPr>
          <w:rFonts w:ascii="Calibri" w:eastAsia="Calibri" w:hAnsi="Calibri" w:cs="Calibri"/>
          <w:b/>
          <w:i/>
          <w:spacing w:val="-3"/>
          <w:position w:val="1"/>
        </w:rPr>
        <w:t xml:space="preserve"> </w:t>
      </w:r>
      <w:r>
        <w:rPr>
          <w:rFonts w:ascii="Calibri" w:eastAsia="Calibri" w:hAnsi="Calibri" w:cs="Calibri"/>
          <w:b/>
          <w:i/>
          <w:spacing w:val="1"/>
          <w:position w:val="1"/>
        </w:rPr>
        <w:t>w</w:t>
      </w:r>
      <w:r>
        <w:rPr>
          <w:rFonts w:ascii="Calibri" w:eastAsia="Calibri" w:hAnsi="Calibri" w:cs="Calibri"/>
          <w:b/>
          <w:i/>
          <w:spacing w:val="-1"/>
          <w:position w:val="1"/>
        </w:rPr>
        <w:t>il</w:t>
      </w:r>
      <w:r>
        <w:rPr>
          <w:rFonts w:ascii="Calibri" w:eastAsia="Calibri" w:hAnsi="Calibri" w:cs="Calibri"/>
          <w:b/>
          <w:i/>
          <w:position w:val="1"/>
        </w:rPr>
        <w:t>l</w:t>
      </w:r>
      <w:r>
        <w:rPr>
          <w:rFonts w:ascii="Calibri" w:eastAsia="Calibri" w:hAnsi="Calibri" w:cs="Calibri"/>
          <w:b/>
          <w:i/>
          <w:spacing w:val="-4"/>
          <w:position w:val="1"/>
        </w:rPr>
        <w:t xml:space="preserve"> </w:t>
      </w:r>
      <w:r>
        <w:rPr>
          <w:rFonts w:ascii="Calibri" w:eastAsia="Calibri" w:hAnsi="Calibri" w:cs="Calibri"/>
          <w:b/>
          <w:i/>
          <w:spacing w:val="1"/>
          <w:position w:val="1"/>
        </w:rPr>
        <w:t>n</w:t>
      </w:r>
      <w:r>
        <w:rPr>
          <w:rFonts w:ascii="Calibri" w:eastAsia="Calibri" w:hAnsi="Calibri" w:cs="Calibri"/>
          <w:b/>
          <w:i/>
          <w:position w:val="1"/>
        </w:rPr>
        <w:t>ot</w:t>
      </w:r>
      <w:r>
        <w:rPr>
          <w:rFonts w:ascii="Calibri" w:eastAsia="Calibri" w:hAnsi="Calibri" w:cs="Calibri"/>
          <w:b/>
          <w:i/>
          <w:spacing w:val="-2"/>
          <w:position w:val="1"/>
        </w:rPr>
        <w:t xml:space="preserve"> </w:t>
      </w:r>
      <w:r>
        <w:rPr>
          <w:rFonts w:ascii="Calibri" w:eastAsia="Calibri" w:hAnsi="Calibri" w:cs="Calibri"/>
          <w:b/>
          <w:i/>
          <w:position w:val="1"/>
        </w:rPr>
        <w:t>be</w:t>
      </w:r>
      <w:r>
        <w:rPr>
          <w:rFonts w:ascii="Calibri" w:eastAsia="Calibri" w:hAnsi="Calibri" w:cs="Calibri"/>
          <w:b/>
          <w:i/>
          <w:spacing w:val="-1"/>
          <w:position w:val="1"/>
        </w:rPr>
        <w:t xml:space="preserve"> </w:t>
      </w:r>
      <w:r>
        <w:rPr>
          <w:rFonts w:ascii="Calibri" w:eastAsia="Calibri" w:hAnsi="Calibri" w:cs="Calibri"/>
          <w:b/>
          <w:i/>
          <w:spacing w:val="1"/>
          <w:position w:val="1"/>
        </w:rPr>
        <w:t>e</w:t>
      </w:r>
      <w:r>
        <w:rPr>
          <w:rFonts w:ascii="Calibri" w:eastAsia="Calibri" w:hAnsi="Calibri" w:cs="Calibri"/>
          <w:b/>
          <w:i/>
          <w:spacing w:val="5"/>
          <w:position w:val="1"/>
        </w:rPr>
        <w:t>l</w:t>
      </w:r>
      <w:r>
        <w:rPr>
          <w:rFonts w:ascii="Calibri" w:eastAsia="Calibri" w:hAnsi="Calibri" w:cs="Calibri"/>
          <w:b/>
          <w:i/>
          <w:spacing w:val="-1"/>
          <w:position w:val="1"/>
        </w:rPr>
        <w:t>i</w:t>
      </w:r>
      <w:r>
        <w:rPr>
          <w:rFonts w:ascii="Calibri" w:eastAsia="Calibri" w:hAnsi="Calibri" w:cs="Calibri"/>
          <w:b/>
          <w:i/>
          <w:spacing w:val="3"/>
          <w:position w:val="1"/>
        </w:rPr>
        <w:t>g</w:t>
      </w:r>
      <w:r>
        <w:rPr>
          <w:rFonts w:ascii="Calibri" w:eastAsia="Calibri" w:hAnsi="Calibri" w:cs="Calibri"/>
          <w:b/>
          <w:i/>
          <w:spacing w:val="-1"/>
          <w:position w:val="1"/>
        </w:rPr>
        <w:t>i</w:t>
      </w:r>
      <w:r>
        <w:rPr>
          <w:rFonts w:ascii="Calibri" w:eastAsia="Calibri" w:hAnsi="Calibri" w:cs="Calibri"/>
          <w:b/>
          <w:i/>
          <w:position w:val="1"/>
        </w:rPr>
        <w:t>b</w:t>
      </w:r>
      <w:r>
        <w:rPr>
          <w:rFonts w:ascii="Calibri" w:eastAsia="Calibri" w:hAnsi="Calibri" w:cs="Calibri"/>
          <w:b/>
          <w:i/>
          <w:spacing w:val="2"/>
          <w:position w:val="1"/>
        </w:rPr>
        <w:t>l</w:t>
      </w:r>
      <w:r>
        <w:rPr>
          <w:rFonts w:ascii="Calibri" w:eastAsia="Calibri" w:hAnsi="Calibri" w:cs="Calibri"/>
          <w:b/>
          <w:i/>
          <w:position w:val="1"/>
        </w:rPr>
        <w:t>e</w:t>
      </w:r>
      <w:r>
        <w:rPr>
          <w:rFonts w:ascii="Calibri" w:eastAsia="Calibri" w:hAnsi="Calibri" w:cs="Calibri"/>
          <w:b/>
          <w:i/>
          <w:spacing w:val="-5"/>
          <w:position w:val="1"/>
        </w:rPr>
        <w:t xml:space="preserve"> </w:t>
      </w:r>
      <w:r>
        <w:rPr>
          <w:rFonts w:ascii="Calibri" w:eastAsia="Calibri" w:hAnsi="Calibri" w:cs="Calibri"/>
          <w:b/>
          <w:i/>
          <w:position w:val="1"/>
        </w:rPr>
        <w:t>to</w:t>
      </w:r>
      <w:r>
        <w:rPr>
          <w:rFonts w:ascii="Calibri" w:eastAsia="Calibri" w:hAnsi="Calibri" w:cs="Calibri"/>
          <w:b/>
          <w:i/>
          <w:spacing w:val="-1"/>
          <w:position w:val="1"/>
        </w:rPr>
        <w:t xml:space="preserve"> </w:t>
      </w:r>
      <w:r>
        <w:rPr>
          <w:rFonts w:ascii="Calibri" w:eastAsia="Calibri" w:hAnsi="Calibri" w:cs="Calibri"/>
          <w:b/>
          <w:i/>
          <w:spacing w:val="1"/>
          <w:position w:val="1"/>
        </w:rPr>
        <w:t>p</w:t>
      </w:r>
      <w:r>
        <w:rPr>
          <w:rFonts w:ascii="Calibri" w:eastAsia="Calibri" w:hAnsi="Calibri" w:cs="Calibri"/>
          <w:b/>
          <w:i/>
          <w:spacing w:val="-1"/>
          <w:position w:val="1"/>
        </w:rPr>
        <w:t>l</w:t>
      </w:r>
      <w:r>
        <w:rPr>
          <w:rFonts w:ascii="Calibri" w:eastAsia="Calibri" w:hAnsi="Calibri" w:cs="Calibri"/>
          <w:b/>
          <w:i/>
          <w:position w:val="1"/>
        </w:rPr>
        <w:t>ay</w:t>
      </w:r>
      <w:r>
        <w:rPr>
          <w:rFonts w:ascii="Calibri" w:eastAsia="Calibri" w:hAnsi="Calibri" w:cs="Calibri"/>
          <w:b/>
          <w:i/>
          <w:spacing w:val="-3"/>
          <w:position w:val="1"/>
        </w:rPr>
        <w:t xml:space="preserve"> </w:t>
      </w:r>
      <w:r>
        <w:rPr>
          <w:rFonts w:ascii="Calibri" w:eastAsia="Calibri" w:hAnsi="Calibri" w:cs="Calibri"/>
          <w:b/>
          <w:i/>
          <w:spacing w:val="-1"/>
          <w:position w:val="1"/>
        </w:rPr>
        <w:t>i</w:t>
      </w:r>
      <w:r>
        <w:rPr>
          <w:rFonts w:ascii="Calibri" w:eastAsia="Calibri" w:hAnsi="Calibri" w:cs="Calibri"/>
          <w:b/>
          <w:i/>
          <w:position w:val="1"/>
        </w:rPr>
        <w:t>n</w:t>
      </w:r>
      <w:r>
        <w:rPr>
          <w:rFonts w:ascii="Calibri" w:eastAsia="Calibri" w:hAnsi="Calibri" w:cs="Calibri"/>
          <w:b/>
          <w:i/>
          <w:spacing w:val="-2"/>
          <w:position w:val="1"/>
        </w:rPr>
        <w:t xml:space="preserve"> </w:t>
      </w:r>
      <w:r>
        <w:rPr>
          <w:rFonts w:ascii="Calibri" w:eastAsia="Calibri" w:hAnsi="Calibri" w:cs="Calibri"/>
          <w:b/>
          <w:i/>
          <w:spacing w:val="1"/>
          <w:position w:val="1"/>
        </w:rPr>
        <w:t>t</w:t>
      </w:r>
      <w:r>
        <w:rPr>
          <w:rFonts w:ascii="Calibri" w:eastAsia="Calibri" w:hAnsi="Calibri" w:cs="Calibri"/>
          <w:b/>
          <w:i/>
          <w:position w:val="1"/>
        </w:rPr>
        <w:t>he</w:t>
      </w:r>
      <w:r>
        <w:rPr>
          <w:rFonts w:ascii="Calibri" w:eastAsia="Calibri" w:hAnsi="Calibri" w:cs="Calibri"/>
          <w:b/>
          <w:i/>
          <w:spacing w:val="-2"/>
          <w:position w:val="1"/>
        </w:rPr>
        <w:t xml:space="preserve"> </w:t>
      </w:r>
      <w:r>
        <w:rPr>
          <w:rFonts w:ascii="Calibri" w:eastAsia="Calibri" w:hAnsi="Calibri" w:cs="Calibri"/>
          <w:b/>
          <w:i/>
          <w:spacing w:val="-1"/>
          <w:position w:val="1"/>
        </w:rPr>
        <w:t>l</w:t>
      </w:r>
      <w:r>
        <w:rPr>
          <w:rFonts w:ascii="Calibri" w:eastAsia="Calibri" w:hAnsi="Calibri" w:cs="Calibri"/>
          <w:b/>
          <w:i/>
          <w:position w:val="1"/>
        </w:rPr>
        <w:t>e</w:t>
      </w:r>
      <w:r>
        <w:rPr>
          <w:rFonts w:ascii="Calibri" w:eastAsia="Calibri" w:hAnsi="Calibri" w:cs="Calibri"/>
          <w:b/>
          <w:i/>
          <w:spacing w:val="1"/>
          <w:position w:val="1"/>
        </w:rPr>
        <w:t>a</w:t>
      </w:r>
      <w:r>
        <w:rPr>
          <w:rFonts w:ascii="Calibri" w:eastAsia="Calibri" w:hAnsi="Calibri" w:cs="Calibri"/>
          <w:b/>
          <w:i/>
          <w:position w:val="1"/>
        </w:rPr>
        <w:t>g</w:t>
      </w:r>
      <w:r>
        <w:rPr>
          <w:rFonts w:ascii="Calibri" w:eastAsia="Calibri" w:hAnsi="Calibri" w:cs="Calibri"/>
          <w:b/>
          <w:i/>
          <w:spacing w:val="1"/>
          <w:position w:val="1"/>
        </w:rPr>
        <w:t>u</w:t>
      </w:r>
      <w:r>
        <w:rPr>
          <w:rFonts w:ascii="Calibri" w:eastAsia="Calibri" w:hAnsi="Calibri" w:cs="Calibri"/>
          <w:b/>
          <w:i/>
          <w:position w:val="1"/>
        </w:rPr>
        <w:t>e/f</w:t>
      </w:r>
      <w:r>
        <w:rPr>
          <w:rFonts w:ascii="Calibri" w:eastAsia="Calibri" w:hAnsi="Calibri" w:cs="Calibri"/>
          <w:b/>
          <w:i/>
          <w:spacing w:val="-1"/>
          <w:position w:val="1"/>
        </w:rPr>
        <w:t>i</w:t>
      </w:r>
      <w:r>
        <w:rPr>
          <w:rFonts w:ascii="Calibri" w:eastAsia="Calibri" w:hAnsi="Calibri" w:cs="Calibri"/>
          <w:b/>
          <w:i/>
          <w:position w:val="1"/>
        </w:rPr>
        <w:t>n</w:t>
      </w:r>
      <w:r>
        <w:rPr>
          <w:rFonts w:ascii="Calibri" w:eastAsia="Calibri" w:hAnsi="Calibri" w:cs="Calibri"/>
          <w:b/>
          <w:i/>
          <w:spacing w:val="3"/>
          <w:position w:val="1"/>
        </w:rPr>
        <w:t>a</w:t>
      </w:r>
      <w:r>
        <w:rPr>
          <w:rFonts w:ascii="Calibri" w:eastAsia="Calibri" w:hAnsi="Calibri" w:cs="Calibri"/>
          <w:b/>
          <w:i/>
          <w:spacing w:val="-1"/>
          <w:position w:val="1"/>
        </w:rPr>
        <w:t>l</w:t>
      </w:r>
      <w:r>
        <w:rPr>
          <w:rFonts w:ascii="Calibri" w:eastAsia="Calibri" w:hAnsi="Calibri" w:cs="Calibri"/>
          <w:b/>
          <w:i/>
          <w:spacing w:val="1"/>
          <w:position w:val="1"/>
        </w:rPr>
        <w:t>s</w:t>
      </w:r>
      <w:r>
        <w:rPr>
          <w:rFonts w:ascii="Calibri" w:eastAsia="Calibri" w:hAnsi="Calibri" w:cs="Calibri"/>
          <w:b/>
          <w:i/>
          <w:position w:val="1"/>
        </w:rPr>
        <w:t>)</w:t>
      </w:r>
    </w:p>
    <w:p w:rsidR="00057805" w:rsidRDefault="00057805">
      <w:pPr>
        <w:spacing w:before="5" w:line="240" w:lineRule="exact"/>
        <w:rPr>
          <w:sz w:val="24"/>
          <w:szCs w:val="24"/>
        </w:rPr>
      </w:pPr>
    </w:p>
    <w:p w:rsidR="00057805" w:rsidRDefault="00704000">
      <w:pPr>
        <w:ind w:left="6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15</w:t>
      </w:r>
      <w:r>
        <w:rPr>
          <w:rFonts w:ascii="Calibri" w:eastAsia="Calibri" w:hAnsi="Calibri" w:cs="Calibri"/>
          <w:spacing w:val="1"/>
        </w:rPr>
        <w:t>,</w:t>
      </w:r>
      <w:r>
        <w:rPr>
          <w:rFonts w:ascii="Calibri" w:eastAsia="Calibri" w:hAnsi="Calibri" w:cs="Calibri"/>
        </w:rPr>
        <w:t>000</w:t>
      </w:r>
    </w:p>
    <w:p w:rsidR="00057805" w:rsidRDefault="00704000">
      <w:pPr>
        <w:spacing w:line="240" w:lineRule="exact"/>
        <w:ind w:left="6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Pla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–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</w:rPr>
        <w:t>P</w:t>
      </w:r>
      <w:r>
        <w:rPr>
          <w:rFonts w:ascii="Calibri" w:eastAsia="Calibri" w:hAnsi="Calibri" w:cs="Calibri"/>
          <w:spacing w:val="1"/>
          <w:position w:val="1"/>
        </w:rPr>
        <w:t>h</w:t>
      </w:r>
      <w:r>
        <w:rPr>
          <w:rFonts w:ascii="Calibri" w:eastAsia="Calibri" w:hAnsi="Calibri" w:cs="Calibri"/>
          <w:position w:val="1"/>
        </w:rPr>
        <w:t>p</w:t>
      </w:r>
      <w:proofErr w:type="spellEnd"/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10</w:t>
      </w:r>
      <w:r>
        <w:rPr>
          <w:rFonts w:ascii="Calibri" w:eastAsia="Calibri" w:hAnsi="Calibri" w:cs="Calibri"/>
          <w:spacing w:val="1"/>
          <w:position w:val="1"/>
        </w:rPr>
        <w:t>,</w:t>
      </w:r>
      <w:r>
        <w:rPr>
          <w:rFonts w:ascii="Calibri" w:eastAsia="Calibri" w:hAnsi="Calibri" w:cs="Calibri"/>
          <w:position w:val="1"/>
        </w:rPr>
        <w:t>000</w:t>
      </w:r>
    </w:p>
    <w:p w:rsidR="00057805" w:rsidRDefault="00704000">
      <w:pPr>
        <w:ind w:left="6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1"/>
        </w:rPr>
        <w:t>,</w:t>
      </w:r>
      <w:r>
        <w:rPr>
          <w:rFonts w:ascii="Calibri" w:eastAsia="Calibri" w:hAnsi="Calibri" w:cs="Calibri"/>
        </w:rPr>
        <w:t>000</w:t>
      </w:r>
    </w:p>
    <w:p w:rsidR="00057805" w:rsidRDefault="00057805">
      <w:pPr>
        <w:spacing w:before="5" w:line="240" w:lineRule="exact"/>
        <w:rPr>
          <w:sz w:val="24"/>
          <w:szCs w:val="24"/>
        </w:rPr>
      </w:pPr>
    </w:p>
    <w:p w:rsidR="00057805" w:rsidRDefault="00704000">
      <w:pPr>
        <w:ind w:left="6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PRFU</w:t>
      </w:r>
      <w:r>
        <w:rPr>
          <w:rFonts w:ascii="Calibri" w:eastAsia="Calibri" w:hAnsi="Calibri" w:cs="Calibri"/>
          <w:b/>
          <w:i/>
          <w:spacing w:val="-4"/>
        </w:rPr>
        <w:t xml:space="preserve"> </w:t>
      </w:r>
      <w:r>
        <w:rPr>
          <w:rFonts w:ascii="Calibri" w:eastAsia="Calibri" w:hAnsi="Calibri" w:cs="Calibri"/>
          <w:b/>
          <w:i/>
          <w:spacing w:val="2"/>
        </w:rPr>
        <w:t>I</w:t>
      </w:r>
      <w:r>
        <w:rPr>
          <w:rFonts w:ascii="Calibri" w:eastAsia="Calibri" w:hAnsi="Calibri" w:cs="Calibri"/>
          <w:b/>
          <w:i/>
          <w:spacing w:val="-1"/>
        </w:rPr>
        <w:t>N</w:t>
      </w:r>
      <w:r>
        <w:rPr>
          <w:rFonts w:ascii="Calibri" w:eastAsia="Calibri" w:hAnsi="Calibri" w:cs="Calibri"/>
          <w:b/>
          <w:i/>
          <w:spacing w:val="1"/>
        </w:rPr>
        <w:t>S</w:t>
      </w:r>
      <w:r>
        <w:rPr>
          <w:rFonts w:ascii="Calibri" w:eastAsia="Calibri" w:hAnsi="Calibri" w:cs="Calibri"/>
          <w:b/>
          <w:i/>
        </w:rPr>
        <w:t>UR</w:t>
      </w:r>
      <w:r>
        <w:rPr>
          <w:rFonts w:ascii="Calibri" w:eastAsia="Calibri" w:hAnsi="Calibri" w:cs="Calibri"/>
          <w:b/>
          <w:i/>
          <w:spacing w:val="2"/>
        </w:rPr>
        <w:t>A</w:t>
      </w:r>
      <w:r>
        <w:rPr>
          <w:rFonts w:ascii="Calibri" w:eastAsia="Calibri" w:hAnsi="Calibri" w:cs="Calibri"/>
          <w:b/>
          <w:i/>
          <w:spacing w:val="-1"/>
        </w:rPr>
        <w:t>N</w:t>
      </w:r>
      <w:r>
        <w:rPr>
          <w:rFonts w:ascii="Calibri" w:eastAsia="Calibri" w:hAnsi="Calibri" w:cs="Calibri"/>
          <w:b/>
          <w:i/>
          <w:spacing w:val="2"/>
        </w:rPr>
        <w:t>C</w:t>
      </w:r>
      <w:r>
        <w:rPr>
          <w:rFonts w:ascii="Calibri" w:eastAsia="Calibri" w:hAnsi="Calibri" w:cs="Calibri"/>
          <w:b/>
          <w:i/>
        </w:rPr>
        <w:t>E</w:t>
      </w:r>
      <w:r>
        <w:rPr>
          <w:rFonts w:ascii="Calibri" w:eastAsia="Calibri" w:hAnsi="Calibri" w:cs="Calibri"/>
          <w:b/>
          <w:i/>
          <w:spacing w:val="-11"/>
        </w:rPr>
        <w:t xml:space="preserve"> </w:t>
      </w:r>
      <w:r>
        <w:rPr>
          <w:rFonts w:ascii="Calibri" w:eastAsia="Calibri" w:hAnsi="Calibri" w:cs="Calibri"/>
          <w:b/>
          <w:i/>
          <w:spacing w:val="3"/>
        </w:rPr>
        <w:t>C</w:t>
      </w:r>
      <w:r>
        <w:rPr>
          <w:rFonts w:ascii="Calibri" w:eastAsia="Calibri" w:hAnsi="Calibri" w:cs="Calibri"/>
          <w:b/>
          <w:i/>
          <w:spacing w:val="-1"/>
        </w:rPr>
        <w:t>O</w:t>
      </w:r>
      <w:r>
        <w:rPr>
          <w:rFonts w:ascii="Calibri" w:eastAsia="Calibri" w:hAnsi="Calibri" w:cs="Calibri"/>
          <w:b/>
          <w:i/>
          <w:spacing w:val="2"/>
        </w:rPr>
        <w:t>V</w:t>
      </w:r>
      <w:r>
        <w:rPr>
          <w:rFonts w:ascii="Calibri" w:eastAsia="Calibri" w:hAnsi="Calibri" w:cs="Calibri"/>
          <w:b/>
          <w:i/>
          <w:spacing w:val="-1"/>
        </w:rPr>
        <w:t>E</w:t>
      </w:r>
      <w:r>
        <w:rPr>
          <w:rFonts w:ascii="Calibri" w:eastAsia="Calibri" w:hAnsi="Calibri" w:cs="Calibri"/>
          <w:b/>
          <w:i/>
        </w:rPr>
        <w:t>R</w:t>
      </w:r>
      <w:r>
        <w:rPr>
          <w:rFonts w:ascii="Calibri" w:eastAsia="Calibri" w:hAnsi="Calibri" w:cs="Calibri"/>
          <w:b/>
          <w:i/>
          <w:spacing w:val="-1"/>
        </w:rPr>
        <w:t>A</w:t>
      </w:r>
      <w:r>
        <w:rPr>
          <w:rFonts w:ascii="Calibri" w:eastAsia="Calibri" w:hAnsi="Calibri" w:cs="Calibri"/>
          <w:b/>
          <w:i/>
          <w:spacing w:val="3"/>
        </w:rPr>
        <w:t>G</w:t>
      </w:r>
      <w:r>
        <w:rPr>
          <w:rFonts w:ascii="Calibri" w:eastAsia="Calibri" w:hAnsi="Calibri" w:cs="Calibri"/>
          <w:b/>
          <w:i/>
        </w:rPr>
        <w:t>E</w:t>
      </w:r>
    </w:p>
    <w:p w:rsidR="00057805" w:rsidRDefault="00057805">
      <w:pPr>
        <w:spacing w:before="3" w:line="240" w:lineRule="exact"/>
        <w:rPr>
          <w:sz w:val="24"/>
          <w:szCs w:val="24"/>
        </w:rPr>
      </w:pPr>
    </w:p>
    <w:p w:rsidR="00057805" w:rsidRDefault="00704000">
      <w:pPr>
        <w:ind w:left="667" w:right="107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F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3"/>
        </w:rPr>
        <w:t>u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ams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an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ou</w:t>
      </w:r>
      <w:r>
        <w:rPr>
          <w:rFonts w:ascii="Calibri" w:eastAsia="Calibri" w:hAnsi="Calibri" w:cs="Calibri"/>
        </w:rPr>
        <w:t>gh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b/>
          <w:i/>
          <w:spacing w:val="-1"/>
        </w:rPr>
        <w:t>A</w:t>
      </w:r>
      <w:r>
        <w:rPr>
          <w:rFonts w:ascii="Calibri" w:eastAsia="Calibri" w:hAnsi="Calibri" w:cs="Calibri"/>
          <w:b/>
          <w:i/>
          <w:spacing w:val="1"/>
        </w:rPr>
        <w:t>s</w:t>
      </w:r>
      <w:r>
        <w:rPr>
          <w:rFonts w:ascii="Calibri" w:eastAsia="Calibri" w:hAnsi="Calibri" w:cs="Calibri"/>
          <w:b/>
          <w:i/>
          <w:spacing w:val="-1"/>
        </w:rPr>
        <w:t>i</w:t>
      </w:r>
      <w:r>
        <w:rPr>
          <w:rFonts w:ascii="Calibri" w:eastAsia="Calibri" w:hAnsi="Calibri" w:cs="Calibri"/>
          <w:b/>
          <w:i/>
        </w:rPr>
        <w:t>an</w:t>
      </w:r>
      <w:r>
        <w:rPr>
          <w:rFonts w:ascii="Calibri" w:eastAsia="Calibri" w:hAnsi="Calibri" w:cs="Calibri"/>
          <w:b/>
          <w:i/>
          <w:spacing w:val="-4"/>
        </w:rPr>
        <w:t xml:space="preserve"> </w:t>
      </w:r>
      <w:r>
        <w:rPr>
          <w:rFonts w:ascii="Calibri" w:eastAsia="Calibri" w:hAnsi="Calibri" w:cs="Calibri"/>
          <w:b/>
          <w:i/>
        </w:rPr>
        <w:t>Life</w:t>
      </w:r>
      <w:r>
        <w:rPr>
          <w:rFonts w:ascii="Calibri" w:eastAsia="Calibri" w:hAnsi="Calibri" w:cs="Calibri"/>
          <w:b/>
          <w:i/>
          <w:spacing w:val="-3"/>
        </w:rPr>
        <w:t xml:space="preserve"> </w:t>
      </w:r>
      <w:r>
        <w:rPr>
          <w:rFonts w:ascii="Calibri" w:eastAsia="Calibri" w:hAnsi="Calibri" w:cs="Calibri"/>
          <w:b/>
          <w:i/>
        </w:rPr>
        <w:t>p</w:t>
      </w:r>
      <w:r>
        <w:rPr>
          <w:rFonts w:ascii="Calibri" w:eastAsia="Calibri" w:hAnsi="Calibri" w:cs="Calibri"/>
          <w:b/>
          <w:i/>
          <w:spacing w:val="1"/>
        </w:rPr>
        <w:t>ol</w:t>
      </w:r>
      <w:r>
        <w:rPr>
          <w:rFonts w:ascii="Calibri" w:eastAsia="Calibri" w:hAnsi="Calibri" w:cs="Calibri"/>
          <w:b/>
          <w:i/>
          <w:spacing w:val="-1"/>
        </w:rPr>
        <w:t>i</w:t>
      </w:r>
      <w:r>
        <w:rPr>
          <w:rFonts w:ascii="Calibri" w:eastAsia="Calibri" w:hAnsi="Calibri" w:cs="Calibri"/>
          <w:b/>
          <w:i/>
        </w:rPr>
        <w:t>cy</w:t>
      </w:r>
      <w:r>
        <w:rPr>
          <w:rFonts w:ascii="Calibri" w:eastAsia="Calibri" w:hAnsi="Calibri" w:cs="Calibri"/>
          <w:b/>
          <w:i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ve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y r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an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3"/>
        </w:rPr>
        <w:t>n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ral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cc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 maximum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Ph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200</w:t>
      </w:r>
      <w:r>
        <w:rPr>
          <w:rFonts w:ascii="Calibri" w:eastAsia="Calibri" w:hAnsi="Calibri" w:cs="Calibri"/>
          <w:spacing w:val="1"/>
        </w:rPr>
        <w:t>,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2"/>
        </w:rPr>
        <w:t>0</w:t>
      </w:r>
      <w:r>
        <w:rPr>
          <w:rFonts w:ascii="Calibri" w:eastAsia="Calibri" w:hAnsi="Calibri" w:cs="Calibri"/>
        </w:rPr>
        <w:t>0. Pla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ee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an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 o</w:t>
      </w:r>
      <w:r>
        <w:rPr>
          <w:rFonts w:ascii="Calibri" w:eastAsia="Calibri" w:hAnsi="Calibri" w:cs="Calibri"/>
          <w:spacing w:val="-1"/>
        </w:rPr>
        <w:t>ff</w:t>
      </w:r>
      <w:r>
        <w:rPr>
          <w:rFonts w:ascii="Calibri" w:eastAsia="Calibri" w:hAnsi="Calibri" w:cs="Calibri"/>
        </w:rPr>
        <w:t>icia</w:t>
      </w:r>
      <w:r>
        <w:rPr>
          <w:rFonts w:ascii="Calibri" w:eastAsia="Calibri" w:hAnsi="Calibri" w:cs="Calibri"/>
          <w:spacing w:val="3"/>
        </w:rPr>
        <w:t>l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leag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.</w:t>
      </w:r>
    </w:p>
    <w:p w:rsidR="00057805" w:rsidRDefault="00057805">
      <w:pPr>
        <w:spacing w:before="12" w:line="200" w:lineRule="exact"/>
      </w:pPr>
    </w:p>
    <w:p w:rsidR="00057805" w:rsidRDefault="00704000">
      <w:pPr>
        <w:ind w:left="667" w:right="119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annu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olicy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un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7"/>
        </w:rPr>
        <w:t>1</w:t>
      </w:r>
      <w:proofErr w:type="spellStart"/>
      <w:r>
        <w:rPr>
          <w:rFonts w:ascii="Calibri" w:eastAsia="Calibri" w:hAnsi="Calibri" w:cs="Calibri"/>
          <w:position w:val="10"/>
          <w:sz w:val="13"/>
          <w:szCs w:val="13"/>
        </w:rPr>
        <w:t>st</w:t>
      </w:r>
      <w:proofErr w:type="spellEnd"/>
      <w:r>
        <w:rPr>
          <w:rFonts w:ascii="Calibri" w:eastAsia="Calibri" w:hAnsi="Calibri" w:cs="Calibri"/>
          <w:spacing w:val="13"/>
          <w:position w:val="10"/>
          <w:sz w:val="13"/>
          <w:szCs w:val="13"/>
        </w:rPr>
        <w:t xml:space="preserve"> </w:t>
      </w:r>
      <w:r>
        <w:rPr>
          <w:rFonts w:ascii="Calibri" w:eastAsia="Calibri" w:hAnsi="Calibri" w:cs="Calibri"/>
        </w:rPr>
        <w:t>May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2016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1"/>
        </w:rPr>
        <w:t>1</w:t>
      </w:r>
      <w:proofErr w:type="spellStart"/>
      <w:r>
        <w:rPr>
          <w:rFonts w:ascii="Calibri" w:eastAsia="Calibri" w:hAnsi="Calibri" w:cs="Calibri"/>
          <w:spacing w:val="2"/>
          <w:position w:val="10"/>
          <w:sz w:val="13"/>
          <w:szCs w:val="13"/>
        </w:rPr>
        <w:t>s</w:t>
      </w:r>
      <w:r>
        <w:rPr>
          <w:rFonts w:ascii="Calibri" w:eastAsia="Calibri" w:hAnsi="Calibri" w:cs="Calibri"/>
          <w:position w:val="10"/>
          <w:sz w:val="13"/>
          <w:szCs w:val="13"/>
        </w:rPr>
        <w:t>t</w:t>
      </w:r>
      <w:proofErr w:type="spellEnd"/>
      <w:r>
        <w:rPr>
          <w:rFonts w:ascii="Calibri" w:eastAsia="Calibri" w:hAnsi="Calibri" w:cs="Calibri"/>
          <w:spacing w:val="13"/>
          <w:position w:val="10"/>
          <w:sz w:val="13"/>
          <w:szCs w:val="13"/>
        </w:rPr>
        <w:t xml:space="preserve"> </w:t>
      </w:r>
      <w:r>
        <w:rPr>
          <w:rFonts w:ascii="Calibri" w:eastAsia="Calibri" w:hAnsi="Calibri" w:cs="Calibri"/>
        </w:rPr>
        <w:t>May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2017.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ne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-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2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31</w:t>
      </w:r>
      <w:proofErr w:type="spellStart"/>
      <w:r>
        <w:rPr>
          <w:rFonts w:ascii="Calibri" w:eastAsia="Calibri" w:hAnsi="Calibri" w:cs="Calibri"/>
          <w:position w:val="10"/>
          <w:sz w:val="13"/>
          <w:szCs w:val="13"/>
        </w:rPr>
        <w:t>st</w:t>
      </w:r>
      <w:proofErr w:type="spellEnd"/>
      <w:r>
        <w:rPr>
          <w:rFonts w:ascii="Calibri" w:eastAsia="Calibri" w:hAnsi="Calibri" w:cs="Calibri"/>
          <w:spacing w:val="13"/>
          <w:position w:val="10"/>
          <w:sz w:val="13"/>
          <w:szCs w:val="13"/>
        </w:rPr>
        <w:t xml:space="preserve"> </w:t>
      </w:r>
      <w:r>
        <w:rPr>
          <w:rFonts w:ascii="Calibri" w:eastAsia="Calibri" w:hAnsi="Calibri" w:cs="Calibri"/>
        </w:rPr>
        <w:t>May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3"/>
        </w:rPr>
        <w:t>2</w:t>
      </w:r>
      <w:r>
        <w:rPr>
          <w:rFonts w:ascii="Calibri" w:eastAsia="Calibri" w:hAnsi="Calibri" w:cs="Calibri"/>
        </w:rPr>
        <w:t>017 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1"/>
        </w:rPr>
        <w:t>,</w:t>
      </w:r>
      <w:r>
        <w:rPr>
          <w:rFonts w:ascii="Calibri" w:eastAsia="Calibri" w:hAnsi="Calibri" w:cs="Calibri"/>
        </w:rPr>
        <w:t>800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xt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annu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ub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cri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bu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olicy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clai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aid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fro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 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bu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app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op</w:t>
      </w:r>
      <w:r>
        <w:rPr>
          <w:rFonts w:ascii="Calibri" w:eastAsia="Calibri" w:hAnsi="Calibri" w:cs="Calibri"/>
        </w:rPr>
        <w:t>ria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oc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me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</w:rPr>
        <w:t>.</w:t>
      </w:r>
    </w:p>
    <w:p w:rsidR="00057805" w:rsidRDefault="00057805">
      <w:pPr>
        <w:spacing w:before="6" w:line="240" w:lineRule="exact"/>
        <w:rPr>
          <w:sz w:val="24"/>
          <w:szCs w:val="24"/>
        </w:rPr>
      </w:pPr>
    </w:p>
    <w:p w:rsidR="00057805" w:rsidRDefault="00704000">
      <w:pPr>
        <w:ind w:left="6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T</w:t>
      </w:r>
      <w:r>
        <w:rPr>
          <w:rFonts w:ascii="Calibri" w:eastAsia="Calibri" w:hAnsi="Calibri" w:cs="Calibri"/>
          <w:b/>
          <w:i/>
          <w:spacing w:val="-1"/>
        </w:rPr>
        <w:t>H</w:t>
      </w:r>
      <w:r>
        <w:rPr>
          <w:rFonts w:ascii="Calibri" w:eastAsia="Calibri" w:hAnsi="Calibri" w:cs="Calibri"/>
          <w:b/>
          <w:i/>
        </w:rPr>
        <w:t>E</w:t>
      </w:r>
      <w:r>
        <w:rPr>
          <w:rFonts w:ascii="Calibri" w:eastAsia="Calibri" w:hAnsi="Calibri" w:cs="Calibri"/>
          <w:b/>
          <w:i/>
          <w:spacing w:val="-2"/>
        </w:rPr>
        <w:t xml:space="preserve"> </w:t>
      </w:r>
      <w:r>
        <w:rPr>
          <w:rFonts w:ascii="Calibri" w:eastAsia="Calibri" w:hAnsi="Calibri" w:cs="Calibri"/>
          <w:b/>
          <w:i/>
        </w:rPr>
        <w:t>PRFU</w:t>
      </w:r>
      <w:r>
        <w:rPr>
          <w:rFonts w:ascii="Calibri" w:eastAsia="Calibri" w:hAnsi="Calibri" w:cs="Calibri"/>
          <w:b/>
          <w:i/>
          <w:spacing w:val="-4"/>
        </w:rPr>
        <w:t xml:space="preserve"> </w:t>
      </w:r>
      <w:r>
        <w:rPr>
          <w:rFonts w:ascii="Calibri" w:eastAsia="Calibri" w:hAnsi="Calibri" w:cs="Calibri"/>
          <w:b/>
          <w:i/>
          <w:spacing w:val="1"/>
        </w:rPr>
        <w:t>S</w:t>
      </w:r>
      <w:r>
        <w:rPr>
          <w:rFonts w:ascii="Calibri" w:eastAsia="Calibri" w:hAnsi="Calibri" w:cs="Calibri"/>
          <w:b/>
          <w:i/>
        </w:rPr>
        <w:t>T</w:t>
      </w:r>
      <w:r>
        <w:rPr>
          <w:rFonts w:ascii="Calibri" w:eastAsia="Calibri" w:hAnsi="Calibri" w:cs="Calibri"/>
          <w:b/>
          <w:i/>
          <w:spacing w:val="3"/>
        </w:rPr>
        <w:t>R</w:t>
      </w:r>
      <w:r>
        <w:rPr>
          <w:rFonts w:ascii="Calibri" w:eastAsia="Calibri" w:hAnsi="Calibri" w:cs="Calibri"/>
          <w:b/>
          <w:i/>
          <w:spacing w:val="-1"/>
        </w:rPr>
        <w:t>O</w:t>
      </w:r>
      <w:r>
        <w:rPr>
          <w:rFonts w:ascii="Calibri" w:eastAsia="Calibri" w:hAnsi="Calibri" w:cs="Calibri"/>
          <w:b/>
          <w:i/>
          <w:spacing w:val="1"/>
        </w:rPr>
        <w:t>N</w:t>
      </w:r>
      <w:r>
        <w:rPr>
          <w:rFonts w:ascii="Calibri" w:eastAsia="Calibri" w:hAnsi="Calibri" w:cs="Calibri"/>
          <w:b/>
          <w:i/>
        </w:rPr>
        <w:t>GLY</w:t>
      </w:r>
      <w:r>
        <w:rPr>
          <w:rFonts w:ascii="Calibri" w:eastAsia="Calibri" w:hAnsi="Calibri" w:cs="Calibri"/>
          <w:b/>
          <w:i/>
          <w:spacing w:val="-9"/>
        </w:rPr>
        <w:t xml:space="preserve"> </w:t>
      </w:r>
      <w:r>
        <w:rPr>
          <w:rFonts w:ascii="Calibri" w:eastAsia="Calibri" w:hAnsi="Calibri" w:cs="Calibri"/>
          <w:b/>
          <w:i/>
          <w:spacing w:val="2"/>
        </w:rPr>
        <w:t>A</w:t>
      </w:r>
      <w:r>
        <w:rPr>
          <w:rFonts w:ascii="Calibri" w:eastAsia="Calibri" w:hAnsi="Calibri" w:cs="Calibri"/>
          <w:b/>
          <w:i/>
          <w:spacing w:val="-1"/>
        </w:rPr>
        <w:t>D</w:t>
      </w:r>
      <w:r>
        <w:rPr>
          <w:rFonts w:ascii="Calibri" w:eastAsia="Calibri" w:hAnsi="Calibri" w:cs="Calibri"/>
          <w:b/>
          <w:i/>
        </w:rPr>
        <w:t>VI</w:t>
      </w:r>
      <w:r>
        <w:rPr>
          <w:rFonts w:ascii="Calibri" w:eastAsia="Calibri" w:hAnsi="Calibri" w:cs="Calibri"/>
          <w:b/>
          <w:i/>
          <w:spacing w:val="3"/>
        </w:rPr>
        <w:t>S</w:t>
      </w:r>
      <w:r>
        <w:rPr>
          <w:rFonts w:ascii="Calibri" w:eastAsia="Calibri" w:hAnsi="Calibri" w:cs="Calibri"/>
          <w:b/>
          <w:i/>
          <w:spacing w:val="1"/>
        </w:rPr>
        <w:t>E</w:t>
      </w:r>
      <w:r>
        <w:rPr>
          <w:rFonts w:ascii="Calibri" w:eastAsia="Calibri" w:hAnsi="Calibri" w:cs="Calibri"/>
          <w:b/>
          <w:i/>
        </w:rPr>
        <w:t>S</w:t>
      </w:r>
      <w:r>
        <w:rPr>
          <w:rFonts w:ascii="Calibri" w:eastAsia="Calibri" w:hAnsi="Calibri" w:cs="Calibri"/>
          <w:b/>
          <w:i/>
          <w:spacing w:val="-6"/>
        </w:rPr>
        <w:t xml:space="preserve"> </w:t>
      </w:r>
      <w:r>
        <w:rPr>
          <w:rFonts w:ascii="Calibri" w:eastAsia="Calibri" w:hAnsi="Calibri" w:cs="Calibri"/>
          <w:b/>
          <w:i/>
        </w:rPr>
        <w:t>ALL</w:t>
      </w:r>
      <w:r>
        <w:rPr>
          <w:rFonts w:ascii="Calibri" w:eastAsia="Calibri" w:hAnsi="Calibri" w:cs="Calibri"/>
          <w:b/>
          <w:i/>
          <w:spacing w:val="-4"/>
        </w:rPr>
        <w:t xml:space="preserve"> </w:t>
      </w:r>
      <w:r>
        <w:rPr>
          <w:rFonts w:ascii="Calibri" w:eastAsia="Calibri" w:hAnsi="Calibri" w:cs="Calibri"/>
          <w:b/>
          <w:i/>
        </w:rPr>
        <w:t>T</w:t>
      </w:r>
      <w:r>
        <w:rPr>
          <w:rFonts w:ascii="Calibri" w:eastAsia="Calibri" w:hAnsi="Calibri" w:cs="Calibri"/>
          <w:b/>
          <w:i/>
          <w:spacing w:val="1"/>
        </w:rPr>
        <w:t>E</w:t>
      </w:r>
      <w:r>
        <w:rPr>
          <w:rFonts w:ascii="Calibri" w:eastAsia="Calibri" w:hAnsi="Calibri" w:cs="Calibri"/>
          <w:b/>
          <w:i/>
          <w:spacing w:val="-1"/>
        </w:rPr>
        <w:t>A</w:t>
      </w:r>
      <w:r>
        <w:rPr>
          <w:rFonts w:ascii="Calibri" w:eastAsia="Calibri" w:hAnsi="Calibri" w:cs="Calibri"/>
          <w:b/>
          <w:i/>
          <w:spacing w:val="1"/>
        </w:rPr>
        <w:t>M</w:t>
      </w:r>
      <w:r>
        <w:rPr>
          <w:rFonts w:ascii="Calibri" w:eastAsia="Calibri" w:hAnsi="Calibri" w:cs="Calibri"/>
          <w:b/>
          <w:i/>
        </w:rPr>
        <w:t>S</w:t>
      </w:r>
      <w:r>
        <w:rPr>
          <w:rFonts w:ascii="Calibri" w:eastAsia="Calibri" w:hAnsi="Calibri" w:cs="Calibri"/>
          <w:b/>
          <w:i/>
          <w:spacing w:val="-5"/>
        </w:rPr>
        <w:t xml:space="preserve"> </w:t>
      </w:r>
      <w:r>
        <w:rPr>
          <w:rFonts w:ascii="Calibri" w:eastAsia="Calibri" w:hAnsi="Calibri" w:cs="Calibri"/>
          <w:b/>
          <w:i/>
          <w:spacing w:val="2"/>
        </w:rPr>
        <w:t>A</w:t>
      </w:r>
      <w:r>
        <w:rPr>
          <w:rFonts w:ascii="Calibri" w:eastAsia="Calibri" w:hAnsi="Calibri" w:cs="Calibri"/>
          <w:b/>
          <w:i/>
          <w:spacing w:val="-1"/>
        </w:rPr>
        <w:t>N</w:t>
      </w:r>
      <w:r>
        <w:rPr>
          <w:rFonts w:ascii="Calibri" w:eastAsia="Calibri" w:hAnsi="Calibri" w:cs="Calibri"/>
          <w:b/>
          <w:i/>
        </w:rPr>
        <w:t>D</w:t>
      </w:r>
      <w:r>
        <w:rPr>
          <w:rFonts w:ascii="Calibri" w:eastAsia="Calibri" w:hAnsi="Calibri" w:cs="Calibri"/>
          <w:b/>
          <w:i/>
          <w:spacing w:val="-5"/>
        </w:rPr>
        <w:t xml:space="preserve"> </w:t>
      </w:r>
      <w:r>
        <w:rPr>
          <w:rFonts w:ascii="Calibri" w:eastAsia="Calibri" w:hAnsi="Calibri" w:cs="Calibri"/>
          <w:b/>
          <w:i/>
        </w:rPr>
        <w:t>P</w:t>
      </w:r>
      <w:r>
        <w:rPr>
          <w:rFonts w:ascii="Calibri" w:eastAsia="Calibri" w:hAnsi="Calibri" w:cs="Calibri"/>
          <w:b/>
          <w:i/>
          <w:spacing w:val="2"/>
        </w:rPr>
        <w:t>L</w:t>
      </w:r>
      <w:r>
        <w:rPr>
          <w:rFonts w:ascii="Calibri" w:eastAsia="Calibri" w:hAnsi="Calibri" w:cs="Calibri"/>
          <w:b/>
          <w:i/>
          <w:spacing w:val="-1"/>
        </w:rPr>
        <w:t>A</w:t>
      </w:r>
      <w:r>
        <w:rPr>
          <w:rFonts w:ascii="Calibri" w:eastAsia="Calibri" w:hAnsi="Calibri" w:cs="Calibri"/>
          <w:b/>
          <w:i/>
          <w:spacing w:val="2"/>
        </w:rPr>
        <w:t>Y</w:t>
      </w:r>
      <w:r>
        <w:rPr>
          <w:rFonts w:ascii="Calibri" w:eastAsia="Calibri" w:hAnsi="Calibri" w:cs="Calibri"/>
          <w:b/>
          <w:i/>
          <w:spacing w:val="-1"/>
        </w:rPr>
        <w:t>E</w:t>
      </w:r>
      <w:r>
        <w:rPr>
          <w:rFonts w:ascii="Calibri" w:eastAsia="Calibri" w:hAnsi="Calibri" w:cs="Calibri"/>
          <w:b/>
          <w:i/>
        </w:rPr>
        <w:t>RS</w:t>
      </w:r>
      <w:r>
        <w:rPr>
          <w:rFonts w:ascii="Calibri" w:eastAsia="Calibri" w:hAnsi="Calibri" w:cs="Calibri"/>
          <w:b/>
          <w:i/>
          <w:spacing w:val="-6"/>
        </w:rPr>
        <w:t xml:space="preserve"> </w:t>
      </w:r>
      <w:r>
        <w:rPr>
          <w:rFonts w:ascii="Calibri" w:eastAsia="Calibri" w:hAnsi="Calibri" w:cs="Calibri"/>
          <w:b/>
          <w:i/>
          <w:spacing w:val="3"/>
        </w:rPr>
        <w:t>T</w:t>
      </w:r>
      <w:r>
        <w:rPr>
          <w:rFonts w:ascii="Calibri" w:eastAsia="Calibri" w:hAnsi="Calibri" w:cs="Calibri"/>
          <w:b/>
          <w:i/>
        </w:rPr>
        <w:t>O</w:t>
      </w:r>
      <w:r>
        <w:rPr>
          <w:rFonts w:ascii="Calibri" w:eastAsia="Calibri" w:hAnsi="Calibri" w:cs="Calibri"/>
          <w:b/>
          <w:i/>
          <w:spacing w:val="-3"/>
        </w:rPr>
        <w:t xml:space="preserve"> </w:t>
      </w:r>
      <w:r>
        <w:rPr>
          <w:rFonts w:ascii="Calibri" w:eastAsia="Calibri" w:hAnsi="Calibri" w:cs="Calibri"/>
          <w:b/>
          <w:i/>
        </w:rPr>
        <w:t>A</w:t>
      </w:r>
      <w:r>
        <w:rPr>
          <w:rFonts w:ascii="Calibri" w:eastAsia="Calibri" w:hAnsi="Calibri" w:cs="Calibri"/>
          <w:b/>
          <w:i/>
          <w:spacing w:val="2"/>
        </w:rPr>
        <w:t>V</w:t>
      </w:r>
      <w:r>
        <w:rPr>
          <w:rFonts w:ascii="Calibri" w:eastAsia="Calibri" w:hAnsi="Calibri" w:cs="Calibri"/>
          <w:b/>
          <w:i/>
          <w:spacing w:val="-1"/>
        </w:rPr>
        <w:t>A</w:t>
      </w:r>
      <w:r>
        <w:rPr>
          <w:rFonts w:ascii="Calibri" w:eastAsia="Calibri" w:hAnsi="Calibri" w:cs="Calibri"/>
          <w:b/>
          <w:i/>
        </w:rPr>
        <w:t>IL</w:t>
      </w:r>
      <w:r>
        <w:rPr>
          <w:rFonts w:ascii="Calibri" w:eastAsia="Calibri" w:hAnsi="Calibri" w:cs="Calibri"/>
          <w:b/>
          <w:i/>
          <w:spacing w:val="-3"/>
        </w:rPr>
        <w:t xml:space="preserve"> </w:t>
      </w:r>
      <w:r>
        <w:rPr>
          <w:rFonts w:ascii="Calibri" w:eastAsia="Calibri" w:hAnsi="Calibri" w:cs="Calibri"/>
          <w:b/>
          <w:i/>
          <w:spacing w:val="-1"/>
        </w:rPr>
        <w:t>O</w:t>
      </w:r>
      <w:r>
        <w:rPr>
          <w:rFonts w:ascii="Calibri" w:eastAsia="Calibri" w:hAnsi="Calibri" w:cs="Calibri"/>
          <w:b/>
          <w:i/>
        </w:rPr>
        <w:t>F</w:t>
      </w:r>
      <w:r>
        <w:rPr>
          <w:rFonts w:ascii="Calibri" w:eastAsia="Calibri" w:hAnsi="Calibri" w:cs="Calibri"/>
          <w:b/>
          <w:i/>
          <w:spacing w:val="-2"/>
        </w:rPr>
        <w:t xml:space="preserve"> </w:t>
      </w:r>
      <w:r>
        <w:rPr>
          <w:rFonts w:ascii="Calibri" w:eastAsia="Calibri" w:hAnsi="Calibri" w:cs="Calibri"/>
          <w:b/>
          <w:i/>
          <w:spacing w:val="2"/>
        </w:rPr>
        <w:t>T</w:t>
      </w:r>
      <w:r>
        <w:rPr>
          <w:rFonts w:ascii="Calibri" w:eastAsia="Calibri" w:hAnsi="Calibri" w:cs="Calibri"/>
          <w:b/>
          <w:i/>
          <w:spacing w:val="-1"/>
        </w:rPr>
        <w:t>H</w:t>
      </w:r>
      <w:r>
        <w:rPr>
          <w:rFonts w:ascii="Calibri" w:eastAsia="Calibri" w:hAnsi="Calibri" w:cs="Calibri"/>
          <w:b/>
          <w:i/>
        </w:rPr>
        <w:t>IS</w:t>
      </w:r>
      <w:r>
        <w:rPr>
          <w:rFonts w:ascii="Calibri" w:eastAsia="Calibri" w:hAnsi="Calibri" w:cs="Calibri"/>
          <w:b/>
          <w:i/>
          <w:spacing w:val="-3"/>
        </w:rPr>
        <w:t xml:space="preserve"> </w:t>
      </w:r>
      <w:r>
        <w:rPr>
          <w:rFonts w:ascii="Calibri" w:eastAsia="Calibri" w:hAnsi="Calibri" w:cs="Calibri"/>
          <w:b/>
          <w:i/>
          <w:spacing w:val="7"/>
        </w:rPr>
        <w:t>I</w:t>
      </w:r>
      <w:r>
        <w:rPr>
          <w:rFonts w:ascii="Calibri" w:eastAsia="Calibri" w:hAnsi="Calibri" w:cs="Calibri"/>
          <w:b/>
          <w:i/>
          <w:spacing w:val="-1"/>
        </w:rPr>
        <w:t>N</w:t>
      </w:r>
      <w:r>
        <w:rPr>
          <w:rFonts w:ascii="Calibri" w:eastAsia="Calibri" w:hAnsi="Calibri" w:cs="Calibri"/>
          <w:b/>
          <w:i/>
          <w:spacing w:val="1"/>
        </w:rPr>
        <w:t>S</w:t>
      </w:r>
      <w:r>
        <w:rPr>
          <w:rFonts w:ascii="Calibri" w:eastAsia="Calibri" w:hAnsi="Calibri" w:cs="Calibri"/>
          <w:b/>
          <w:i/>
        </w:rPr>
        <w:t>UR</w:t>
      </w:r>
      <w:r>
        <w:rPr>
          <w:rFonts w:ascii="Calibri" w:eastAsia="Calibri" w:hAnsi="Calibri" w:cs="Calibri"/>
          <w:b/>
          <w:i/>
          <w:spacing w:val="2"/>
        </w:rPr>
        <w:t>A</w:t>
      </w:r>
      <w:r>
        <w:rPr>
          <w:rFonts w:ascii="Calibri" w:eastAsia="Calibri" w:hAnsi="Calibri" w:cs="Calibri"/>
          <w:b/>
          <w:i/>
          <w:spacing w:val="-1"/>
        </w:rPr>
        <w:t>N</w:t>
      </w:r>
      <w:r>
        <w:rPr>
          <w:rFonts w:ascii="Calibri" w:eastAsia="Calibri" w:hAnsi="Calibri" w:cs="Calibri"/>
          <w:b/>
          <w:i/>
          <w:spacing w:val="2"/>
        </w:rPr>
        <w:t>C</w:t>
      </w:r>
      <w:r>
        <w:rPr>
          <w:rFonts w:ascii="Calibri" w:eastAsia="Calibri" w:hAnsi="Calibri" w:cs="Calibri"/>
          <w:b/>
          <w:i/>
        </w:rPr>
        <w:t>E</w:t>
      </w:r>
      <w:r>
        <w:rPr>
          <w:rFonts w:ascii="Calibri" w:eastAsia="Calibri" w:hAnsi="Calibri" w:cs="Calibri"/>
          <w:b/>
          <w:i/>
          <w:spacing w:val="-9"/>
        </w:rPr>
        <w:t xml:space="preserve"> </w:t>
      </w:r>
      <w:r>
        <w:rPr>
          <w:rFonts w:ascii="Calibri" w:eastAsia="Calibri" w:hAnsi="Calibri" w:cs="Calibri"/>
          <w:b/>
          <w:i/>
        </w:rPr>
        <w:t>C</w:t>
      </w:r>
      <w:r>
        <w:rPr>
          <w:rFonts w:ascii="Calibri" w:eastAsia="Calibri" w:hAnsi="Calibri" w:cs="Calibri"/>
          <w:b/>
          <w:i/>
          <w:spacing w:val="-1"/>
        </w:rPr>
        <w:t>O</w:t>
      </w:r>
      <w:r>
        <w:rPr>
          <w:rFonts w:ascii="Calibri" w:eastAsia="Calibri" w:hAnsi="Calibri" w:cs="Calibri"/>
          <w:b/>
          <w:i/>
          <w:spacing w:val="2"/>
        </w:rPr>
        <w:t>V</w:t>
      </w:r>
      <w:r>
        <w:rPr>
          <w:rFonts w:ascii="Calibri" w:eastAsia="Calibri" w:hAnsi="Calibri" w:cs="Calibri"/>
          <w:b/>
          <w:i/>
          <w:spacing w:val="-1"/>
        </w:rPr>
        <w:t>E</w:t>
      </w:r>
      <w:r>
        <w:rPr>
          <w:rFonts w:ascii="Calibri" w:eastAsia="Calibri" w:hAnsi="Calibri" w:cs="Calibri"/>
          <w:b/>
          <w:i/>
        </w:rPr>
        <w:t>R</w:t>
      </w:r>
      <w:r>
        <w:rPr>
          <w:rFonts w:ascii="Calibri" w:eastAsia="Calibri" w:hAnsi="Calibri" w:cs="Calibri"/>
          <w:b/>
          <w:i/>
          <w:spacing w:val="-1"/>
        </w:rPr>
        <w:t>A</w:t>
      </w:r>
      <w:r>
        <w:rPr>
          <w:rFonts w:ascii="Calibri" w:eastAsia="Calibri" w:hAnsi="Calibri" w:cs="Calibri"/>
          <w:b/>
          <w:i/>
          <w:spacing w:val="3"/>
        </w:rPr>
        <w:t>G</w:t>
      </w:r>
      <w:r>
        <w:rPr>
          <w:rFonts w:ascii="Calibri" w:eastAsia="Calibri" w:hAnsi="Calibri" w:cs="Calibri"/>
          <w:b/>
          <w:i/>
          <w:spacing w:val="-1"/>
        </w:rPr>
        <w:t>E</w:t>
      </w:r>
      <w:r>
        <w:rPr>
          <w:rFonts w:ascii="Calibri" w:eastAsia="Calibri" w:hAnsi="Calibri" w:cs="Calibri"/>
          <w:b/>
          <w:i/>
        </w:rPr>
        <w:t>.</w:t>
      </w:r>
    </w:p>
    <w:p w:rsidR="00057805" w:rsidRDefault="00057805">
      <w:pPr>
        <w:spacing w:before="3" w:line="240" w:lineRule="exact"/>
        <w:rPr>
          <w:sz w:val="24"/>
          <w:szCs w:val="24"/>
        </w:rPr>
      </w:pPr>
    </w:p>
    <w:p w:rsidR="00057805" w:rsidRDefault="00704000">
      <w:pPr>
        <w:ind w:left="667" w:right="121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F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b/>
          <w:spacing w:val="1"/>
        </w:rPr>
        <w:t>M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1"/>
        </w:rPr>
        <w:t>d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c</w:t>
      </w:r>
      <w:r>
        <w:rPr>
          <w:rFonts w:ascii="Calibri" w:eastAsia="Calibri" w:hAnsi="Calibri" w:cs="Calibri"/>
          <w:b/>
          <w:spacing w:val="2"/>
        </w:rPr>
        <w:t>a</w:t>
      </w:r>
      <w:r>
        <w:rPr>
          <w:rFonts w:ascii="Calibri" w:eastAsia="Calibri" w:hAnsi="Calibri" w:cs="Calibri"/>
          <w:b/>
        </w:rPr>
        <w:t>l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spacing w:val="2"/>
        </w:rPr>
        <w:t>n</w:t>
      </w:r>
      <w:r>
        <w:rPr>
          <w:rFonts w:ascii="Calibri" w:eastAsia="Calibri" w:hAnsi="Calibri" w:cs="Calibri"/>
          <w:b/>
        </w:rPr>
        <w:t>d</w:t>
      </w:r>
      <w:r>
        <w:rPr>
          <w:rFonts w:ascii="Calibri" w:eastAsia="Calibri" w:hAnsi="Calibri" w:cs="Calibri"/>
          <w:b/>
          <w:spacing w:val="-2"/>
        </w:rPr>
        <w:t xml:space="preserve"> </w:t>
      </w:r>
      <w:r>
        <w:rPr>
          <w:rFonts w:ascii="Calibri" w:eastAsia="Calibri" w:hAnsi="Calibri" w:cs="Calibri"/>
          <w:b/>
        </w:rPr>
        <w:t>F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  <w:b/>
        </w:rPr>
        <w:t>st</w:t>
      </w:r>
      <w:r>
        <w:rPr>
          <w:rFonts w:ascii="Calibri" w:eastAsia="Calibri" w:hAnsi="Calibri" w:cs="Calibri"/>
          <w:b/>
          <w:spacing w:val="-4"/>
        </w:rPr>
        <w:t xml:space="preserve"> </w:t>
      </w:r>
      <w:r>
        <w:rPr>
          <w:rFonts w:ascii="Calibri" w:eastAsia="Calibri" w:hAnsi="Calibri" w:cs="Calibri"/>
          <w:b/>
          <w:spacing w:val="-1"/>
        </w:rPr>
        <w:t>Ai</w:t>
      </w:r>
      <w:r>
        <w:rPr>
          <w:rFonts w:ascii="Calibri" w:eastAsia="Calibri" w:hAnsi="Calibri" w:cs="Calibri"/>
          <w:b/>
        </w:rPr>
        <w:t>d</w:t>
      </w:r>
      <w:r>
        <w:rPr>
          <w:rFonts w:ascii="Calibri" w:eastAsia="Calibri" w:hAnsi="Calibri" w:cs="Calibri"/>
          <w:b/>
          <w:spacing w:val="-2"/>
        </w:rPr>
        <w:t xml:space="preserve"> </w:t>
      </w:r>
      <w:r>
        <w:rPr>
          <w:rFonts w:ascii="Calibri" w:eastAsia="Calibri" w:hAnsi="Calibri" w:cs="Calibri"/>
          <w:b/>
        </w:rPr>
        <w:t>fac</w:t>
      </w:r>
      <w:r>
        <w:rPr>
          <w:rFonts w:ascii="Calibri" w:eastAsia="Calibri" w:hAnsi="Calibri" w:cs="Calibri"/>
          <w:b/>
          <w:spacing w:val="1"/>
        </w:rPr>
        <w:t>i</w:t>
      </w:r>
      <w:r>
        <w:rPr>
          <w:rFonts w:ascii="Calibri" w:eastAsia="Calibri" w:hAnsi="Calibri" w:cs="Calibri"/>
          <w:b/>
          <w:spacing w:val="-1"/>
        </w:rPr>
        <w:t>li</w:t>
      </w:r>
      <w:r>
        <w:rPr>
          <w:rFonts w:ascii="Calibri" w:eastAsia="Calibri" w:hAnsi="Calibri" w:cs="Calibri"/>
          <w:b/>
          <w:spacing w:val="3"/>
        </w:rPr>
        <w:t>t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</w:rPr>
        <w:t>es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3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ro</w:t>
      </w:r>
      <w:r>
        <w:rPr>
          <w:rFonts w:ascii="Calibri" w:eastAsia="Calibri" w:hAnsi="Calibri" w:cs="Calibri"/>
          <w:spacing w:val="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clu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bu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nu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se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Te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an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 xml:space="preserve">will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arg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wh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bu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 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ical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facili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.</w:t>
      </w:r>
    </w:p>
    <w:p w:rsidR="00057805" w:rsidRDefault="00057805">
      <w:pPr>
        <w:spacing w:before="2" w:line="240" w:lineRule="exact"/>
        <w:rPr>
          <w:sz w:val="24"/>
          <w:szCs w:val="24"/>
        </w:rPr>
      </w:pPr>
    </w:p>
    <w:p w:rsidR="00057805" w:rsidRDefault="00704000">
      <w:pPr>
        <w:ind w:left="6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F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lloc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tch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ff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</w:rPr>
        <w:t>ial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Dir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Cit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ff</w:t>
      </w:r>
      <w:r>
        <w:rPr>
          <w:rFonts w:ascii="Calibri" w:eastAsia="Calibri" w:hAnsi="Calibri" w:cs="Calibri"/>
        </w:rPr>
        <w:t>icials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e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SPI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15s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ro</w:t>
      </w:r>
      <w:r>
        <w:rPr>
          <w:rFonts w:ascii="Calibri" w:eastAsia="Calibri" w:hAnsi="Calibri" w:cs="Calibri"/>
          <w:spacing w:val="1"/>
        </w:rPr>
        <w:t>und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.</w:t>
      </w:r>
    </w:p>
    <w:p w:rsidR="00057805" w:rsidRDefault="00057805">
      <w:pPr>
        <w:spacing w:before="5" w:line="240" w:lineRule="exact"/>
        <w:rPr>
          <w:sz w:val="24"/>
          <w:szCs w:val="24"/>
        </w:rPr>
      </w:pPr>
    </w:p>
    <w:p w:rsidR="00057805" w:rsidRDefault="00704000">
      <w:pPr>
        <w:ind w:left="667"/>
        <w:rPr>
          <w:rFonts w:ascii="Calibri" w:eastAsia="Calibri" w:hAnsi="Calibri" w:cs="Calibri"/>
        </w:rPr>
        <w:sectPr w:rsidR="00057805">
          <w:headerReference w:type="default" r:id="rId12"/>
          <w:pgSz w:w="11900" w:h="16860"/>
          <w:pgMar w:top="1980" w:right="0" w:bottom="280" w:left="0" w:header="0" w:footer="1078" w:gutter="0"/>
          <w:cols w:space="720"/>
        </w:sectPr>
      </w:pPr>
      <w:r>
        <w:rPr>
          <w:rFonts w:ascii="Calibri" w:eastAsia="Calibri" w:hAnsi="Calibri" w:cs="Calibri"/>
          <w:b/>
          <w:i/>
        </w:rPr>
        <w:t>To</w:t>
      </w:r>
      <w:r>
        <w:rPr>
          <w:rFonts w:ascii="Calibri" w:eastAsia="Calibri" w:hAnsi="Calibri" w:cs="Calibri"/>
          <w:b/>
          <w:i/>
          <w:spacing w:val="1"/>
        </w:rPr>
        <w:t>u</w:t>
      </w:r>
      <w:r>
        <w:rPr>
          <w:rFonts w:ascii="Calibri" w:eastAsia="Calibri" w:hAnsi="Calibri" w:cs="Calibri"/>
          <w:b/>
          <w:i/>
        </w:rPr>
        <w:t>rna</w:t>
      </w:r>
      <w:r>
        <w:rPr>
          <w:rFonts w:ascii="Calibri" w:eastAsia="Calibri" w:hAnsi="Calibri" w:cs="Calibri"/>
          <w:b/>
          <w:i/>
          <w:spacing w:val="1"/>
        </w:rPr>
        <w:t>m</w:t>
      </w:r>
      <w:r>
        <w:rPr>
          <w:rFonts w:ascii="Calibri" w:eastAsia="Calibri" w:hAnsi="Calibri" w:cs="Calibri"/>
          <w:b/>
          <w:i/>
        </w:rPr>
        <w:t>e</w:t>
      </w:r>
      <w:r>
        <w:rPr>
          <w:rFonts w:ascii="Calibri" w:eastAsia="Calibri" w:hAnsi="Calibri" w:cs="Calibri"/>
          <w:b/>
          <w:i/>
          <w:spacing w:val="1"/>
        </w:rPr>
        <w:t>n</w:t>
      </w:r>
      <w:r>
        <w:rPr>
          <w:rFonts w:ascii="Calibri" w:eastAsia="Calibri" w:hAnsi="Calibri" w:cs="Calibri"/>
          <w:b/>
          <w:i/>
        </w:rPr>
        <w:t>t</w:t>
      </w:r>
      <w:r>
        <w:rPr>
          <w:rFonts w:ascii="Calibri" w:eastAsia="Calibri" w:hAnsi="Calibri" w:cs="Calibri"/>
          <w:b/>
          <w:i/>
          <w:spacing w:val="-9"/>
        </w:rPr>
        <w:t xml:space="preserve"> </w:t>
      </w:r>
      <w:r>
        <w:rPr>
          <w:rFonts w:ascii="Calibri" w:eastAsia="Calibri" w:hAnsi="Calibri" w:cs="Calibri"/>
          <w:b/>
          <w:i/>
          <w:spacing w:val="1"/>
        </w:rPr>
        <w:t>S</w:t>
      </w:r>
      <w:r>
        <w:rPr>
          <w:rFonts w:ascii="Calibri" w:eastAsia="Calibri" w:hAnsi="Calibri" w:cs="Calibri"/>
          <w:b/>
          <w:i/>
        </w:rPr>
        <w:t>ch</w:t>
      </w:r>
      <w:r>
        <w:rPr>
          <w:rFonts w:ascii="Calibri" w:eastAsia="Calibri" w:hAnsi="Calibri" w:cs="Calibri"/>
          <w:b/>
          <w:i/>
          <w:spacing w:val="1"/>
        </w:rPr>
        <w:t>e</w:t>
      </w:r>
      <w:r>
        <w:rPr>
          <w:rFonts w:ascii="Calibri" w:eastAsia="Calibri" w:hAnsi="Calibri" w:cs="Calibri"/>
          <w:b/>
          <w:i/>
        </w:rPr>
        <w:t>d</w:t>
      </w:r>
      <w:r>
        <w:rPr>
          <w:rFonts w:ascii="Calibri" w:eastAsia="Calibri" w:hAnsi="Calibri" w:cs="Calibri"/>
          <w:b/>
          <w:i/>
          <w:spacing w:val="1"/>
        </w:rPr>
        <w:t>u</w:t>
      </w:r>
      <w:r>
        <w:rPr>
          <w:rFonts w:ascii="Calibri" w:eastAsia="Calibri" w:hAnsi="Calibri" w:cs="Calibri"/>
          <w:b/>
          <w:i/>
          <w:spacing w:val="-1"/>
        </w:rPr>
        <w:t>l</w:t>
      </w:r>
      <w:r>
        <w:rPr>
          <w:rFonts w:ascii="Calibri" w:eastAsia="Calibri" w:hAnsi="Calibri" w:cs="Calibri"/>
          <w:b/>
          <w:i/>
        </w:rPr>
        <w:t>e,</w:t>
      </w:r>
      <w:r>
        <w:rPr>
          <w:rFonts w:ascii="Calibri" w:eastAsia="Calibri" w:hAnsi="Calibri" w:cs="Calibri"/>
          <w:b/>
          <w:i/>
          <w:spacing w:val="-8"/>
        </w:rPr>
        <w:t xml:space="preserve"> </w:t>
      </w:r>
      <w:r>
        <w:rPr>
          <w:rFonts w:ascii="Calibri" w:eastAsia="Calibri" w:hAnsi="Calibri" w:cs="Calibri"/>
          <w:b/>
          <w:i/>
          <w:spacing w:val="1"/>
        </w:rPr>
        <w:t>R</w:t>
      </w:r>
      <w:r>
        <w:rPr>
          <w:rFonts w:ascii="Calibri" w:eastAsia="Calibri" w:hAnsi="Calibri" w:cs="Calibri"/>
          <w:b/>
          <w:i/>
        </w:rPr>
        <w:t>u</w:t>
      </w:r>
      <w:r>
        <w:rPr>
          <w:rFonts w:ascii="Calibri" w:eastAsia="Calibri" w:hAnsi="Calibri" w:cs="Calibri"/>
          <w:b/>
          <w:i/>
          <w:spacing w:val="-1"/>
        </w:rPr>
        <w:t>l</w:t>
      </w:r>
      <w:r>
        <w:rPr>
          <w:rFonts w:ascii="Calibri" w:eastAsia="Calibri" w:hAnsi="Calibri" w:cs="Calibri"/>
          <w:b/>
          <w:i/>
        </w:rPr>
        <w:t>es a</w:t>
      </w:r>
      <w:r>
        <w:rPr>
          <w:rFonts w:ascii="Calibri" w:eastAsia="Calibri" w:hAnsi="Calibri" w:cs="Calibri"/>
          <w:b/>
          <w:i/>
          <w:spacing w:val="1"/>
        </w:rPr>
        <w:t>n</w:t>
      </w:r>
      <w:r>
        <w:rPr>
          <w:rFonts w:ascii="Calibri" w:eastAsia="Calibri" w:hAnsi="Calibri" w:cs="Calibri"/>
          <w:b/>
          <w:i/>
        </w:rPr>
        <w:t>d</w:t>
      </w:r>
      <w:r>
        <w:rPr>
          <w:rFonts w:ascii="Calibri" w:eastAsia="Calibri" w:hAnsi="Calibri" w:cs="Calibri"/>
          <w:b/>
          <w:i/>
          <w:spacing w:val="-2"/>
        </w:rPr>
        <w:t xml:space="preserve"> </w:t>
      </w:r>
      <w:r>
        <w:rPr>
          <w:rFonts w:ascii="Calibri" w:eastAsia="Calibri" w:hAnsi="Calibri" w:cs="Calibri"/>
          <w:b/>
          <w:i/>
          <w:spacing w:val="-1"/>
        </w:rPr>
        <w:t>W</w:t>
      </w:r>
      <w:r>
        <w:rPr>
          <w:rFonts w:ascii="Calibri" w:eastAsia="Calibri" w:hAnsi="Calibri" w:cs="Calibri"/>
          <w:b/>
          <w:i/>
        </w:rPr>
        <w:t>aivers</w:t>
      </w:r>
      <w:r>
        <w:rPr>
          <w:rFonts w:ascii="Calibri" w:eastAsia="Calibri" w:hAnsi="Calibri" w:cs="Calibri"/>
          <w:b/>
          <w:i/>
          <w:spacing w:val="-6"/>
        </w:rPr>
        <w:t xml:space="preserve"> </w:t>
      </w:r>
      <w:r>
        <w:rPr>
          <w:rFonts w:ascii="Calibri" w:eastAsia="Calibri" w:hAnsi="Calibri" w:cs="Calibri"/>
          <w:b/>
          <w:i/>
        </w:rPr>
        <w:t>to</w:t>
      </w:r>
      <w:r>
        <w:rPr>
          <w:rFonts w:ascii="Calibri" w:eastAsia="Calibri" w:hAnsi="Calibri" w:cs="Calibri"/>
          <w:b/>
          <w:i/>
          <w:spacing w:val="-1"/>
        </w:rPr>
        <w:t xml:space="preserve"> </w:t>
      </w:r>
      <w:r>
        <w:rPr>
          <w:rFonts w:ascii="Calibri" w:eastAsia="Calibri" w:hAnsi="Calibri" w:cs="Calibri"/>
          <w:b/>
          <w:i/>
          <w:spacing w:val="1"/>
        </w:rPr>
        <w:t>b</w:t>
      </w:r>
      <w:r>
        <w:rPr>
          <w:rFonts w:ascii="Calibri" w:eastAsia="Calibri" w:hAnsi="Calibri" w:cs="Calibri"/>
          <w:b/>
          <w:i/>
        </w:rPr>
        <w:t>e</w:t>
      </w:r>
      <w:r>
        <w:rPr>
          <w:rFonts w:ascii="Calibri" w:eastAsia="Calibri" w:hAnsi="Calibri" w:cs="Calibri"/>
          <w:b/>
          <w:i/>
          <w:spacing w:val="-1"/>
        </w:rPr>
        <w:t xml:space="preserve"> </w:t>
      </w:r>
      <w:r>
        <w:rPr>
          <w:rFonts w:ascii="Calibri" w:eastAsia="Calibri" w:hAnsi="Calibri" w:cs="Calibri"/>
          <w:b/>
          <w:i/>
          <w:spacing w:val="1"/>
        </w:rPr>
        <w:t>s</w:t>
      </w:r>
      <w:r>
        <w:rPr>
          <w:rFonts w:ascii="Calibri" w:eastAsia="Calibri" w:hAnsi="Calibri" w:cs="Calibri"/>
          <w:b/>
          <w:i/>
        </w:rPr>
        <w:t>e</w:t>
      </w:r>
      <w:r>
        <w:rPr>
          <w:rFonts w:ascii="Calibri" w:eastAsia="Calibri" w:hAnsi="Calibri" w:cs="Calibri"/>
          <w:b/>
          <w:i/>
          <w:spacing w:val="1"/>
        </w:rPr>
        <w:t>n</w:t>
      </w:r>
      <w:r>
        <w:rPr>
          <w:rFonts w:ascii="Calibri" w:eastAsia="Calibri" w:hAnsi="Calibri" w:cs="Calibri"/>
          <w:b/>
          <w:i/>
        </w:rPr>
        <w:t>t</w:t>
      </w:r>
      <w:r>
        <w:rPr>
          <w:rFonts w:ascii="Calibri" w:eastAsia="Calibri" w:hAnsi="Calibri" w:cs="Calibri"/>
          <w:b/>
          <w:i/>
          <w:spacing w:val="-3"/>
        </w:rPr>
        <w:t xml:space="preserve"> 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  <w:b/>
          <w:i/>
          <w:spacing w:val="-2"/>
        </w:rPr>
        <w:t xml:space="preserve"> o</w:t>
      </w:r>
      <w:r>
        <w:rPr>
          <w:rFonts w:ascii="Calibri" w:eastAsia="Calibri" w:hAnsi="Calibri" w:cs="Calibri"/>
          <w:b/>
          <w:i/>
        </w:rPr>
        <w:t>nce</w:t>
      </w:r>
      <w:r>
        <w:rPr>
          <w:rFonts w:ascii="Calibri" w:eastAsia="Calibri" w:hAnsi="Calibri" w:cs="Calibri"/>
          <w:b/>
          <w:i/>
          <w:spacing w:val="-4"/>
        </w:rPr>
        <w:t xml:space="preserve"> </w:t>
      </w:r>
      <w:r>
        <w:rPr>
          <w:rFonts w:ascii="Calibri" w:eastAsia="Calibri" w:hAnsi="Calibri" w:cs="Calibri"/>
          <w:b/>
          <w:i/>
        </w:rPr>
        <w:t>all</w:t>
      </w:r>
      <w:r>
        <w:rPr>
          <w:rFonts w:ascii="Calibri" w:eastAsia="Calibri" w:hAnsi="Calibri" w:cs="Calibri"/>
          <w:b/>
          <w:i/>
          <w:spacing w:val="-4"/>
        </w:rPr>
        <w:t xml:space="preserve"> </w:t>
      </w:r>
      <w:r>
        <w:rPr>
          <w:rFonts w:ascii="Calibri" w:eastAsia="Calibri" w:hAnsi="Calibri" w:cs="Calibri"/>
          <w:b/>
          <w:i/>
          <w:spacing w:val="1"/>
        </w:rPr>
        <w:t>t</w:t>
      </w:r>
      <w:r>
        <w:rPr>
          <w:rFonts w:ascii="Calibri" w:eastAsia="Calibri" w:hAnsi="Calibri" w:cs="Calibri"/>
          <w:b/>
          <w:i/>
        </w:rPr>
        <w:t>e</w:t>
      </w:r>
      <w:r>
        <w:rPr>
          <w:rFonts w:ascii="Calibri" w:eastAsia="Calibri" w:hAnsi="Calibri" w:cs="Calibri"/>
          <w:b/>
          <w:i/>
          <w:spacing w:val="1"/>
        </w:rPr>
        <w:t>a</w:t>
      </w:r>
      <w:r>
        <w:rPr>
          <w:rFonts w:ascii="Calibri" w:eastAsia="Calibri" w:hAnsi="Calibri" w:cs="Calibri"/>
          <w:b/>
          <w:i/>
        </w:rPr>
        <w:t>ms</w:t>
      </w:r>
      <w:r>
        <w:rPr>
          <w:rFonts w:ascii="Calibri" w:eastAsia="Calibri" w:hAnsi="Calibri" w:cs="Calibri"/>
          <w:b/>
          <w:i/>
          <w:spacing w:val="-5"/>
        </w:rPr>
        <w:t xml:space="preserve"> </w:t>
      </w:r>
      <w:r>
        <w:rPr>
          <w:rFonts w:ascii="Calibri" w:eastAsia="Calibri" w:hAnsi="Calibri" w:cs="Calibri"/>
          <w:b/>
          <w:i/>
          <w:spacing w:val="1"/>
        </w:rPr>
        <w:t>h</w:t>
      </w:r>
      <w:r>
        <w:rPr>
          <w:rFonts w:ascii="Calibri" w:eastAsia="Calibri" w:hAnsi="Calibri" w:cs="Calibri"/>
          <w:b/>
          <w:i/>
        </w:rPr>
        <w:t>ave</w:t>
      </w:r>
      <w:r>
        <w:rPr>
          <w:rFonts w:ascii="Calibri" w:eastAsia="Calibri" w:hAnsi="Calibri" w:cs="Calibri"/>
          <w:b/>
          <w:i/>
          <w:spacing w:val="-3"/>
        </w:rPr>
        <w:t xml:space="preserve"> </w:t>
      </w:r>
      <w:r>
        <w:rPr>
          <w:rFonts w:ascii="Calibri" w:eastAsia="Calibri" w:hAnsi="Calibri" w:cs="Calibri"/>
          <w:b/>
          <w:i/>
        </w:rPr>
        <w:t>regis</w:t>
      </w:r>
      <w:r>
        <w:rPr>
          <w:rFonts w:ascii="Calibri" w:eastAsia="Calibri" w:hAnsi="Calibri" w:cs="Calibri"/>
          <w:b/>
          <w:i/>
          <w:spacing w:val="1"/>
        </w:rPr>
        <w:t>t</w:t>
      </w:r>
      <w:r>
        <w:rPr>
          <w:rFonts w:ascii="Calibri" w:eastAsia="Calibri" w:hAnsi="Calibri" w:cs="Calibri"/>
          <w:b/>
          <w:i/>
        </w:rPr>
        <w:t>ered</w:t>
      </w:r>
    </w:p>
    <w:p w:rsidR="00057805" w:rsidRDefault="00057805">
      <w:pPr>
        <w:spacing w:line="200" w:lineRule="exact"/>
      </w:pPr>
    </w:p>
    <w:p w:rsidR="00057805" w:rsidRDefault="00057805">
      <w:pPr>
        <w:spacing w:before="13" w:line="220" w:lineRule="exact"/>
        <w:rPr>
          <w:sz w:val="22"/>
          <w:szCs w:val="22"/>
        </w:rPr>
      </w:pPr>
    </w:p>
    <w:p w:rsidR="00057805" w:rsidRDefault="00704000">
      <w:pPr>
        <w:spacing w:before="19"/>
        <w:ind w:left="6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orts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7"/>
        </w:rPr>
        <w:t>l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1"/>
        </w:rPr>
        <w:t>phy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io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tent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b/>
          <w:i/>
          <w:spacing w:val="1"/>
        </w:rPr>
        <w:t>S</w:t>
      </w:r>
      <w:r>
        <w:rPr>
          <w:rFonts w:ascii="Calibri" w:eastAsia="Calibri" w:hAnsi="Calibri" w:cs="Calibri"/>
          <w:b/>
          <w:i/>
        </w:rPr>
        <w:t>PI</w:t>
      </w:r>
      <w:r>
        <w:rPr>
          <w:rFonts w:ascii="Calibri" w:eastAsia="Calibri" w:hAnsi="Calibri" w:cs="Calibri"/>
          <w:b/>
          <w:i/>
          <w:spacing w:val="-4"/>
        </w:rPr>
        <w:t xml:space="preserve"> </w:t>
      </w:r>
      <w:r>
        <w:rPr>
          <w:rFonts w:ascii="Calibri" w:eastAsia="Calibri" w:hAnsi="Calibri" w:cs="Calibri"/>
          <w:b/>
          <w:i/>
        </w:rPr>
        <w:t>15s</w:t>
      </w:r>
      <w:r>
        <w:rPr>
          <w:rFonts w:ascii="Calibri" w:eastAsia="Calibri" w:hAnsi="Calibri" w:cs="Calibri"/>
          <w:b/>
          <w:i/>
          <w:spacing w:val="-2"/>
        </w:rPr>
        <w:t xml:space="preserve"> </w:t>
      </w:r>
      <w:r>
        <w:rPr>
          <w:rFonts w:ascii="Calibri" w:eastAsia="Calibri" w:hAnsi="Calibri" w:cs="Calibri"/>
          <w:b/>
          <w:i/>
        </w:rPr>
        <w:t>L</w:t>
      </w:r>
      <w:r>
        <w:rPr>
          <w:rFonts w:ascii="Calibri" w:eastAsia="Calibri" w:hAnsi="Calibri" w:cs="Calibri"/>
          <w:b/>
          <w:i/>
          <w:spacing w:val="1"/>
        </w:rPr>
        <w:t>e</w:t>
      </w:r>
      <w:r>
        <w:rPr>
          <w:rFonts w:ascii="Calibri" w:eastAsia="Calibri" w:hAnsi="Calibri" w:cs="Calibri"/>
          <w:b/>
          <w:i/>
        </w:rPr>
        <w:t>a</w:t>
      </w:r>
      <w:r>
        <w:rPr>
          <w:rFonts w:ascii="Calibri" w:eastAsia="Calibri" w:hAnsi="Calibri" w:cs="Calibri"/>
          <w:b/>
          <w:i/>
          <w:spacing w:val="1"/>
        </w:rPr>
        <w:t>g</w:t>
      </w:r>
      <w:r>
        <w:rPr>
          <w:rFonts w:ascii="Calibri" w:eastAsia="Calibri" w:hAnsi="Calibri" w:cs="Calibri"/>
          <w:b/>
          <w:i/>
        </w:rPr>
        <w:t>ue</w:t>
      </w:r>
      <w:r>
        <w:rPr>
          <w:rFonts w:ascii="Calibri" w:eastAsia="Calibri" w:hAnsi="Calibri" w:cs="Calibri"/>
          <w:b/>
          <w:i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an</w:t>
      </w:r>
      <w:r>
        <w:rPr>
          <w:rFonts w:ascii="Calibri" w:eastAsia="Calibri" w:hAnsi="Calibri" w:cs="Calibri"/>
        </w:rPr>
        <w:t>d</w:t>
      </w:r>
    </w:p>
    <w:p w:rsidR="00057805" w:rsidRDefault="00704000">
      <w:pPr>
        <w:spacing w:before="2"/>
        <w:ind w:left="667" w:right="1002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rs</w:t>
      </w:r>
      <w:proofErr w:type="gram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ail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1"/>
        </w:rPr>
        <w:t xml:space="preserve"> se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es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Pla</w:t>
      </w:r>
      <w:r>
        <w:rPr>
          <w:rFonts w:ascii="Calibri" w:eastAsia="Calibri" w:hAnsi="Calibri" w:cs="Calibri"/>
          <w:spacing w:val="2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qu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pu</w:t>
      </w:r>
      <w:r>
        <w:rPr>
          <w:rFonts w:ascii="Calibri" w:eastAsia="Calibri" w:hAnsi="Calibri" w:cs="Calibri"/>
        </w:rPr>
        <w:t>rc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ase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stra</w:t>
      </w:r>
      <w:r>
        <w:rPr>
          <w:rFonts w:ascii="Calibri" w:eastAsia="Calibri" w:hAnsi="Calibri" w:cs="Calibri"/>
          <w:spacing w:val="1"/>
        </w:rPr>
        <w:t>pp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phy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io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tent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app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 xml:space="preserve">for </w:t>
      </w:r>
      <w:r>
        <w:rPr>
          <w:rFonts w:ascii="Calibri" w:eastAsia="Calibri" w:hAnsi="Calibri" w:cs="Calibri"/>
          <w:b/>
          <w:i/>
        </w:rPr>
        <w:t>F</w:t>
      </w:r>
      <w:r>
        <w:rPr>
          <w:rFonts w:ascii="Calibri" w:eastAsia="Calibri" w:hAnsi="Calibri" w:cs="Calibri"/>
          <w:b/>
          <w:i/>
          <w:spacing w:val="3"/>
        </w:rPr>
        <w:t>R</w:t>
      </w:r>
      <w:r>
        <w:rPr>
          <w:rFonts w:ascii="Calibri" w:eastAsia="Calibri" w:hAnsi="Calibri" w:cs="Calibri"/>
          <w:b/>
          <w:i/>
          <w:spacing w:val="-1"/>
        </w:rPr>
        <w:t>EE</w:t>
      </w:r>
      <w:r>
        <w:rPr>
          <w:rFonts w:ascii="Calibri" w:eastAsia="Calibri" w:hAnsi="Calibri" w:cs="Calibri"/>
          <w:b/>
          <w:i/>
        </w:rPr>
        <w:t>.</w:t>
      </w:r>
    </w:p>
    <w:p w:rsidR="00057805" w:rsidRDefault="00057805">
      <w:pPr>
        <w:spacing w:before="6" w:line="240" w:lineRule="exact"/>
        <w:rPr>
          <w:sz w:val="24"/>
          <w:szCs w:val="24"/>
        </w:rPr>
      </w:pPr>
    </w:p>
    <w:p w:rsidR="00057805" w:rsidRDefault="00704000">
      <w:pPr>
        <w:ind w:left="6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spacing w:val="1"/>
        </w:rPr>
        <w:t>S</w:t>
      </w:r>
      <w:r>
        <w:rPr>
          <w:rFonts w:ascii="Calibri" w:eastAsia="Calibri" w:hAnsi="Calibri" w:cs="Calibri"/>
          <w:b/>
          <w:i/>
        </w:rPr>
        <w:t>PI</w:t>
      </w:r>
      <w:r>
        <w:rPr>
          <w:rFonts w:ascii="Calibri" w:eastAsia="Calibri" w:hAnsi="Calibri" w:cs="Calibri"/>
          <w:b/>
          <w:i/>
          <w:spacing w:val="-4"/>
        </w:rPr>
        <w:t xml:space="preserve"> </w:t>
      </w:r>
      <w:r>
        <w:rPr>
          <w:rFonts w:ascii="Calibri" w:eastAsia="Calibri" w:hAnsi="Calibri" w:cs="Calibri"/>
          <w:b/>
          <w:i/>
        </w:rPr>
        <w:t>15s</w:t>
      </w:r>
      <w:r>
        <w:rPr>
          <w:rFonts w:ascii="Calibri" w:eastAsia="Calibri" w:hAnsi="Calibri" w:cs="Calibri"/>
          <w:b/>
          <w:i/>
          <w:spacing w:val="-2"/>
        </w:rPr>
        <w:t xml:space="preserve"> </w:t>
      </w:r>
      <w:r>
        <w:rPr>
          <w:rFonts w:ascii="Calibri" w:eastAsia="Calibri" w:hAnsi="Calibri" w:cs="Calibri"/>
          <w:b/>
          <w:i/>
        </w:rPr>
        <w:t>L</w:t>
      </w:r>
      <w:r>
        <w:rPr>
          <w:rFonts w:ascii="Calibri" w:eastAsia="Calibri" w:hAnsi="Calibri" w:cs="Calibri"/>
          <w:b/>
          <w:i/>
          <w:spacing w:val="1"/>
        </w:rPr>
        <w:t>E</w:t>
      </w:r>
      <w:r>
        <w:rPr>
          <w:rFonts w:ascii="Calibri" w:eastAsia="Calibri" w:hAnsi="Calibri" w:cs="Calibri"/>
          <w:b/>
          <w:i/>
          <w:spacing w:val="-1"/>
        </w:rPr>
        <w:t>A</w:t>
      </w:r>
      <w:r>
        <w:rPr>
          <w:rFonts w:ascii="Calibri" w:eastAsia="Calibri" w:hAnsi="Calibri" w:cs="Calibri"/>
          <w:b/>
          <w:i/>
        </w:rPr>
        <w:t>G</w:t>
      </w:r>
      <w:r>
        <w:rPr>
          <w:rFonts w:ascii="Calibri" w:eastAsia="Calibri" w:hAnsi="Calibri" w:cs="Calibri"/>
          <w:b/>
          <w:i/>
          <w:spacing w:val="2"/>
        </w:rPr>
        <w:t>U</w:t>
      </w:r>
      <w:r>
        <w:rPr>
          <w:rFonts w:ascii="Calibri" w:eastAsia="Calibri" w:hAnsi="Calibri" w:cs="Calibri"/>
          <w:b/>
          <w:i/>
        </w:rPr>
        <w:t>E</w:t>
      </w:r>
      <w:r>
        <w:rPr>
          <w:rFonts w:ascii="Calibri" w:eastAsia="Calibri" w:hAnsi="Calibri" w:cs="Calibri"/>
          <w:b/>
          <w:i/>
          <w:spacing w:val="-8"/>
        </w:rPr>
        <w:t xml:space="preserve"> </w:t>
      </w:r>
      <w:r>
        <w:rPr>
          <w:rFonts w:ascii="Calibri" w:eastAsia="Calibri" w:hAnsi="Calibri" w:cs="Calibri"/>
          <w:b/>
          <w:i/>
          <w:spacing w:val="3"/>
        </w:rPr>
        <w:t>C</w:t>
      </w:r>
      <w:r>
        <w:rPr>
          <w:rFonts w:ascii="Calibri" w:eastAsia="Calibri" w:hAnsi="Calibri" w:cs="Calibri"/>
          <w:b/>
          <w:i/>
          <w:spacing w:val="-1"/>
        </w:rPr>
        <w:t>O</w:t>
      </w:r>
      <w:r>
        <w:rPr>
          <w:rFonts w:ascii="Calibri" w:eastAsia="Calibri" w:hAnsi="Calibri" w:cs="Calibri"/>
          <w:b/>
          <w:i/>
          <w:spacing w:val="3"/>
        </w:rPr>
        <w:t>N</w:t>
      </w:r>
      <w:r>
        <w:rPr>
          <w:rFonts w:ascii="Calibri" w:eastAsia="Calibri" w:hAnsi="Calibri" w:cs="Calibri"/>
          <w:b/>
          <w:i/>
        </w:rPr>
        <w:t>T</w:t>
      </w:r>
      <w:r>
        <w:rPr>
          <w:rFonts w:ascii="Calibri" w:eastAsia="Calibri" w:hAnsi="Calibri" w:cs="Calibri"/>
          <w:b/>
          <w:i/>
          <w:spacing w:val="-1"/>
        </w:rPr>
        <w:t>A</w:t>
      </w:r>
      <w:r>
        <w:rPr>
          <w:rFonts w:ascii="Calibri" w:eastAsia="Calibri" w:hAnsi="Calibri" w:cs="Calibri"/>
          <w:b/>
          <w:i/>
          <w:spacing w:val="2"/>
        </w:rPr>
        <w:t>C</w:t>
      </w:r>
      <w:r>
        <w:rPr>
          <w:rFonts w:ascii="Calibri" w:eastAsia="Calibri" w:hAnsi="Calibri" w:cs="Calibri"/>
          <w:b/>
          <w:i/>
        </w:rPr>
        <w:t>T</w:t>
      </w:r>
      <w:r>
        <w:rPr>
          <w:rFonts w:ascii="Calibri" w:eastAsia="Calibri" w:hAnsi="Calibri" w:cs="Calibri"/>
          <w:b/>
          <w:i/>
          <w:spacing w:val="-8"/>
        </w:rPr>
        <w:t xml:space="preserve"> </w:t>
      </w:r>
      <w:r>
        <w:rPr>
          <w:rFonts w:ascii="Calibri" w:eastAsia="Calibri" w:hAnsi="Calibri" w:cs="Calibri"/>
          <w:b/>
          <w:i/>
          <w:spacing w:val="2"/>
        </w:rPr>
        <w:t>D</w:t>
      </w:r>
      <w:r>
        <w:rPr>
          <w:rFonts w:ascii="Calibri" w:eastAsia="Calibri" w:hAnsi="Calibri" w:cs="Calibri"/>
          <w:b/>
          <w:i/>
          <w:spacing w:val="1"/>
        </w:rPr>
        <w:t>E</w:t>
      </w:r>
      <w:r>
        <w:rPr>
          <w:rFonts w:ascii="Calibri" w:eastAsia="Calibri" w:hAnsi="Calibri" w:cs="Calibri"/>
          <w:b/>
          <w:i/>
        </w:rPr>
        <w:t>T</w:t>
      </w:r>
      <w:r>
        <w:rPr>
          <w:rFonts w:ascii="Calibri" w:eastAsia="Calibri" w:hAnsi="Calibri" w:cs="Calibri"/>
          <w:b/>
          <w:i/>
          <w:spacing w:val="-1"/>
        </w:rPr>
        <w:t>A</w:t>
      </w:r>
      <w:r>
        <w:rPr>
          <w:rFonts w:ascii="Calibri" w:eastAsia="Calibri" w:hAnsi="Calibri" w:cs="Calibri"/>
          <w:b/>
          <w:i/>
        </w:rPr>
        <w:t>IL</w:t>
      </w:r>
      <w:r>
        <w:rPr>
          <w:rFonts w:ascii="Calibri" w:eastAsia="Calibri" w:hAnsi="Calibri" w:cs="Calibri"/>
          <w:b/>
          <w:i/>
          <w:spacing w:val="1"/>
        </w:rPr>
        <w:t>S</w:t>
      </w:r>
      <w:r>
        <w:rPr>
          <w:rFonts w:ascii="Calibri" w:eastAsia="Calibri" w:hAnsi="Calibri" w:cs="Calibri"/>
          <w:b/>
          <w:i/>
        </w:rPr>
        <w:t>:</w:t>
      </w:r>
    </w:p>
    <w:p w:rsidR="00057805" w:rsidRDefault="00057805">
      <w:pPr>
        <w:spacing w:before="3" w:line="240" w:lineRule="exact"/>
        <w:rPr>
          <w:sz w:val="24"/>
          <w:szCs w:val="24"/>
        </w:rPr>
      </w:pPr>
    </w:p>
    <w:p w:rsidR="00057805" w:rsidRDefault="00704000">
      <w:pPr>
        <w:spacing w:line="240" w:lineRule="exact"/>
        <w:ind w:left="6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spacing w:val="-1"/>
        </w:rPr>
        <w:t>J</w:t>
      </w:r>
      <w:r>
        <w:rPr>
          <w:rFonts w:ascii="Calibri" w:eastAsia="Calibri" w:hAnsi="Calibri" w:cs="Calibri"/>
          <w:b/>
          <w:i/>
        </w:rPr>
        <w:t>ovan</w:t>
      </w:r>
      <w:r>
        <w:rPr>
          <w:rFonts w:ascii="Calibri" w:eastAsia="Calibri" w:hAnsi="Calibri" w:cs="Calibri"/>
          <w:b/>
          <w:i/>
          <w:spacing w:val="-5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pacing w:val="1"/>
        </w:rPr>
        <w:t>M</w:t>
      </w:r>
      <w:r>
        <w:rPr>
          <w:rFonts w:ascii="Calibri" w:eastAsia="Calibri" w:hAnsi="Calibri" w:cs="Calibri"/>
          <w:b/>
          <w:i/>
        </w:rPr>
        <w:t>a</w:t>
      </w:r>
      <w:r>
        <w:rPr>
          <w:rFonts w:ascii="Calibri" w:eastAsia="Calibri" w:hAnsi="Calibri" w:cs="Calibri"/>
          <w:b/>
          <w:i/>
          <w:spacing w:val="1"/>
        </w:rPr>
        <w:t>s</w:t>
      </w:r>
      <w:r>
        <w:rPr>
          <w:rFonts w:ascii="Calibri" w:eastAsia="Calibri" w:hAnsi="Calibri" w:cs="Calibri"/>
          <w:b/>
          <w:i/>
        </w:rPr>
        <w:t>alunga</w:t>
      </w:r>
      <w:proofErr w:type="spellEnd"/>
      <w:r>
        <w:rPr>
          <w:rFonts w:ascii="Calibri" w:eastAsia="Calibri" w:hAnsi="Calibri" w:cs="Calibri"/>
          <w:b/>
          <w:i/>
          <w:spacing w:val="-9"/>
        </w:rPr>
        <w:t xml:space="preserve"> </w:t>
      </w:r>
      <w:r>
        <w:rPr>
          <w:rFonts w:ascii="Calibri" w:eastAsia="Calibri" w:hAnsi="Calibri" w:cs="Calibri"/>
          <w:b/>
          <w:i/>
        </w:rPr>
        <w:t>0927</w:t>
      </w:r>
      <w:r>
        <w:rPr>
          <w:rFonts w:ascii="Calibri" w:eastAsia="Calibri" w:hAnsi="Calibri" w:cs="Calibri"/>
          <w:b/>
          <w:i/>
          <w:spacing w:val="-4"/>
        </w:rPr>
        <w:t xml:space="preserve"> </w:t>
      </w:r>
      <w:r>
        <w:rPr>
          <w:rFonts w:ascii="Calibri" w:eastAsia="Calibri" w:hAnsi="Calibri" w:cs="Calibri"/>
          <w:b/>
          <w:i/>
          <w:spacing w:val="2"/>
        </w:rPr>
        <w:t>3</w:t>
      </w:r>
      <w:r>
        <w:rPr>
          <w:rFonts w:ascii="Calibri" w:eastAsia="Calibri" w:hAnsi="Calibri" w:cs="Calibri"/>
          <w:b/>
          <w:i/>
        </w:rPr>
        <w:t>05</w:t>
      </w:r>
      <w:r>
        <w:rPr>
          <w:rFonts w:ascii="Calibri" w:eastAsia="Calibri" w:hAnsi="Calibri" w:cs="Calibri"/>
          <w:b/>
          <w:i/>
          <w:spacing w:val="-3"/>
        </w:rPr>
        <w:t xml:space="preserve"> </w:t>
      </w:r>
      <w:proofErr w:type="gramStart"/>
      <w:r>
        <w:rPr>
          <w:rFonts w:ascii="Calibri" w:eastAsia="Calibri" w:hAnsi="Calibri" w:cs="Calibri"/>
          <w:b/>
          <w:i/>
          <w:spacing w:val="2"/>
        </w:rPr>
        <w:t>1</w:t>
      </w:r>
      <w:r>
        <w:rPr>
          <w:rFonts w:ascii="Calibri" w:eastAsia="Calibri" w:hAnsi="Calibri" w:cs="Calibri"/>
          <w:b/>
          <w:i/>
        </w:rPr>
        <w:t>807</w:t>
      </w:r>
      <w:r>
        <w:rPr>
          <w:rFonts w:ascii="Calibri" w:eastAsia="Calibri" w:hAnsi="Calibri" w:cs="Calibri"/>
          <w:b/>
          <w:i/>
          <w:spacing w:val="-4"/>
        </w:rPr>
        <w:t xml:space="preserve"> </w:t>
      </w:r>
      <w:r>
        <w:rPr>
          <w:rFonts w:ascii="Calibri" w:eastAsia="Calibri" w:hAnsi="Calibri" w:cs="Calibri"/>
          <w:b/>
          <w:i/>
          <w:color w:val="0000FF"/>
          <w:spacing w:val="-43"/>
        </w:rPr>
        <w:t xml:space="preserve"> </w:t>
      </w:r>
      <w:proofErr w:type="gramEnd"/>
      <w:hyperlink r:id="rId13">
        <w:r>
          <w:rPr>
            <w:rFonts w:ascii="Calibri" w:eastAsia="Calibri" w:hAnsi="Calibri" w:cs="Calibri"/>
            <w:b/>
            <w:i/>
            <w:color w:val="0000FF"/>
            <w:u w:val="single" w:color="0000FF"/>
          </w:rPr>
          <w:t>d</w:t>
        </w:r>
        <w:r>
          <w:rPr>
            <w:rFonts w:ascii="Calibri" w:eastAsia="Calibri" w:hAnsi="Calibri" w:cs="Calibri"/>
            <w:b/>
            <w:i/>
            <w:color w:val="0000FF"/>
            <w:spacing w:val="1"/>
            <w:u w:val="single" w:color="0000FF"/>
          </w:rPr>
          <w:t>e</w:t>
        </w:r>
        <w:r>
          <w:rPr>
            <w:rFonts w:ascii="Calibri" w:eastAsia="Calibri" w:hAnsi="Calibri" w:cs="Calibri"/>
            <w:b/>
            <w:i/>
            <w:color w:val="0000FF"/>
            <w:u w:val="single" w:color="0000FF"/>
          </w:rPr>
          <w:t>v</w:t>
        </w:r>
        <w:r>
          <w:rPr>
            <w:rFonts w:ascii="Calibri" w:eastAsia="Calibri" w:hAnsi="Calibri" w:cs="Calibri"/>
            <w:b/>
            <w:i/>
            <w:color w:val="0000FF"/>
            <w:spacing w:val="1"/>
            <w:u w:val="single" w:color="0000FF"/>
          </w:rPr>
          <w:t>e</w:t>
        </w:r>
        <w:r>
          <w:rPr>
            <w:rFonts w:ascii="Calibri" w:eastAsia="Calibri" w:hAnsi="Calibri" w:cs="Calibri"/>
            <w:b/>
            <w:i/>
            <w:color w:val="0000FF"/>
            <w:spacing w:val="-1"/>
            <w:u w:val="single" w:color="0000FF"/>
          </w:rPr>
          <w:t>l</w:t>
        </w:r>
        <w:r>
          <w:rPr>
            <w:rFonts w:ascii="Calibri" w:eastAsia="Calibri" w:hAnsi="Calibri" w:cs="Calibri"/>
            <w:b/>
            <w:i/>
            <w:color w:val="0000FF"/>
            <w:u w:val="single" w:color="0000FF"/>
          </w:rPr>
          <w:t>op</w:t>
        </w:r>
        <w:r>
          <w:rPr>
            <w:rFonts w:ascii="Calibri" w:eastAsia="Calibri" w:hAnsi="Calibri" w:cs="Calibri"/>
            <w:b/>
            <w:i/>
            <w:color w:val="0000FF"/>
            <w:spacing w:val="1"/>
            <w:u w:val="single" w:color="0000FF"/>
          </w:rPr>
          <w:t>m</w:t>
        </w:r>
        <w:r>
          <w:rPr>
            <w:rFonts w:ascii="Calibri" w:eastAsia="Calibri" w:hAnsi="Calibri" w:cs="Calibri"/>
            <w:b/>
            <w:i/>
            <w:color w:val="0000FF"/>
            <w:u w:val="single" w:color="0000FF"/>
          </w:rPr>
          <w:t>e</w:t>
        </w:r>
        <w:r>
          <w:rPr>
            <w:rFonts w:ascii="Calibri" w:eastAsia="Calibri" w:hAnsi="Calibri" w:cs="Calibri"/>
            <w:b/>
            <w:i/>
            <w:color w:val="0000FF"/>
            <w:spacing w:val="1"/>
            <w:u w:val="single" w:color="0000FF"/>
          </w:rPr>
          <w:t>n</w:t>
        </w:r>
        <w:r>
          <w:rPr>
            <w:rFonts w:ascii="Calibri" w:eastAsia="Calibri" w:hAnsi="Calibri" w:cs="Calibri"/>
            <w:b/>
            <w:i/>
            <w:color w:val="0000FF"/>
            <w:u w:val="single" w:color="0000FF"/>
          </w:rPr>
          <w:t>t</w:t>
        </w:r>
        <w:r>
          <w:rPr>
            <w:rFonts w:ascii="Calibri" w:eastAsia="Calibri" w:hAnsi="Calibri" w:cs="Calibri"/>
            <w:b/>
            <w:i/>
            <w:color w:val="0000FF"/>
            <w:spacing w:val="1"/>
            <w:u w:val="single" w:color="0000FF"/>
          </w:rPr>
          <w:t>@</w:t>
        </w:r>
        <w:r>
          <w:rPr>
            <w:rFonts w:ascii="Calibri" w:eastAsia="Calibri" w:hAnsi="Calibri" w:cs="Calibri"/>
            <w:b/>
            <w:i/>
            <w:color w:val="0000FF"/>
            <w:u w:val="single" w:color="0000FF"/>
          </w:rPr>
          <w:t>pr</w:t>
        </w:r>
        <w:r>
          <w:rPr>
            <w:rFonts w:ascii="Calibri" w:eastAsia="Calibri" w:hAnsi="Calibri" w:cs="Calibri"/>
            <w:b/>
            <w:i/>
            <w:color w:val="0000FF"/>
            <w:spacing w:val="-1"/>
            <w:u w:val="single" w:color="0000FF"/>
          </w:rPr>
          <w:t>f</w:t>
        </w:r>
        <w:r>
          <w:rPr>
            <w:rFonts w:ascii="Calibri" w:eastAsia="Calibri" w:hAnsi="Calibri" w:cs="Calibri"/>
            <w:b/>
            <w:i/>
            <w:color w:val="0000FF"/>
            <w:u w:val="single" w:color="0000FF"/>
          </w:rPr>
          <w:t>u</w:t>
        </w:r>
        <w:r>
          <w:rPr>
            <w:rFonts w:ascii="Calibri" w:eastAsia="Calibri" w:hAnsi="Calibri" w:cs="Calibri"/>
            <w:b/>
            <w:i/>
            <w:color w:val="0000FF"/>
            <w:spacing w:val="2"/>
            <w:u w:val="single" w:color="0000FF"/>
          </w:rPr>
          <w:t>.</w:t>
        </w:r>
        <w:r>
          <w:rPr>
            <w:rFonts w:ascii="Calibri" w:eastAsia="Calibri" w:hAnsi="Calibri" w:cs="Calibri"/>
            <w:b/>
            <w:i/>
            <w:color w:val="0000FF"/>
            <w:u w:val="single" w:color="0000FF"/>
          </w:rPr>
          <w:t>com</w:t>
        </w:r>
      </w:hyperlink>
    </w:p>
    <w:p w:rsidR="00057805" w:rsidRDefault="00057805">
      <w:pPr>
        <w:spacing w:line="200" w:lineRule="exact"/>
      </w:pPr>
    </w:p>
    <w:p w:rsidR="00057805" w:rsidRDefault="00057805">
      <w:pPr>
        <w:spacing w:before="13" w:line="260" w:lineRule="exact"/>
        <w:rPr>
          <w:sz w:val="26"/>
          <w:szCs w:val="26"/>
        </w:rPr>
      </w:pPr>
    </w:p>
    <w:p w:rsidR="00057805" w:rsidRDefault="00704000">
      <w:pPr>
        <w:spacing w:before="19"/>
        <w:ind w:left="6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lly,</w:t>
      </w:r>
    </w:p>
    <w:p w:rsidR="00057805" w:rsidRDefault="00057805">
      <w:pPr>
        <w:spacing w:before="6" w:line="240" w:lineRule="exact"/>
        <w:rPr>
          <w:sz w:val="24"/>
          <w:szCs w:val="24"/>
        </w:rPr>
      </w:pPr>
    </w:p>
    <w:p w:rsidR="00057805" w:rsidRDefault="002C6740">
      <w:pPr>
        <w:ind w:left="667"/>
      </w:pPr>
      <w:r>
        <w:pict>
          <v:shape id="_x0000_i1025" type="#_x0000_t75" style="width:132pt;height:34.5pt">
            <v:imagedata r:id="rId14" o:title=""/>
          </v:shape>
        </w:pict>
      </w:r>
    </w:p>
    <w:p w:rsidR="00057805" w:rsidRDefault="00057805">
      <w:pPr>
        <w:spacing w:before="3" w:line="240" w:lineRule="exact"/>
        <w:rPr>
          <w:sz w:val="24"/>
          <w:szCs w:val="24"/>
        </w:rPr>
      </w:pPr>
    </w:p>
    <w:p w:rsidR="00057805" w:rsidRDefault="00704000">
      <w:pPr>
        <w:ind w:left="6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4"/>
        </w:rPr>
        <w:t xml:space="preserve"> </w:t>
      </w:r>
      <w:proofErr w:type="spellStart"/>
      <w:r>
        <w:rPr>
          <w:rFonts w:ascii="Calibri" w:eastAsia="Calibri" w:hAnsi="Calibri" w:cs="Calibri"/>
        </w:rPr>
        <w:t>Mas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un</w:t>
      </w:r>
      <w:r>
        <w:rPr>
          <w:rFonts w:ascii="Calibri" w:eastAsia="Calibri" w:hAnsi="Calibri" w:cs="Calibri"/>
        </w:rPr>
        <w:t>ga</w:t>
      </w:r>
      <w:proofErr w:type="spellEnd"/>
    </w:p>
    <w:p w:rsidR="00057805" w:rsidRDefault="00704000">
      <w:pPr>
        <w:ind w:left="6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lo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me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Ma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ag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r</w:t>
      </w:r>
    </w:p>
    <w:p w:rsidR="00057805" w:rsidRDefault="00704000">
      <w:pPr>
        <w:ind w:left="6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ili</w:t>
      </w:r>
      <w:r>
        <w:rPr>
          <w:rFonts w:ascii="Calibri" w:eastAsia="Calibri" w:hAnsi="Calibri" w:cs="Calibri"/>
          <w:spacing w:val="1"/>
        </w:rPr>
        <w:t>pp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ot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ion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ili</w:t>
      </w:r>
      <w:r>
        <w:rPr>
          <w:rFonts w:ascii="Calibri" w:eastAsia="Calibri" w:hAnsi="Calibri" w:cs="Calibri"/>
          <w:spacing w:val="1"/>
        </w:rPr>
        <w:t>pp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lca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</w:p>
    <w:sectPr w:rsidR="00057805">
      <w:headerReference w:type="default" r:id="rId15"/>
      <w:pgSz w:w="11900" w:h="16860"/>
      <w:pgMar w:top="1980" w:right="0" w:bottom="280" w:left="0" w:header="0" w:footer="10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4EF" w:rsidRDefault="005B64EF">
      <w:r>
        <w:separator/>
      </w:r>
    </w:p>
  </w:endnote>
  <w:endnote w:type="continuationSeparator" w:id="0">
    <w:p w:rsidR="005B64EF" w:rsidRDefault="005B6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805" w:rsidRDefault="005B64EF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-4.5pt;margin-top:778.15pt;width:611.55pt;height:82pt;z-index:-251660288;mso-position-horizontal-relative:page;mso-position-vertical-relative:page">
          <v:imagedata r:id="rId1" o:title="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4EF" w:rsidRDefault="005B64EF">
      <w:r>
        <w:separator/>
      </w:r>
    </w:p>
  </w:footnote>
  <w:footnote w:type="continuationSeparator" w:id="0">
    <w:p w:rsidR="005B64EF" w:rsidRDefault="005B64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805" w:rsidRDefault="005B64EF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-4.95pt;margin-top:-8.8pt;width:612.05pt;height:122.7pt;z-index:-251659264;mso-position-horizontal-relative:page;mso-position-vertical-relative:page">
          <v:imagedata r:id="rId1" o:title="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805" w:rsidRDefault="005B64EF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4.95pt;margin-top:-8.8pt;width:612.05pt;height:122.7pt;z-index:-251658240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.35pt;margin-top:98.25pt;width:104.75pt;height:11.95pt;z-index:-251657216;mso-position-horizontal-relative:page;mso-position-vertical-relative:page" filled="f" stroked="f">
          <v:textbox inset="0,0,0,0">
            <w:txbxContent>
              <w:p w:rsidR="00057805" w:rsidRDefault="00704000">
                <w:pPr>
                  <w:spacing w:line="220" w:lineRule="exact"/>
                  <w:ind w:left="20" w:right="-3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b/>
                    <w:i/>
                    <w:position w:val="1"/>
                  </w:rPr>
                  <w:t>Phy</w:t>
                </w:r>
                <w:r>
                  <w:rPr>
                    <w:rFonts w:ascii="Calibri" w:eastAsia="Calibri" w:hAnsi="Calibri" w:cs="Calibri"/>
                    <w:b/>
                    <w:i/>
                    <w:spacing w:val="1"/>
                    <w:position w:val="1"/>
                  </w:rPr>
                  <w:t>s</w:t>
                </w:r>
                <w:r>
                  <w:rPr>
                    <w:rFonts w:ascii="Calibri" w:eastAsia="Calibri" w:hAnsi="Calibri" w:cs="Calibri"/>
                    <w:b/>
                    <w:i/>
                    <w:spacing w:val="-1"/>
                    <w:position w:val="1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i/>
                    <w:position w:val="1"/>
                  </w:rPr>
                  <w:t>ot</w:t>
                </w:r>
                <w:r>
                  <w:rPr>
                    <w:rFonts w:ascii="Calibri" w:eastAsia="Calibri" w:hAnsi="Calibri" w:cs="Calibri"/>
                    <w:b/>
                    <w:i/>
                    <w:spacing w:val="1"/>
                    <w:position w:val="1"/>
                  </w:rPr>
                  <w:t>h</w:t>
                </w:r>
                <w:r>
                  <w:rPr>
                    <w:rFonts w:ascii="Calibri" w:eastAsia="Calibri" w:hAnsi="Calibri" w:cs="Calibri"/>
                    <w:b/>
                    <w:i/>
                    <w:position w:val="1"/>
                  </w:rPr>
                  <w:t>era</w:t>
                </w:r>
                <w:r>
                  <w:rPr>
                    <w:rFonts w:ascii="Calibri" w:eastAsia="Calibri" w:hAnsi="Calibri" w:cs="Calibri"/>
                    <w:b/>
                    <w:i/>
                    <w:spacing w:val="1"/>
                    <w:position w:val="1"/>
                  </w:rPr>
                  <w:t>p</w:t>
                </w:r>
                <w:r>
                  <w:rPr>
                    <w:rFonts w:ascii="Calibri" w:eastAsia="Calibri" w:hAnsi="Calibri" w:cs="Calibri"/>
                    <w:b/>
                    <w:i/>
                    <w:spacing w:val="-1"/>
                    <w:position w:val="1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i/>
                    <w:spacing w:val="1"/>
                    <w:position w:val="1"/>
                  </w:rPr>
                  <w:t>s</w:t>
                </w:r>
                <w:r>
                  <w:rPr>
                    <w:rFonts w:ascii="Calibri" w:eastAsia="Calibri" w:hAnsi="Calibri" w:cs="Calibri"/>
                    <w:b/>
                    <w:i/>
                    <w:position w:val="1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i/>
                    <w:spacing w:val="-12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i/>
                    <w:position w:val="1"/>
                  </w:rPr>
                  <w:t>Fa</w:t>
                </w:r>
                <w:r>
                  <w:rPr>
                    <w:rFonts w:ascii="Calibri" w:eastAsia="Calibri" w:hAnsi="Calibri" w:cs="Calibri"/>
                    <w:b/>
                    <w:i/>
                    <w:spacing w:val="2"/>
                    <w:position w:val="1"/>
                  </w:rPr>
                  <w:t>c</w:t>
                </w:r>
                <w:r>
                  <w:rPr>
                    <w:rFonts w:ascii="Calibri" w:eastAsia="Calibri" w:hAnsi="Calibri" w:cs="Calibri"/>
                    <w:b/>
                    <w:i/>
                    <w:spacing w:val="-1"/>
                    <w:position w:val="1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i/>
                    <w:spacing w:val="1"/>
                    <w:position w:val="1"/>
                  </w:rPr>
                  <w:t>l</w:t>
                </w:r>
                <w:r>
                  <w:rPr>
                    <w:rFonts w:ascii="Calibri" w:eastAsia="Calibri" w:hAnsi="Calibri" w:cs="Calibri"/>
                    <w:b/>
                    <w:i/>
                    <w:spacing w:val="-1"/>
                    <w:position w:val="1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i/>
                    <w:position w:val="1"/>
                  </w:rPr>
                  <w:t>ties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A228F"/>
    <w:multiLevelType w:val="multilevel"/>
    <w:tmpl w:val="F81CF73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57805"/>
    <w:rsid w:val="00057805"/>
    <w:rsid w:val="002C6740"/>
    <w:rsid w:val="005B64EF"/>
    <w:rsid w:val="006100CB"/>
    <w:rsid w:val="00704000"/>
    <w:rsid w:val="00B01701"/>
    <w:rsid w:val="00DC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evelopment@prfu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5E1A8-1DD6-4C67-A64F-7764874B3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PRFU</dc:creator>
  <cp:lastModifiedBy>PRFU</cp:lastModifiedBy>
  <cp:revision>5</cp:revision>
  <dcterms:created xsi:type="dcterms:W3CDTF">2018-01-08T07:04:00Z</dcterms:created>
  <dcterms:modified xsi:type="dcterms:W3CDTF">2018-01-08T07:19:00Z</dcterms:modified>
</cp:coreProperties>
</file>